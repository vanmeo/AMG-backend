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75EFD" w14:textId="3E6DE63D" w:rsidR="00740E5E" w:rsidRPr="00624703" w:rsidRDefault="00ED31DA" w:rsidP="00C60D93">
      <w:pPr>
        <w:pStyle w:val="ListParagraph"/>
        <w:jc w:val="center"/>
        <w:rPr>
          <w:rStyle w:val="SubtleEmphasis"/>
          <w:b/>
          <w:i w:val="0"/>
          <w:iCs w:val="0"/>
          <w:color w:val="auto"/>
          <w:szCs w:val="28"/>
        </w:rPr>
      </w:pPr>
      <w:r w:rsidRPr="00624703">
        <w:rPr>
          <w:rStyle w:val="SubtleEmphasis"/>
          <w:b/>
          <w:i w:val="0"/>
          <w:iCs w:val="0"/>
          <w:color w:val="auto"/>
          <w:szCs w:val="28"/>
        </w:rPr>
        <w:t>BÁO CÁO TIẾN ĐỘ</w:t>
      </w:r>
      <w:r w:rsidR="00C60D93" w:rsidRPr="00624703">
        <w:rPr>
          <w:rStyle w:val="SubtleEmphasis"/>
          <w:b/>
          <w:i w:val="0"/>
          <w:iCs w:val="0"/>
          <w:color w:val="auto"/>
          <w:szCs w:val="28"/>
        </w:rPr>
        <w:t xml:space="preserve"> </w:t>
      </w:r>
      <w:r w:rsidR="00861860" w:rsidRPr="00624703">
        <w:rPr>
          <w:rStyle w:val="SubtleEmphasis"/>
          <w:b/>
          <w:i w:val="0"/>
          <w:iCs w:val="0"/>
          <w:color w:val="auto"/>
          <w:szCs w:val="28"/>
        </w:rPr>
        <w:t>AMG</w:t>
      </w:r>
    </w:p>
    <w:p w14:paraId="56EA41F0" w14:textId="73F06927" w:rsidR="00C60D93" w:rsidRPr="00CC1B65" w:rsidRDefault="00C60D93" w:rsidP="00C60D93">
      <w:pPr>
        <w:pStyle w:val="ListParagraph"/>
        <w:rPr>
          <w:rStyle w:val="SubtleEmphasis"/>
          <w:i w:val="0"/>
          <w:iCs w:val="0"/>
          <w:color w:val="auto"/>
          <w:szCs w:val="28"/>
        </w:rPr>
      </w:pPr>
    </w:p>
    <w:p w14:paraId="6CCD1020" w14:textId="4DE3D92D" w:rsidR="00C60D93" w:rsidRPr="00CC1B65" w:rsidRDefault="00B35C22" w:rsidP="00C60D93">
      <w:pPr>
        <w:rPr>
          <w:rStyle w:val="SubtleEmphasis"/>
          <w:b/>
          <w:bCs/>
          <w:i w:val="0"/>
          <w:iCs w:val="0"/>
          <w:color w:val="auto"/>
          <w:szCs w:val="28"/>
        </w:rPr>
      </w:pPr>
      <w:r w:rsidRPr="00CC1B65">
        <w:rPr>
          <w:rStyle w:val="SubtleEmphasis"/>
          <w:b/>
          <w:bCs/>
          <w:i w:val="0"/>
          <w:iCs w:val="0"/>
          <w:color w:val="auto"/>
          <w:szCs w:val="28"/>
        </w:rPr>
        <w:t xml:space="preserve">1. </w:t>
      </w:r>
      <w:r w:rsidR="00ED31DA" w:rsidRPr="00CC1B65">
        <w:rPr>
          <w:rStyle w:val="SubtleEmphasis"/>
          <w:b/>
          <w:bCs/>
          <w:i w:val="0"/>
          <w:iCs w:val="0"/>
          <w:color w:val="auto"/>
          <w:szCs w:val="28"/>
        </w:rPr>
        <w:t>Công tác tổ chức thực hiệ</w:t>
      </w:r>
      <w:r w:rsidR="00CC1B65" w:rsidRPr="00CC1B65">
        <w:rPr>
          <w:rStyle w:val="SubtleEmphasis"/>
          <w:b/>
          <w:bCs/>
          <w:i w:val="0"/>
          <w:iCs w:val="0"/>
          <w:color w:val="auto"/>
          <w:szCs w:val="28"/>
        </w:rPr>
        <w:t>n</w:t>
      </w:r>
    </w:p>
    <w:p w14:paraId="3D7E32EA" w14:textId="084509CA" w:rsidR="00ED31DA" w:rsidRPr="00CC1B65" w:rsidRDefault="00B35C22" w:rsidP="00B35C22">
      <w:pPr>
        <w:rPr>
          <w:rStyle w:val="SubtleEmphasis"/>
          <w:b/>
          <w:bCs/>
          <w:i w:val="0"/>
          <w:iCs w:val="0"/>
          <w:color w:val="auto"/>
          <w:szCs w:val="28"/>
        </w:rPr>
      </w:pPr>
      <w:r w:rsidRPr="00CC1B65">
        <w:rPr>
          <w:rStyle w:val="SubtleEmphasis"/>
          <w:b/>
          <w:bCs/>
          <w:i w:val="0"/>
          <w:iCs w:val="0"/>
          <w:color w:val="auto"/>
          <w:szCs w:val="28"/>
        </w:rPr>
        <w:t xml:space="preserve">2. </w:t>
      </w:r>
      <w:r w:rsidR="00ED31DA" w:rsidRPr="00CC1B65">
        <w:rPr>
          <w:rStyle w:val="SubtleEmphasis"/>
          <w:b/>
          <w:bCs/>
          <w:i w:val="0"/>
          <w:iCs w:val="0"/>
          <w:color w:val="auto"/>
          <w:szCs w:val="28"/>
        </w:rPr>
        <w:t>Kết quả</w:t>
      </w:r>
      <w:r w:rsidR="00337B7B" w:rsidRPr="00CC1B65">
        <w:rPr>
          <w:rStyle w:val="SubtleEmphasis"/>
          <w:b/>
          <w:bCs/>
          <w:i w:val="0"/>
          <w:iCs w:val="0"/>
          <w:color w:val="auto"/>
          <w:szCs w:val="28"/>
        </w:rPr>
        <w:t xml:space="preserve"> cụ thể</w:t>
      </w:r>
    </w:p>
    <w:p w14:paraId="2D741E24" w14:textId="34A48857" w:rsidR="00ED31DA" w:rsidRDefault="00B35C22" w:rsidP="00B35C22">
      <w:pPr>
        <w:pStyle w:val="Heading2"/>
        <w:rPr>
          <w:rStyle w:val="SubtleEmphasis"/>
          <w:i w:val="0"/>
          <w:iCs w:val="0"/>
          <w:color w:val="auto"/>
          <w:szCs w:val="28"/>
        </w:rPr>
      </w:pPr>
      <w:r w:rsidRPr="00CC1B65">
        <w:rPr>
          <w:rStyle w:val="SubtleEmphasis"/>
          <w:i w:val="0"/>
          <w:iCs w:val="0"/>
          <w:color w:val="auto"/>
          <w:szCs w:val="28"/>
        </w:rPr>
        <w:t xml:space="preserve">2.1. </w:t>
      </w:r>
      <w:r w:rsidR="009D33DD" w:rsidRPr="00CC1B65">
        <w:rPr>
          <w:rStyle w:val="SubtleEmphasis"/>
          <w:i w:val="0"/>
          <w:iCs w:val="0"/>
          <w:color w:val="auto"/>
          <w:szCs w:val="28"/>
        </w:rPr>
        <w:t>Xây dựng phần mềm Internal gate</w:t>
      </w:r>
    </w:p>
    <w:p w14:paraId="32BD3023" w14:textId="768CC5BA" w:rsidR="005843A8" w:rsidRPr="00134D47" w:rsidRDefault="005843A8" w:rsidP="005843A8">
      <w:r>
        <w:t xml:space="preserve">- </w:t>
      </w:r>
      <w:r w:rsidRPr="00134D47">
        <w:t xml:space="preserve">Vấn đề phân hệ cần giải quyết: </w:t>
      </w:r>
      <w:r>
        <w:t>Quản lý được việc đăng ký các kênh; giám sát trạng thái các kênh; một số xử lý dữ liệu truyền qua Internal Gate; xác thực người dùng qua SMS.</w:t>
      </w:r>
    </w:p>
    <w:p w14:paraId="1EEC876F" w14:textId="0577404E" w:rsidR="005843A8" w:rsidRDefault="005843A8" w:rsidP="005843A8">
      <w:r>
        <w:t xml:space="preserve">- </w:t>
      </w:r>
      <w:r w:rsidRPr="00134D47">
        <w:t>Yêu cầu công nghệ (Liệt kê các công nghệ sử dụng): Sử dụng JWT, mô hình kiến trúc MicroServices, sử dụng Backend .net core 5, sử dụng Frontend Angular, sử dụng SQL Server từ 2016</w:t>
      </w:r>
      <w:r>
        <w:t>.</w:t>
      </w:r>
    </w:p>
    <w:p w14:paraId="73146332" w14:textId="24876C29" w:rsidR="005843A8" w:rsidRDefault="005843A8" w:rsidP="005843A8">
      <w:r>
        <w:t>- Danh sách chức năng: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6"/>
        <w:gridCol w:w="2547"/>
        <w:gridCol w:w="5657"/>
      </w:tblGrid>
      <w:tr w:rsidR="005843A8" w:rsidRPr="00A5430F" w14:paraId="2FB47086" w14:textId="77777777" w:rsidTr="005843A8">
        <w:tc>
          <w:tcPr>
            <w:tcW w:w="814" w:type="dxa"/>
            <w:shd w:val="clear" w:color="auto" w:fill="auto"/>
            <w:vAlign w:val="center"/>
          </w:tcPr>
          <w:p w14:paraId="702E6601" w14:textId="77777777" w:rsidR="005843A8" w:rsidRPr="00613BE4" w:rsidRDefault="005843A8" w:rsidP="005843A8">
            <w:pPr>
              <w:spacing w:line="360" w:lineRule="auto"/>
              <w:jc w:val="center"/>
              <w:rPr>
                <w:rFonts w:eastAsia="Times New Roman"/>
                <w:b/>
                <w:sz w:val="22"/>
                <w:szCs w:val="28"/>
              </w:rPr>
            </w:pPr>
            <w:r w:rsidRPr="00613BE4">
              <w:rPr>
                <w:rFonts w:eastAsia="Times New Roman"/>
                <w:b/>
                <w:sz w:val="22"/>
                <w:szCs w:val="28"/>
              </w:rPr>
              <w:t>STT</w:t>
            </w:r>
          </w:p>
        </w:tc>
        <w:tc>
          <w:tcPr>
            <w:tcW w:w="2636" w:type="dxa"/>
            <w:shd w:val="clear" w:color="auto" w:fill="auto"/>
            <w:vAlign w:val="center"/>
          </w:tcPr>
          <w:p w14:paraId="3F0C237B" w14:textId="77777777" w:rsidR="005843A8" w:rsidRPr="00613BE4" w:rsidRDefault="005843A8" w:rsidP="005843A8">
            <w:pPr>
              <w:spacing w:line="360" w:lineRule="auto"/>
              <w:jc w:val="center"/>
              <w:rPr>
                <w:rFonts w:eastAsia="Times New Roman"/>
                <w:b/>
                <w:sz w:val="22"/>
                <w:szCs w:val="28"/>
              </w:rPr>
            </w:pPr>
            <w:r w:rsidRPr="00613BE4">
              <w:rPr>
                <w:rFonts w:eastAsia="Times New Roman"/>
                <w:b/>
                <w:sz w:val="22"/>
                <w:szCs w:val="28"/>
              </w:rPr>
              <w:t>Nhóm chức năng</w:t>
            </w:r>
          </w:p>
        </w:tc>
        <w:tc>
          <w:tcPr>
            <w:tcW w:w="5886" w:type="dxa"/>
            <w:shd w:val="clear" w:color="auto" w:fill="auto"/>
            <w:vAlign w:val="center"/>
          </w:tcPr>
          <w:p w14:paraId="4FBA0DE9" w14:textId="77777777" w:rsidR="005843A8" w:rsidRPr="00613BE4" w:rsidRDefault="005843A8" w:rsidP="005843A8">
            <w:pPr>
              <w:spacing w:line="360" w:lineRule="auto"/>
              <w:jc w:val="center"/>
              <w:rPr>
                <w:rFonts w:eastAsia="Times New Roman"/>
                <w:b/>
                <w:sz w:val="22"/>
                <w:szCs w:val="28"/>
              </w:rPr>
            </w:pPr>
            <w:r w:rsidRPr="00613BE4">
              <w:rPr>
                <w:rFonts w:eastAsia="Times New Roman"/>
                <w:b/>
                <w:sz w:val="22"/>
                <w:szCs w:val="28"/>
              </w:rPr>
              <w:t>Tên chức năng</w:t>
            </w:r>
          </w:p>
        </w:tc>
      </w:tr>
      <w:tr w:rsidR="005843A8" w:rsidRPr="00A5430F" w14:paraId="43FA1A19" w14:textId="77777777" w:rsidTr="005843A8">
        <w:trPr>
          <w:trHeight w:val="1324"/>
        </w:trPr>
        <w:tc>
          <w:tcPr>
            <w:tcW w:w="814" w:type="dxa"/>
            <w:shd w:val="clear" w:color="auto" w:fill="auto"/>
            <w:vAlign w:val="center"/>
          </w:tcPr>
          <w:p w14:paraId="384D8618" w14:textId="77777777" w:rsidR="005843A8" w:rsidRPr="00613BE4" w:rsidRDefault="005843A8" w:rsidP="005843A8">
            <w:pPr>
              <w:spacing w:line="360" w:lineRule="auto"/>
              <w:jc w:val="center"/>
              <w:rPr>
                <w:rFonts w:eastAsia="Times New Roman"/>
                <w:sz w:val="22"/>
                <w:szCs w:val="28"/>
              </w:rPr>
            </w:pPr>
            <w:r w:rsidRPr="00613BE4">
              <w:rPr>
                <w:rFonts w:eastAsia="Times New Roman"/>
                <w:sz w:val="22"/>
                <w:szCs w:val="28"/>
              </w:rPr>
              <w:t>1</w:t>
            </w:r>
          </w:p>
        </w:tc>
        <w:tc>
          <w:tcPr>
            <w:tcW w:w="2636" w:type="dxa"/>
            <w:shd w:val="clear" w:color="auto" w:fill="auto"/>
            <w:vAlign w:val="center"/>
          </w:tcPr>
          <w:p w14:paraId="111E1027"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Quản trị</w:t>
            </w:r>
          </w:p>
        </w:tc>
        <w:tc>
          <w:tcPr>
            <w:tcW w:w="5886" w:type="dxa"/>
            <w:shd w:val="clear" w:color="auto" w:fill="auto"/>
            <w:vAlign w:val="center"/>
          </w:tcPr>
          <w:p w14:paraId="495E5BF1"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Thiết lập thông số hệ thống: Tần suất quét; thông số Data Diode; thời gian xóa nhật ký…</w:t>
            </w:r>
          </w:p>
        </w:tc>
      </w:tr>
      <w:tr w:rsidR="005843A8" w:rsidRPr="00A5430F" w14:paraId="65C30462" w14:textId="77777777" w:rsidTr="005843A8">
        <w:tc>
          <w:tcPr>
            <w:tcW w:w="814" w:type="dxa"/>
            <w:vMerge w:val="restart"/>
            <w:shd w:val="clear" w:color="auto" w:fill="auto"/>
            <w:vAlign w:val="center"/>
          </w:tcPr>
          <w:p w14:paraId="6CC7F9FC" w14:textId="77777777" w:rsidR="005843A8" w:rsidRPr="00613BE4" w:rsidRDefault="005843A8" w:rsidP="005843A8">
            <w:pPr>
              <w:spacing w:line="360" w:lineRule="auto"/>
              <w:jc w:val="center"/>
              <w:rPr>
                <w:rFonts w:eastAsia="Times New Roman"/>
                <w:sz w:val="22"/>
                <w:szCs w:val="28"/>
              </w:rPr>
            </w:pPr>
            <w:r w:rsidRPr="00613BE4">
              <w:rPr>
                <w:rFonts w:eastAsia="Times New Roman"/>
                <w:sz w:val="22"/>
                <w:szCs w:val="28"/>
              </w:rPr>
              <w:t>2</w:t>
            </w:r>
          </w:p>
        </w:tc>
        <w:tc>
          <w:tcPr>
            <w:tcW w:w="2636" w:type="dxa"/>
            <w:vMerge w:val="restart"/>
            <w:shd w:val="clear" w:color="auto" w:fill="auto"/>
            <w:vAlign w:val="center"/>
          </w:tcPr>
          <w:p w14:paraId="4ECE2EA2"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Quản lý đăng ký kênh</w:t>
            </w:r>
          </w:p>
        </w:tc>
        <w:tc>
          <w:tcPr>
            <w:tcW w:w="5886" w:type="dxa"/>
            <w:shd w:val="clear" w:color="auto" w:fill="auto"/>
            <w:vAlign w:val="center"/>
          </w:tcPr>
          <w:p w14:paraId="56DFE0E1"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Đề xuất đăng ký</w:t>
            </w:r>
          </w:p>
        </w:tc>
      </w:tr>
      <w:tr w:rsidR="005843A8" w:rsidRPr="00A5430F" w14:paraId="7FE13E24" w14:textId="77777777" w:rsidTr="005843A8">
        <w:tc>
          <w:tcPr>
            <w:tcW w:w="814" w:type="dxa"/>
            <w:vMerge/>
            <w:shd w:val="clear" w:color="auto" w:fill="auto"/>
            <w:vAlign w:val="center"/>
          </w:tcPr>
          <w:p w14:paraId="058C0BFB" w14:textId="77777777" w:rsidR="005843A8" w:rsidRPr="00613BE4" w:rsidRDefault="005843A8" w:rsidP="005843A8">
            <w:pPr>
              <w:spacing w:line="360" w:lineRule="auto"/>
              <w:jc w:val="center"/>
              <w:rPr>
                <w:rFonts w:eastAsia="Times New Roman"/>
                <w:sz w:val="22"/>
                <w:szCs w:val="28"/>
              </w:rPr>
            </w:pPr>
          </w:p>
        </w:tc>
        <w:tc>
          <w:tcPr>
            <w:tcW w:w="2636" w:type="dxa"/>
            <w:vMerge/>
            <w:shd w:val="clear" w:color="auto" w:fill="auto"/>
            <w:vAlign w:val="center"/>
          </w:tcPr>
          <w:p w14:paraId="68B450A2" w14:textId="77777777" w:rsidR="005843A8" w:rsidRPr="00613BE4" w:rsidRDefault="005843A8" w:rsidP="005843A8">
            <w:pPr>
              <w:spacing w:line="360" w:lineRule="auto"/>
              <w:rPr>
                <w:rFonts w:eastAsia="Times New Roman"/>
                <w:sz w:val="22"/>
                <w:szCs w:val="28"/>
              </w:rPr>
            </w:pPr>
          </w:p>
        </w:tc>
        <w:tc>
          <w:tcPr>
            <w:tcW w:w="5886" w:type="dxa"/>
            <w:shd w:val="clear" w:color="auto" w:fill="auto"/>
            <w:vAlign w:val="center"/>
          </w:tcPr>
          <w:p w14:paraId="68863662"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Duyệt đăng ký</w:t>
            </w:r>
          </w:p>
        </w:tc>
      </w:tr>
      <w:tr w:rsidR="005843A8" w:rsidRPr="00A5430F" w14:paraId="234C2B85" w14:textId="77777777" w:rsidTr="005843A8">
        <w:tc>
          <w:tcPr>
            <w:tcW w:w="814" w:type="dxa"/>
            <w:vMerge/>
            <w:shd w:val="clear" w:color="auto" w:fill="auto"/>
            <w:vAlign w:val="center"/>
          </w:tcPr>
          <w:p w14:paraId="7F19E489" w14:textId="77777777" w:rsidR="005843A8" w:rsidRPr="00613BE4" w:rsidRDefault="005843A8" w:rsidP="005843A8">
            <w:pPr>
              <w:spacing w:line="360" w:lineRule="auto"/>
              <w:jc w:val="center"/>
              <w:rPr>
                <w:rFonts w:eastAsia="Times New Roman"/>
                <w:sz w:val="22"/>
                <w:szCs w:val="28"/>
              </w:rPr>
            </w:pPr>
          </w:p>
        </w:tc>
        <w:tc>
          <w:tcPr>
            <w:tcW w:w="2636" w:type="dxa"/>
            <w:vMerge/>
            <w:shd w:val="clear" w:color="auto" w:fill="auto"/>
            <w:vAlign w:val="center"/>
          </w:tcPr>
          <w:p w14:paraId="1F61468B" w14:textId="77777777" w:rsidR="005843A8" w:rsidRPr="00613BE4" w:rsidRDefault="005843A8" w:rsidP="005843A8">
            <w:pPr>
              <w:spacing w:line="360" w:lineRule="auto"/>
              <w:rPr>
                <w:rFonts w:eastAsia="Times New Roman"/>
                <w:sz w:val="22"/>
                <w:szCs w:val="28"/>
              </w:rPr>
            </w:pPr>
          </w:p>
        </w:tc>
        <w:tc>
          <w:tcPr>
            <w:tcW w:w="5886" w:type="dxa"/>
            <w:shd w:val="clear" w:color="auto" w:fill="auto"/>
            <w:vAlign w:val="center"/>
          </w:tcPr>
          <w:p w14:paraId="71DC1630"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Thiết lập kênh</w:t>
            </w:r>
          </w:p>
        </w:tc>
      </w:tr>
      <w:tr w:rsidR="005843A8" w:rsidRPr="00A5430F" w14:paraId="52A3EA4B" w14:textId="77777777" w:rsidTr="005843A8">
        <w:tc>
          <w:tcPr>
            <w:tcW w:w="814" w:type="dxa"/>
            <w:vMerge/>
            <w:shd w:val="clear" w:color="auto" w:fill="auto"/>
            <w:vAlign w:val="center"/>
          </w:tcPr>
          <w:p w14:paraId="3C2E5F5D" w14:textId="77777777" w:rsidR="005843A8" w:rsidRPr="00613BE4" w:rsidRDefault="005843A8" w:rsidP="005843A8">
            <w:pPr>
              <w:spacing w:line="360" w:lineRule="auto"/>
              <w:jc w:val="center"/>
              <w:rPr>
                <w:rFonts w:eastAsia="Times New Roman"/>
                <w:sz w:val="22"/>
                <w:szCs w:val="28"/>
              </w:rPr>
            </w:pPr>
          </w:p>
        </w:tc>
        <w:tc>
          <w:tcPr>
            <w:tcW w:w="2636" w:type="dxa"/>
            <w:vMerge/>
            <w:shd w:val="clear" w:color="auto" w:fill="auto"/>
            <w:vAlign w:val="center"/>
          </w:tcPr>
          <w:p w14:paraId="5A0D48A7" w14:textId="77777777" w:rsidR="005843A8" w:rsidRPr="00613BE4" w:rsidRDefault="005843A8" w:rsidP="005843A8">
            <w:pPr>
              <w:spacing w:line="360" w:lineRule="auto"/>
              <w:rPr>
                <w:rFonts w:eastAsia="Times New Roman"/>
                <w:sz w:val="22"/>
                <w:szCs w:val="28"/>
              </w:rPr>
            </w:pPr>
          </w:p>
        </w:tc>
        <w:tc>
          <w:tcPr>
            <w:tcW w:w="5886" w:type="dxa"/>
            <w:shd w:val="clear" w:color="auto" w:fill="auto"/>
            <w:vAlign w:val="center"/>
          </w:tcPr>
          <w:p w14:paraId="4AA90EA7"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Sổ quản lý kênh</w:t>
            </w:r>
          </w:p>
        </w:tc>
      </w:tr>
      <w:tr w:rsidR="005843A8" w:rsidRPr="00A5430F" w14:paraId="193B7B6E" w14:textId="77777777" w:rsidTr="005843A8">
        <w:tc>
          <w:tcPr>
            <w:tcW w:w="814" w:type="dxa"/>
            <w:vMerge/>
            <w:shd w:val="clear" w:color="auto" w:fill="auto"/>
            <w:vAlign w:val="center"/>
          </w:tcPr>
          <w:p w14:paraId="75601FFA" w14:textId="77777777" w:rsidR="005843A8" w:rsidRPr="00613BE4" w:rsidRDefault="005843A8" w:rsidP="005843A8">
            <w:pPr>
              <w:spacing w:line="360" w:lineRule="auto"/>
              <w:jc w:val="center"/>
              <w:rPr>
                <w:rFonts w:eastAsia="Times New Roman"/>
                <w:sz w:val="22"/>
                <w:szCs w:val="28"/>
              </w:rPr>
            </w:pPr>
          </w:p>
        </w:tc>
        <w:tc>
          <w:tcPr>
            <w:tcW w:w="2636" w:type="dxa"/>
            <w:vMerge/>
            <w:shd w:val="clear" w:color="auto" w:fill="auto"/>
            <w:vAlign w:val="center"/>
          </w:tcPr>
          <w:p w14:paraId="03B7A6C5" w14:textId="77777777" w:rsidR="005843A8" w:rsidRPr="00613BE4" w:rsidRDefault="005843A8" w:rsidP="005843A8">
            <w:pPr>
              <w:spacing w:line="360" w:lineRule="auto"/>
              <w:rPr>
                <w:rFonts w:eastAsia="Times New Roman"/>
                <w:sz w:val="22"/>
                <w:szCs w:val="28"/>
              </w:rPr>
            </w:pPr>
          </w:p>
        </w:tc>
        <w:tc>
          <w:tcPr>
            <w:tcW w:w="5886" w:type="dxa"/>
            <w:shd w:val="clear" w:color="auto" w:fill="auto"/>
            <w:vAlign w:val="center"/>
          </w:tcPr>
          <w:p w14:paraId="37858B3D"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Kích hoạt kênh</w:t>
            </w:r>
          </w:p>
        </w:tc>
      </w:tr>
      <w:tr w:rsidR="005843A8" w:rsidRPr="00A5430F" w14:paraId="3DFEB0F3" w14:textId="77777777" w:rsidTr="005843A8">
        <w:tc>
          <w:tcPr>
            <w:tcW w:w="814" w:type="dxa"/>
            <w:vMerge/>
            <w:shd w:val="clear" w:color="auto" w:fill="auto"/>
            <w:vAlign w:val="center"/>
          </w:tcPr>
          <w:p w14:paraId="19FADD64" w14:textId="77777777" w:rsidR="005843A8" w:rsidRPr="00613BE4" w:rsidRDefault="005843A8" w:rsidP="005843A8">
            <w:pPr>
              <w:spacing w:line="360" w:lineRule="auto"/>
              <w:jc w:val="center"/>
              <w:rPr>
                <w:rFonts w:eastAsia="Times New Roman"/>
                <w:sz w:val="22"/>
                <w:szCs w:val="28"/>
              </w:rPr>
            </w:pPr>
          </w:p>
        </w:tc>
        <w:tc>
          <w:tcPr>
            <w:tcW w:w="2636" w:type="dxa"/>
            <w:vMerge/>
            <w:shd w:val="clear" w:color="auto" w:fill="auto"/>
            <w:vAlign w:val="center"/>
          </w:tcPr>
          <w:p w14:paraId="480C022B" w14:textId="77777777" w:rsidR="005843A8" w:rsidRPr="00613BE4" w:rsidRDefault="005843A8" w:rsidP="005843A8">
            <w:pPr>
              <w:spacing w:line="360" w:lineRule="auto"/>
              <w:rPr>
                <w:rFonts w:eastAsia="Times New Roman"/>
                <w:sz w:val="22"/>
                <w:szCs w:val="28"/>
              </w:rPr>
            </w:pPr>
          </w:p>
        </w:tc>
        <w:tc>
          <w:tcPr>
            <w:tcW w:w="5886" w:type="dxa"/>
            <w:shd w:val="clear" w:color="auto" w:fill="auto"/>
            <w:vAlign w:val="center"/>
          </w:tcPr>
          <w:p w14:paraId="0FBC1858"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Bỏ kích hoạt kênh</w:t>
            </w:r>
          </w:p>
        </w:tc>
      </w:tr>
      <w:tr w:rsidR="005843A8" w:rsidRPr="00A5430F" w14:paraId="734D87AB" w14:textId="77777777" w:rsidTr="005843A8">
        <w:tc>
          <w:tcPr>
            <w:tcW w:w="814" w:type="dxa"/>
            <w:vMerge/>
            <w:shd w:val="clear" w:color="auto" w:fill="auto"/>
            <w:vAlign w:val="center"/>
          </w:tcPr>
          <w:p w14:paraId="6ED730F8" w14:textId="77777777" w:rsidR="005843A8" w:rsidRPr="00613BE4" w:rsidRDefault="005843A8" w:rsidP="005843A8">
            <w:pPr>
              <w:spacing w:line="360" w:lineRule="auto"/>
              <w:jc w:val="center"/>
              <w:rPr>
                <w:rFonts w:eastAsia="Times New Roman"/>
                <w:sz w:val="22"/>
                <w:szCs w:val="28"/>
              </w:rPr>
            </w:pPr>
          </w:p>
        </w:tc>
        <w:tc>
          <w:tcPr>
            <w:tcW w:w="2636" w:type="dxa"/>
            <w:vMerge/>
            <w:shd w:val="clear" w:color="auto" w:fill="auto"/>
            <w:vAlign w:val="center"/>
          </w:tcPr>
          <w:p w14:paraId="507E7A00" w14:textId="77777777" w:rsidR="005843A8" w:rsidRPr="00613BE4" w:rsidRDefault="005843A8" w:rsidP="005843A8">
            <w:pPr>
              <w:spacing w:line="360" w:lineRule="auto"/>
              <w:rPr>
                <w:rFonts w:eastAsia="Times New Roman"/>
                <w:sz w:val="22"/>
                <w:szCs w:val="28"/>
              </w:rPr>
            </w:pPr>
          </w:p>
        </w:tc>
        <w:tc>
          <w:tcPr>
            <w:tcW w:w="5886" w:type="dxa"/>
            <w:shd w:val="clear" w:color="auto" w:fill="auto"/>
            <w:vAlign w:val="center"/>
          </w:tcPr>
          <w:p w14:paraId="1F1B3F06"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Đồng bộ khóa cho Collectors</w:t>
            </w:r>
          </w:p>
        </w:tc>
      </w:tr>
      <w:tr w:rsidR="005843A8" w:rsidRPr="00A5430F" w14:paraId="5560CF5F" w14:textId="77777777" w:rsidTr="005843A8">
        <w:tc>
          <w:tcPr>
            <w:tcW w:w="814" w:type="dxa"/>
            <w:shd w:val="clear" w:color="auto" w:fill="auto"/>
            <w:vAlign w:val="center"/>
          </w:tcPr>
          <w:p w14:paraId="005A97B2" w14:textId="77777777" w:rsidR="005843A8" w:rsidRPr="00613BE4" w:rsidRDefault="005843A8" w:rsidP="005843A8">
            <w:pPr>
              <w:spacing w:line="360" w:lineRule="auto"/>
              <w:jc w:val="center"/>
              <w:rPr>
                <w:rFonts w:eastAsia="Times New Roman"/>
                <w:sz w:val="22"/>
                <w:szCs w:val="28"/>
              </w:rPr>
            </w:pPr>
            <w:r w:rsidRPr="00613BE4">
              <w:rPr>
                <w:rFonts w:eastAsia="Times New Roman"/>
                <w:sz w:val="22"/>
                <w:szCs w:val="28"/>
              </w:rPr>
              <w:t>3</w:t>
            </w:r>
          </w:p>
        </w:tc>
        <w:tc>
          <w:tcPr>
            <w:tcW w:w="2636" w:type="dxa"/>
            <w:shd w:val="clear" w:color="auto" w:fill="auto"/>
            <w:vAlign w:val="center"/>
          </w:tcPr>
          <w:p w14:paraId="2E7A42C9"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Giám sát hoạt động</w:t>
            </w:r>
          </w:p>
        </w:tc>
        <w:tc>
          <w:tcPr>
            <w:tcW w:w="5886" w:type="dxa"/>
            <w:shd w:val="clear" w:color="auto" w:fill="auto"/>
            <w:vAlign w:val="center"/>
          </w:tcPr>
          <w:p w14:paraId="2360D890"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Giám sát hoạt động của các kênh</w:t>
            </w:r>
          </w:p>
        </w:tc>
      </w:tr>
      <w:tr w:rsidR="005843A8" w:rsidRPr="00A5430F" w14:paraId="726D054E" w14:textId="77777777" w:rsidTr="005843A8">
        <w:tc>
          <w:tcPr>
            <w:tcW w:w="814" w:type="dxa"/>
            <w:vMerge w:val="restart"/>
            <w:shd w:val="clear" w:color="auto" w:fill="auto"/>
            <w:vAlign w:val="center"/>
          </w:tcPr>
          <w:p w14:paraId="7E005F27" w14:textId="77777777" w:rsidR="005843A8" w:rsidRPr="00613BE4" w:rsidRDefault="005843A8" w:rsidP="005843A8">
            <w:pPr>
              <w:spacing w:line="360" w:lineRule="auto"/>
              <w:jc w:val="center"/>
              <w:rPr>
                <w:rFonts w:eastAsia="Times New Roman"/>
                <w:sz w:val="22"/>
                <w:szCs w:val="28"/>
              </w:rPr>
            </w:pPr>
            <w:r w:rsidRPr="00613BE4">
              <w:rPr>
                <w:rFonts w:eastAsia="Times New Roman"/>
                <w:sz w:val="22"/>
                <w:szCs w:val="28"/>
              </w:rPr>
              <w:t>4</w:t>
            </w:r>
          </w:p>
        </w:tc>
        <w:tc>
          <w:tcPr>
            <w:tcW w:w="2636" w:type="dxa"/>
            <w:vMerge w:val="restart"/>
            <w:shd w:val="clear" w:color="auto" w:fill="auto"/>
            <w:vAlign w:val="center"/>
          </w:tcPr>
          <w:p w14:paraId="6F4F4DBB"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Báo cáo &amp; thống kê</w:t>
            </w:r>
          </w:p>
        </w:tc>
        <w:tc>
          <w:tcPr>
            <w:tcW w:w="5886" w:type="dxa"/>
            <w:shd w:val="clear" w:color="auto" w:fill="auto"/>
            <w:vAlign w:val="center"/>
          </w:tcPr>
          <w:p w14:paraId="5065F4CC"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Báo cáo tổng hợp kênh ứng dụng</w:t>
            </w:r>
          </w:p>
        </w:tc>
      </w:tr>
      <w:tr w:rsidR="005843A8" w:rsidRPr="00A5430F" w14:paraId="7F71A2AF" w14:textId="77777777" w:rsidTr="005843A8">
        <w:tc>
          <w:tcPr>
            <w:tcW w:w="814" w:type="dxa"/>
            <w:vMerge/>
            <w:shd w:val="clear" w:color="auto" w:fill="auto"/>
            <w:vAlign w:val="center"/>
          </w:tcPr>
          <w:p w14:paraId="5B718150" w14:textId="77777777" w:rsidR="005843A8" w:rsidRPr="00613BE4" w:rsidRDefault="005843A8" w:rsidP="005843A8">
            <w:pPr>
              <w:spacing w:line="360" w:lineRule="auto"/>
              <w:jc w:val="center"/>
              <w:rPr>
                <w:rFonts w:eastAsia="Times New Roman"/>
                <w:sz w:val="22"/>
                <w:szCs w:val="28"/>
              </w:rPr>
            </w:pPr>
          </w:p>
        </w:tc>
        <w:tc>
          <w:tcPr>
            <w:tcW w:w="2636" w:type="dxa"/>
            <w:vMerge/>
            <w:shd w:val="clear" w:color="auto" w:fill="auto"/>
            <w:vAlign w:val="center"/>
          </w:tcPr>
          <w:p w14:paraId="2C7ABD32" w14:textId="77777777" w:rsidR="005843A8" w:rsidRPr="00613BE4" w:rsidRDefault="005843A8" w:rsidP="005843A8">
            <w:pPr>
              <w:spacing w:line="360" w:lineRule="auto"/>
              <w:rPr>
                <w:rFonts w:eastAsia="Times New Roman"/>
                <w:sz w:val="22"/>
                <w:szCs w:val="28"/>
              </w:rPr>
            </w:pPr>
          </w:p>
        </w:tc>
        <w:tc>
          <w:tcPr>
            <w:tcW w:w="5886" w:type="dxa"/>
            <w:shd w:val="clear" w:color="auto" w:fill="auto"/>
            <w:vAlign w:val="center"/>
          </w:tcPr>
          <w:p w14:paraId="7BB8E68D"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Báo cáo chi tiết một kênh ứng dụng</w:t>
            </w:r>
          </w:p>
        </w:tc>
      </w:tr>
      <w:tr w:rsidR="005843A8" w:rsidRPr="00A5430F" w14:paraId="509D170D" w14:textId="77777777" w:rsidTr="005843A8">
        <w:tc>
          <w:tcPr>
            <w:tcW w:w="814" w:type="dxa"/>
            <w:vMerge w:val="restart"/>
            <w:shd w:val="clear" w:color="auto" w:fill="auto"/>
            <w:vAlign w:val="center"/>
          </w:tcPr>
          <w:p w14:paraId="457B1054" w14:textId="77777777" w:rsidR="005843A8" w:rsidRPr="00613BE4" w:rsidRDefault="005843A8" w:rsidP="005843A8">
            <w:pPr>
              <w:spacing w:line="360" w:lineRule="auto"/>
              <w:jc w:val="center"/>
              <w:rPr>
                <w:rFonts w:eastAsia="Times New Roman"/>
                <w:sz w:val="22"/>
                <w:szCs w:val="28"/>
              </w:rPr>
            </w:pPr>
            <w:r w:rsidRPr="00613BE4">
              <w:rPr>
                <w:rFonts w:eastAsia="Times New Roman"/>
                <w:sz w:val="22"/>
                <w:szCs w:val="28"/>
              </w:rPr>
              <w:t>5</w:t>
            </w:r>
          </w:p>
        </w:tc>
        <w:tc>
          <w:tcPr>
            <w:tcW w:w="2636" w:type="dxa"/>
            <w:vMerge w:val="restart"/>
            <w:shd w:val="clear" w:color="auto" w:fill="auto"/>
            <w:vAlign w:val="center"/>
          </w:tcPr>
          <w:p w14:paraId="1D2E50FE"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Xử lý dữ liệu</w:t>
            </w:r>
          </w:p>
        </w:tc>
        <w:tc>
          <w:tcPr>
            <w:tcW w:w="5886" w:type="dxa"/>
            <w:shd w:val="clear" w:color="auto" w:fill="auto"/>
            <w:vAlign w:val="center"/>
          </w:tcPr>
          <w:p w14:paraId="14E5D806"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Thêm luật lọc theo thuật ngữ</w:t>
            </w:r>
          </w:p>
        </w:tc>
      </w:tr>
      <w:tr w:rsidR="005843A8" w:rsidRPr="00A5430F" w14:paraId="48E6E36C" w14:textId="77777777" w:rsidTr="005843A8">
        <w:tc>
          <w:tcPr>
            <w:tcW w:w="814" w:type="dxa"/>
            <w:vMerge/>
            <w:shd w:val="clear" w:color="auto" w:fill="auto"/>
            <w:vAlign w:val="center"/>
          </w:tcPr>
          <w:p w14:paraId="358A2265" w14:textId="77777777" w:rsidR="005843A8" w:rsidRPr="00613BE4" w:rsidRDefault="005843A8" w:rsidP="005843A8">
            <w:pPr>
              <w:spacing w:line="360" w:lineRule="auto"/>
              <w:jc w:val="center"/>
              <w:rPr>
                <w:rFonts w:eastAsia="Times New Roman"/>
                <w:sz w:val="22"/>
                <w:szCs w:val="28"/>
              </w:rPr>
            </w:pPr>
          </w:p>
        </w:tc>
        <w:tc>
          <w:tcPr>
            <w:tcW w:w="2636" w:type="dxa"/>
            <w:vMerge/>
            <w:shd w:val="clear" w:color="auto" w:fill="auto"/>
            <w:vAlign w:val="center"/>
          </w:tcPr>
          <w:p w14:paraId="0F5639E9" w14:textId="77777777" w:rsidR="005843A8" w:rsidRPr="00613BE4" w:rsidRDefault="005843A8" w:rsidP="005843A8">
            <w:pPr>
              <w:spacing w:line="360" w:lineRule="auto"/>
              <w:rPr>
                <w:rFonts w:eastAsia="Times New Roman"/>
                <w:sz w:val="22"/>
                <w:szCs w:val="28"/>
              </w:rPr>
            </w:pPr>
          </w:p>
        </w:tc>
        <w:tc>
          <w:tcPr>
            <w:tcW w:w="5886" w:type="dxa"/>
            <w:shd w:val="clear" w:color="auto" w:fill="auto"/>
            <w:vAlign w:val="center"/>
          </w:tcPr>
          <w:p w14:paraId="79F8627A"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Thêm luật lọc theo kích thước theo loại tệp tin</w:t>
            </w:r>
          </w:p>
        </w:tc>
      </w:tr>
      <w:tr w:rsidR="005843A8" w:rsidRPr="00A5430F" w14:paraId="008D90BB" w14:textId="77777777" w:rsidTr="005843A8">
        <w:tc>
          <w:tcPr>
            <w:tcW w:w="814" w:type="dxa"/>
            <w:vMerge w:val="restart"/>
            <w:shd w:val="clear" w:color="auto" w:fill="auto"/>
            <w:vAlign w:val="center"/>
          </w:tcPr>
          <w:p w14:paraId="5CAF7EE0" w14:textId="77777777" w:rsidR="005843A8" w:rsidRPr="00613BE4" w:rsidRDefault="005843A8" w:rsidP="005843A8">
            <w:pPr>
              <w:spacing w:line="360" w:lineRule="auto"/>
              <w:jc w:val="center"/>
              <w:rPr>
                <w:rFonts w:eastAsia="Times New Roman"/>
                <w:sz w:val="22"/>
                <w:szCs w:val="28"/>
              </w:rPr>
            </w:pPr>
            <w:r w:rsidRPr="00613BE4">
              <w:rPr>
                <w:rFonts w:eastAsia="Times New Roman"/>
                <w:sz w:val="22"/>
                <w:szCs w:val="28"/>
              </w:rPr>
              <w:lastRenderedPageBreak/>
              <w:t>6</w:t>
            </w:r>
          </w:p>
        </w:tc>
        <w:tc>
          <w:tcPr>
            <w:tcW w:w="2636" w:type="dxa"/>
            <w:vMerge w:val="restart"/>
            <w:shd w:val="clear" w:color="auto" w:fill="auto"/>
            <w:vAlign w:val="center"/>
          </w:tcPr>
          <w:p w14:paraId="53A32CA4" w14:textId="77777777" w:rsidR="005843A8" w:rsidRPr="00613BE4" w:rsidRDefault="005843A8" w:rsidP="005843A8">
            <w:pPr>
              <w:spacing w:line="360" w:lineRule="auto"/>
              <w:rPr>
                <w:rFonts w:eastAsia="Times New Roman"/>
                <w:sz w:val="22"/>
                <w:szCs w:val="28"/>
              </w:rPr>
            </w:pPr>
            <w:bookmarkStart w:id="0" w:name="OLE_LINK1"/>
            <w:r w:rsidRPr="00613BE4">
              <w:rPr>
                <w:rFonts w:eastAsia="Times New Roman"/>
                <w:sz w:val="22"/>
                <w:szCs w:val="28"/>
              </w:rPr>
              <w:t>Xác thực người dùng qua SMS</w:t>
            </w:r>
            <w:bookmarkEnd w:id="0"/>
          </w:p>
        </w:tc>
        <w:tc>
          <w:tcPr>
            <w:tcW w:w="5886" w:type="dxa"/>
            <w:shd w:val="clear" w:color="auto" w:fill="auto"/>
            <w:vAlign w:val="center"/>
          </w:tcPr>
          <w:p w14:paraId="35F4848B"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Khởi chạy/tắt dịch vụ SMS</w:t>
            </w:r>
          </w:p>
        </w:tc>
      </w:tr>
      <w:tr w:rsidR="005843A8" w:rsidRPr="00A5430F" w14:paraId="02188969" w14:textId="77777777" w:rsidTr="005843A8">
        <w:tc>
          <w:tcPr>
            <w:tcW w:w="814" w:type="dxa"/>
            <w:vMerge/>
            <w:shd w:val="clear" w:color="auto" w:fill="auto"/>
            <w:vAlign w:val="center"/>
          </w:tcPr>
          <w:p w14:paraId="51F60D4E" w14:textId="77777777" w:rsidR="005843A8" w:rsidRPr="00613BE4" w:rsidRDefault="005843A8" w:rsidP="005843A8">
            <w:pPr>
              <w:spacing w:line="360" w:lineRule="auto"/>
              <w:jc w:val="center"/>
              <w:rPr>
                <w:rFonts w:eastAsia="Times New Roman"/>
                <w:sz w:val="22"/>
                <w:szCs w:val="28"/>
                <w:highlight w:val="yellow"/>
              </w:rPr>
            </w:pPr>
          </w:p>
        </w:tc>
        <w:tc>
          <w:tcPr>
            <w:tcW w:w="2636" w:type="dxa"/>
            <w:vMerge/>
            <w:shd w:val="clear" w:color="auto" w:fill="auto"/>
            <w:vAlign w:val="center"/>
          </w:tcPr>
          <w:p w14:paraId="67694C17" w14:textId="77777777" w:rsidR="005843A8" w:rsidRPr="00613BE4" w:rsidRDefault="005843A8" w:rsidP="005843A8">
            <w:pPr>
              <w:spacing w:line="360" w:lineRule="auto"/>
              <w:rPr>
                <w:rFonts w:eastAsia="Times New Roman"/>
                <w:sz w:val="22"/>
                <w:szCs w:val="28"/>
                <w:highlight w:val="yellow"/>
              </w:rPr>
            </w:pPr>
          </w:p>
        </w:tc>
        <w:tc>
          <w:tcPr>
            <w:tcW w:w="5886" w:type="dxa"/>
            <w:shd w:val="clear" w:color="auto" w:fill="auto"/>
            <w:vAlign w:val="center"/>
          </w:tcPr>
          <w:p w14:paraId="4D990318" w14:textId="77777777" w:rsidR="005843A8" w:rsidRPr="00613BE4" w:rsidRDefault="005843A8" w:rsidP="005843A8">
            <w:pPr>
              <w:spacing w:line="360" w:lineRule="auto"/>
              <w:rPr>
                <w:rFonts w:eastAsia="Times New Roman"/>
                <w:sz w:val="22"/>
                <w:szCs w:val="28"/>
                <w:highlight w:val="yellow"/>
              </w:rPr>
            </w:pPr>
            <w:r w:rsidRPr="00613BE4">
              <w:rPr>
                <w:rFonts w:eastAsia="Times New Roman"/>
                <w:sz w:val="22"/>
                <w:szCs w:val="28"/>
              </w:rPr>
              <w:t>Yêu cầu xác thực SMS</w:t>
            </w:r>
          </w:p>
        </w:tc>
      </w:tr>
      <w:tr w:rsidR="005843A8" w:rsidRPr="00A5430F" w14:paraId="0D45C100" w14:textId="77777777" w:rsidTr="005843A8">
        <w:tc>
          <w:tcPr>
            <w:tcW w:w="814" w:type="dxa"/>
            <w:vMerge/>
            <w:shd w:val="clear" w:color="auto" w:fill="auto"/>
            <w:vAlign w:val="center"/>
          </w:tcPr>
          <w:p w14:paraId="025C44E2" w14:textId="77777777" w:rsidR="005843A8" w:rsidRPr="00613BE4" w:rsidRDefault="005843A8" w:rsidP="005843A8">
            <w:pPr>
              <w:spacing w:line="360" w:lineRule="auto"/>
              <w:jc w:val="center"/>
              <w:rPr>
                <w:rFonts w:eastAsia="Times New Roman"/>
                <w:sz w:val="22"/>
                <w:szCs w:val="28"/>
                <w:highlight w:val="yellow"/>
              </w:rPr>
            </w:pPr>
          </w:p>
        </w:tc>
        <w:tc>
          <w:tcPr>
            <w:tcW w:w="2636" w:type="dxa"/>
            <w:vMerge/>
            <w:shd w:val="clear" w:color="auto" w:fill="auto"/>
            <w:vAlign w:val="center"/>
          </w:tcPr>
          <w:p w14:paraId="28CB4D60" w14:textId="77777777" w:rsidR="005843A8" w:rsidRPr="00613BE4" w:rsidRDefault="005843A8" w:rsidP="005843A8">
            <w:pPr>
              <w:spacing w:line="360" w:lineRule="auto"/>
              <w:rPr>
                <w:rFonts w:eastAsia="Times New Roman"/>
                <w:sz w:val="22"/>
                <w:szCs w:val="28"/>
                <w:highlight w:val="yellow"/>
              </w:rPr>
            </w:pPr>
          </w:p>
        </w:tc>
        <w:tc>
          <w:tcPr>
            <w:tcW w:w="5886" w:type="dxa"/>
            <w:shd w:val="clear" w:color="auto" w:fill="auto"/>
            <w:vAlign w:val="center"/>
          </w:tcPr>
          <w:p w14:paraId="1A6419FD" w14:textId="77777777" w:rsidR="005843A8" w:rsidRPr="00613BE4" w:rsidRDefault="005843A8" w:rsidP="005843A8">
            <w:pPr>
              <w:spacing w:line="360" w:lineRule="auto"/>
              <w:rPr>
                <w:rFonts w:eastAsia="Times New Roman"/>
                <w:sz w:val="22"/>
                <w:szCs w:val="28"/>
                <w:highlight w:val="yellow"/>
              </w:rPr>
            </w:pPr>
            <w:r w:rsidRPr="00613BE4">
              <w:rPr>
                <w:rFonts w:eastAsia="Times New Roman"/>
                <w:sz w:val="22"/>
                <w:szCs w:val="28"/>
              </w:rPr>
              <w:t>Sổ theo dõi xác thực SMS</w:t>
            </w:r>
          </w:p>
        </w:tc>
      </w:tr>
      <w:tr w:rsidR="005843A8" w:rsidRPr="00A5430F" w14:paraId="5364D37A" w14:textId="77777777" w:rsidTr="005843A8">
        <w:tc>
          <w:tcPr>
            <w:tcW w:w="814" w:type="dxa"/>
            <w:vMerge/>
            <w:shd w:val="clear" w:color="auto" w:fill="auto"/>
            <w:vAlign w:val="center"/>
          </w:tcPr>
          <w:p w14:paraId="4809D86B" w14:textId="77777777" w:rsidR="005843A8" w:rsidRPr="00613BE4" w:rsidRDefault="005843A8" w:rsidP="005843A8">
            <w:pPr>
              <w:spacing w:line="360" w:lineRule="auto"/>
              <w:jc w:val="center"/>
              <w:rPr>
                <w:rFonts w:eastAsia="Times New Roman"/>
                <w:sz w:val="22"/>
                <w:szCs w:val="28"/>
                <w:highlight w:val="yellow"/>
              </w:rPr>
            </w:pPr>
          </w:p>
        </w:tc>
        <w:tc>
          <w:tcPr>
            <w:tcW w:w="2636" w:type="dxa"/>
            <w:vMerge/>
            <w:shd w:val="clear" w:color="auto" w:fill="auto"/>
            <w:vAlign w:val="center"/>
          </w:tcPr>
          <w:p w14:paraId="3CC05C49" w14:textId="77777777" w:rsidR="005843A8" w:rsidRPr="00613BE4" w:rsidRDefault="005843A8" w:rsidP="005843A8">
            <w:pPr>
              <w:spacing w:line="360" w:lineRule="auto"/>
              <w:rPr>
                <w:rFonts w:eastAsia="Times New Roman"/>
                <w:sz w:val="22"/>
                <w:szCs w:val="28"/>
                <w:highlight w:val="yellow"/>
              </w:rPr>
            </w:pPr>
          </w:p>
        </w:tc>
        <w:tc>
          <w:tcPr>
            <w:tcW w:w="5886" w:type="dxa"/>
            <w:shd w:val="clear" w:color="auto" w:fill="auto"/>
            <w:vAlign w:val="center"/>
          </w:tcPr>
          <w:p w14:paraId="3AA12713" w14:textId="77777777" w:rsidR="005843A8" w:rsidRPr="00613BE4" w:rsidRDefault="005843A8" w:rsidP="005843A8">
            <w:pPr>
              <w:spacing w:line="360" w:lineRule="auto"/>
              <w:rPr>
                <w:rFonts w:eastAsia="Times New Roman"/>
                <w:sz w:val="22"/>
                <w:szCs w:val="28"/>
                <w:highlight w:val="yellow"/>
              </w:rPr>
            </w:pPr>
            <w:r w:rsidRPr="00613BE4">
              <w:rPr>
                <w:rFonts w:eastAsia="Times New Roman"/>
                <w:sz w:val="22"/>
                <w:szCs w:val="28"/>
              </w:rPr>
              <w:t>Đồng bộ người dùng với OTT</w:t>
            </w:r>
          </w:p>
        </w:tc>
      </w:tr>
      <w:tr w:rsidR="005843A8" w:rsidRPr="00A5430F" w14:paraId="25918757" w14:textId="77777777" w:rsidTr="005843A8">
        <w:tc>
          <w:tcPr>
            <w:tcW w:w="814" w:type="dxa"/>
            <w:shd w:val="clear" w:color="auto" w:fill="auto"/>
            <w:vAlign w:val="center"/>
          </w:tcPr>
          <w:p w14:paraId="5E11C569" w14:textId="77777777" w:rsidR="005843A8" w:rsidRPr="00613BE4" w:rsidRDefault="005843A8" w:rsidP="005843A8">
            <w:pPr>
              <w:spacing w:line="360" w:lineRule="auto"/>
              <w:jc w:val="center"/>
              <w:rPr>
                <w:rFonts w:eastAsia="Times New Roman"/>
                <w:sz w:val="22"/>
                <w:szCs w:val="28"/>
              </w:rPr>
            </w:pPr>
            <w:r w:rsidRPr="00613BE4">
              <w:rPr>
                <w:rFonts w:eastAsia="Times New Roman"/>
                <w:sz w:val="22"/>
                <w:szCs w:val="28"/>
              </w:rPr>
              <w:t>7</w:t>
            </w:r>
          </w:p>
        </w:tc>
        <w:tc>
          <w:tcPr>
            <w:tcW w:w="2636" w:type="dxa"/>
            <w:shd w:val="clear" w:color="auto" w:fill="auto"/>
            <w:vAlign w:val="center"/>
          </w:tcPr>
          <w:p w14:paraId="6ACF4208"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Lịch sử</w:t>
            </w:r>
          </w:p>
        </w:tc>
        <w:tc>
          <w:tcPr>
            <w:tcW w:w="5886" w:type="dxa"/>
            <w:shd w:val="clear" w:color="auto" w:fill="auto"/>
            <w:vAlign w:val="center"/>
          </w:tcPr>
          <w:p w14:paraId="2C251489" w14:textId="77777777" w:rsidR="005843A8" w:rsidRPr="00613BE4" w:rsidRDefault="005843A8" w:rsidP="005843A8">
            <w:pPr>
              <w:spacing w:line="360" w:lineRule="auto"/>
              <w:rPr>
                <w:rFonts w:eastAsia="Times New Roman"/>
                <w:sz w:val="22"/>
                <w:szCs w:val="28"/>
              </w:rPr>
            </w:pPr>
            <w:r w:rsidRPr="00613BE4">
              <w:rPr>
                <w:rFonts w:eastAsia="Times New Roman"/>
                <w:sz w:val="22"/>
                <w:szCs w:val="28"/>
              </w:rPr>
              <w:t xml:space="preserve">Bảng theo dõi lịch sử hoạt động </w:t>
            </w:r>
          </w:p>
        </w:tc>
      </w:tr>
    </w:tbl>
    <w:p w14:paraId="0D7AF3AA" w14:textId="12600CE7" w:rsidR="009D33DD" w:rsidRPr="00CC1B65" w:rsidRDefault="009D33DD" w:rsidP="00B35C22">
      <w:pPr>
        <w:pStyle w:val="Heading3"/>
        <w:rPr>
          <w:rStyle w:val="SubtleEmphasis"/>
          <w:i/>
          <w:iCs w:val="0"/>
          <w:color w:val="auto"/>
        </w:rPr>
      </w:pPr>
      <w:r w:rsidRPr="00CC1B65">
        <w:rPr>
          <w:rStyle w:val="SubtleEmphasis"/>
          <w:i/>
          <w:iCs w:val="0"/>
          <w:color w:val="auto"/>
        </w:rPr>
        <w:t>a. Xây dựng Database</w:t>
      </w:r>
    </w:p>
    <w:p w14:paraId="09DBA322" w14:textId="4902E74E" w:rsidR="009D33DD" w:rsidRPr="00CC1B65" w:rsidRDefault="00B35C22" w:rsidP="00B35C22">
      <w:pPr>
        <w:pStyle w:val="ListParagraph"/>
        <w:ind w:left="0"/>
        <w:rPr>
          <w:rStyle w:val="SubtleEmphasis"/>
          <w:i w:val="0"/>
          <w:iCs w:val="0"/>
          <w:color w:val="auto"/>
          <w:szCs w:val="28"/>
        </w:rPr>
      </w:pPr>
      <w:r w:rsidRPr="00CC1B65">
        <w:rPr>
          <w:noProof/>
          <w:szCs w:val="28"/>
        </w:rPr>
        <w:drawing>
          <wp:inline distT="0" distB="0" distL="0" distR="0" wp14:anchorId="3D7B8392" wp14:editId="497D9ADF">
            <wp:extent cx="58388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8825" cy="3381375"/>
                    </a:xfrm>
                    <a:prstGeom prst="rect">
                      <a:avLst/>
                    </a:prstGeom>
                  </pic:spPr>
                </pic:pic>
              </a:graphicData>
            </a:graphic>
          </wp:inline>
        </w:drawing>
      </w:r>
    </w:p>
    <w:p w14:paraId="0F708763" w14:textId="02C1A522" w:rsidR="00372A5C" w:rsidRPr="00CC1B65" w:rsidRDefault="00372A5C" w:rsidP="00B35C22">
      <w:pPr>
        <w:pStyle w:val="ListParagraph"/>
        <w:ind w:left="0"/>
        <w:rPr>
          <w:rStyle w:val="SubtleEmphasis"/>
          <w:b/>
          <w:i w:val="0"/>
          <w:iCs w:val="0"/>
          <w:color w:val="auto"/>
          <w:szCs w:val="28"/>
        </w:rPr>
      </w:pPr>
      <w:r w:rsidRPr="00CC1B65">
        <w:rPr>
          <w:rStyle w:val="SubtleEmphasis"/>
          <w:b/>
          <w:i w:val="0"/>
          <w:iCs w:val="0"/>
          <w:color w:val="auto"/>
          <w:szCs w:val="28"/>
        </w:rPr>
        <w:t>Trong đó:</w:t>
      </w:r>
    </w:p>
    <w:p w14:paraId="59E8A812" w14:textId="51D3DCE5" w:rsidR="00372A5C" w:rsidRPr="00CC1B65" w:rsidRDefault="00372A5C" w:rsidP="00B35C22">
      <w:pPr>
        <w:pStyle w:val="ListParagraph"/>
        <w:ind w:left="0"/>
        <w:rPr>
          <w:rStyle w:val="SubtleEmphasis"/>
          <w:i w:val="0"/>
          <w:iCs w:val="0"/>
          <w:color w:val="auto"/>
          <w:szCs w:val="28"/>
        </w:rPr>
      </w:pPr>
      <w:r w:rsidRPr="00CC1B65">
        <w:rPr>
          <w:rStyle w:val="SubtleEmphasis"/>
          <w:b/>
          <w:i w:val="0"/>
          <w:iCs w:val="0"/>
          <w:color w:val="auto"/>
          <w:szCs w:val="28"/>
        </w:rPr>
        <w:t>1. Bảng Canbo</w:t>
      </w:r>
      <w:r w:rsidRPr="00CC1B65">
        <w:rPr>
          <w:rStyle w:val="SubtleEmphasis"/>
          <w:i w:val="0"/>
          <w:iCs w:val="0"/>
          <w:color w:val="auto"/>
          <w:szCs w:val="28"/>
        </w:rPr>
        <w:t>: Dùng để lưu trữ thông tin của cán bộ có tài khoản được phép đăng nhập và sử dụng hệ thống.</w:t>
      </w:r>
    </w:p>
    <w:p w14:paraId="74C089E6" w14:textId="463A703D" w:rsidR="00372A5C" w:rsidRPr="00CC1B65" w:rsidRDefault="00372A5C" w:rsidP="00B35C22">
      <w:pPr>
        <w:pStyle w:val="ListParagraph"/>
        <w:ind w:left="0"/>
        <w:rPr>
          <w:rStyle w:val="SubtleEmphasis"/>
          <w:i w:val="0"/>
          <w:iCs w:val="0"/>
          <w:color w:val="auto"/>
          <w:szCs w:val="28"/>
        </w:rPr>
      </w:pPr>
      <w:r w:rsidRPr="00CC1B65">
        <w:rPr>
          <w:rStyle w:val="SubtleEmphasis"/>
          <w:b/>
          <w:i w:val="0"/>
          <w:iCs w:val="0"/>
          <w:color w:val="auto"/>
          <w:szCs w:val="28"/>
        </w:rPr>
        <w:t>2. Bảng DmCapbac</w:t>
      </w:r>
      <w:r w:rsidRPr="00CC1B65">
        <w:rPr>
          <w:rStyle w:val="SubtleEmphasis"/>
          <w:i w:val="0"/>
          <w:iCs w:val="0"/>
          <w:color w:val="auto"/>
          <w:szCs w:val="28"/>
        </w:rPr>
        <w:t>: Dùng để lưu trữ danh mục cấp bậc dùng trên hệ thống phục vụ lưu thông tin trong bảng cán bộ.</w:t>
      </w:r>
    </w:p>
    <w:p w14:paraId="27100FBC" w14:textId="11A58CA1" w:rsidR="00372A5C" w:rsidRPr="00CC1B65" w:rsidRDefault="00372A5C" w:rsidP="00B35C22">
      <w:pPr>
        <w:pStyle w:val="ListParagraph"/>
        <w:ind w:left="0"/>
        <w:rPr>
          <w:rStyle w:val="SubtleEmphasis"/>
          <w:i w:val="0"/>
          <w:iCs w:val="0"/>
          <w:color w:val="auto"/>
          <w:szCs w:val="28"/>
        </w:rPr>
      </w:pPr>
      <w:r w:rsidRPr="00CC1B65">
        <w:rPr>
          <w:rStyle w:val="SubtleEmphasis"/>
          <w:b/>
          <w:i w:val="0"/>
          <w:iCs w:val="0"/>
          <w:color w:val="auto"/>
          <w:szCs w:val="28"/>
        </w:rPr>
        <w:t>3. Bang D</w:t>
      </w:r>
      <w:r w:rsidR="00CC1B65">
        <w:rPr>
          <w:rStyle w:val="SubtleEmphasis"/>
          <w:b/>
          <w:i w:val="0"/>
          <w:iCs w:val="0"/>
          <w:color w:val="auto"/>
          <w:szCs w:val="28"/>
        </w:rPr>
        <w:t>m</w:t>
      </w:r>
      <w:r w:rsidRPr="00CC1B65">
        <w:rPr>
          <w:rStyle w:val="SubtleEmphasis"/>
          <w:b/>
          <w:i w:val="0"/>
          <w:iCs w:val="0"/>
          <w:color w:val="auto"/>
          <w:szCs w:val="28"/>
        </w:rPr>
        <w:t>Donvi</w:t>
      </w:r>
      <w:r w:rsidRPr="00CC1B65">
        <w:rPr>
          <w:rStyle w:val="SubtleEmphasis"/>
          <w:i w:val="0"/>
          <w:iCs w:val="0"/>
          <w:color w:val="auto"/>
          <w:szCs w:val="28"/>
        </w:rPr>
        <w:t>: Dùng để lưu trữ danh mục đơn vị dùng trên hệ thống phục vụ lưu thông tin trong bảng cán bộ.</w:t>
      </w:r>
    </w:p>
    <w:p w14:paraId="6F9A89FD" w14:textId="14398D51" w:rsidR="00372A5C" w:rsidRPr="00CC1B65" w:rsidRDefault="00372A5C" w:rsidP="00B35C22">
      <w:pPr>
        <w:pStyle w:val="ListParagraph"/>
        <w:ind w:left="0"/>
        <w:rPr>
          <w:rStyle w:val="SubtleEmphasis"/>
          <w:i w:val="0"/>
          <w:iCs w:val="0"/>
          <w:color w:val="auto"/>
          <w:szCs w:val="28"/>
        </w:rPr>
      </w:pPr>
      <w:r w:rsidRPr="00CC1B65">
        <w:rPr>
          <w:rStyle w:val="SubtleEmphasis"/>
          <w:b/>
          <w:i w:val="0"/>
          <w:iCs w:val="0"/>
          <w:color w:val="auto"/>
          <w:szCs w:val="28"/>
        </w:rPr>
        <w:t>4. Bảng DmChucvu</w:t>
      </w:r>
      <w:r w:rsidRPr="00CC1B65">
        <w:rPr>
          <w:rStyle w:val="SubtleEmphasis"/>
          <w:i w:val="0"/>
          <w:iCs w:val="0"/>
          <w:color w:val="auto"/>
          <w:szCs w:val="28"/>
        </w:rPr>
        <w:t xml:space="preserve">: Dùng để lưu trữ danh mục </w:t>
      </w:r>
      <w:r w:rsidR="0004348F" w:rsidRPr="00CC1B65">
        <w:rPr>
          <w:rStyle w:val="SubtleEmphasis"/>
          <w:i w:val="0"/>
          <w:iCs w:val="0"/>
          <w:color w:val="auto"/>
          <w:szCs w:val="28"/>
        </w:rPr>
        <w:t>chức vụ</w:t>
      </w:r>
      <w:r w:rsidRPr="00CC1B65">
        <w:rPr>
          <w:rStyle w:val="SubtleEmphasis"/>
          <w:i w:val="0"/>
          <w:iCs w:val="0"/>
          <w:color w:val="auto"/>
          <w:szCs w:val="28"/>
        </w:rPr>
        <w:t xml:space="preserve"> dùng trên hệ thống phục vụ lưu thông tin trong bảng cán bộ.</w:t>
      </w:r>
    </w:p>
    <w:p w14:paraId="11DE7FC5" w14:textId="17CFD81B" w:rsidR="0004348F" w:rsidRDefault="00372A5C" w:rsidP="00B35C22">
      <w:pPr>
        <w:pStyle w:val="ListParagraph"/>
        <w:ind w:left="0"/>
        <w:rPr>
          <w:rStyle w:val="SubtleEmphasis"/>
          <w:i w:val="0"/>
          <w:iCs w:val="0"/>
          <w:color w:val="auto"/>
          <w:szCs w:val="28"/>
        </w:rPr>
      </w:pPr>
      <w:r w:rsidRPr="00CC1B65">
        <w:rPr>
          <w:rStyle w:val="SubtleEmphasis"/>
          <w:b/>
          <w:i w:val="0"/>
          <w:iCs w:val="0"/>
          <w:color w:val="auto"/>
          <w:szCs w:val="28"/>
        </w:rPr>
        <w:t>5. Bảng DMRole</w:t>
      </w:r>
      <w:r w:rsidRPr="00CC1B65">
        <w:rPr>
          <w:rStyle w:val="SubtleEmphasis"/>
          <w:i w:val="0"/>
          <w:iCs w:val="0"/>
          <w:color w:val="auto"/>
          <w:szCs w:val="28"/>
        </w:rPr>
        <w:t>:</w:t>
      </w:r>
      <w:r w:rsidR="0004348F" w:rsidRPr="00CC1B65">
        <w:rPr>
          <w:rStyle w:val="SubtleEmphasis"/>
          <w:i w:val="0"/>
          <w:iCs w:val="0"/>
          <w:color w:val="auto"/>
          <w:szCs w:val="28"/>
        </w:rPr>
        <w:t xml:space="preserve"> Dùng để lưu trữ các quyền người dùng trên hệ thống như là quản trị, user…</w:t>
      </w:r>
    </w:p>
    <w:p w14:paraId="1BA250C3" w14:textId="0CEEC9BD" w:rsidR="009E0110" w:rsidRPr="00CC1B65" w:rsidRDefault="009E0110" w:rsidP="00B35C22">
      <w:pPr>
        <w:pStyle w:val="ListParagraph"/>
        <w:ind w:left="0"/>
        <w:rPr>
          <w:rStyle w:val="SubtleEmphasis"/>
          <w:i w:val="0"/>
          <w:iCs w:val="0"/>
          <w:color w:val="auto"/>
          <w:szCs w:val="28"/>
        </w:rPr>
      </w:pPr>
      <w:r w:rsidRPr="009E0110">
        <w:rPr>
          <w:rStyle w:val="SubtleEmphasis"/>
          <w:b/>
          <w:i w:val="0"/>
          <w:iCs w:val="0"/>
          <w:color w:val="auto"/>
          <w:szCs w:val="28"/>
        </w:rPr>
        <w:t>6. Bảng DmApp:</w:t>
      </w:r>
      <w:r>
        <w:rPr>
          <w:rStyle w:val="SubtleEmphasis"/>
          <w:i w:val="0"/>
          <w:iCs w:val="0"/>
          <w:color w:val="auto"/>
          <w:szCs w:val="28"/>
        </w:rPr>
        <w:t xml:space="preserve"> Dùng để lưu trữ quản lý các menu trên hệ thống.</w:t>
      </w:r>
    </w:p>
    <w:p w14:paraId="5DEBF650" w14:textId="02B2C06A" w:rsidR="00372A5C" w:rsidRPr="00CC1B65" w:rsidRDefault="009E0110" w:rsidP="00B35C22">
      <w:pPr>
        <w:pStyle w:val="ListParagraph"/>
        <w:ind w:left="0"/>
        <w:rPr>
          <w:rStyle w:val="SubtleEmphasis"/>
          <w:i w:val="0"/>
          <w:iCs w:val="0"/>
          <w:color w:val="auto"/>
          <w:szCs w:val="28"/>
        </w:rPr>
      </w:pPr>
      <w:r>
        <w:rPr>
          <w:rStyle w:val="SubtleEmphasis"/>
          <w:b/>
          <w:i w:val="0"/>
          <w:iCs w:val="0"/>
          <w:color w:val="auto"/>
          <w:szCs w:val="28"/>
        </w:rPr>
        <w:t>7</w:t>
      </w:r>
      <w:r w:rsidR="00372A5C" w:rsidRPr="00C539FB">
        <w:rPr>
          <w:rStyle w:val="SubtleEmphasis"/>
          <w:b/>
          <w:i w:val="0"/>
          <w:iCs w:val="0"/>
          <w:color w:val="auto"/>
          <w:szCs w:val="28"/>
        </w:rPr>
        <w:t>. Bảng DmFeature</w:t>
      </w:r>
      <w:r w:rsidR="00CC1B65">
        <w:rPr>
          <w:rStyle w:val="SubtleEmphasis"/>
          <w:i w:val="0"/>
          <w:iCs w:val="0"/>
          <w:color w:val="auto"/>
          <w:szCs w:val="28"/>
        </w:rPr>
        <w:t>:</w:t>
      </w:r>
      <w:r>
        <w:rPr>
          <w:rStyle w:val="SubtleEmphasis"/>
          <w:i w:val="0"/>
          <w:iCs w:val="0"/>
          <w:color w:val="auto"/>
          <w:szCs w:val="28"/>
        </w:rPr>
        <w:t xml:space="preserve"> </w:t>
      </w:r>
      <w:r w:rsidR="00CC1B65">
        <w:rPr>
          <w:rStyle w:val="SubtleEmphasis"/>
          <w:i w:val="0"/>
          <w:iCs w:val="0"/>
          <w:color w:val="auto"/>
          <w:szCs w:val="28"/>
        </w:rPr>
        <w:t xml:space="preserve">Dùng để lưu trữ, quản lý </w:t>
      </w:r>
      <w:r>
        <w:rPr>
          <w:rStyle w:val="SubtleEmphasis"/>
          <w:i w:val="0"/>
          <w:iCs w:val="0"/>
          <w:color w:val="auto"/>
          <w:szCs w:val="28"/>
        </w:rPr>
        <w:t>các submenu thuộc DmAPP.</w:t>
      </w:r>
    </w:p>
    <w:p w14:paraId="1CE82F9F" w14:textId="0A554482" w:rsidR="00372A5C" w:rsidRPr="00CC1B65" w:rsidRDefault="009E0110" w:rsidP="00B35C22">
      <w:pPr>
        <w:pStyle w:val="ListParagraph"/>
        <w:ind w:left="0"/>
        <w:rPr>
          <w:rStyle w:val="SubtleEmphasis"/>
          <w:i w:val="0"/>
          <w:iCs w:val="0"/>
          <w:color w:val="auto"/>
          <w:szCs w:val="28"/>
        </w:rPr>
      </w:pPr>
      <w:r>
        <w:rPr>
          <w:rStyle w:val="SubtleEmphasis"/>
          <w:b/>
          <w:i w:val="0"/>
          <w:iCs w:val="0"/>
          <w:color w:val="auto"/>
          <w:szCs w:val="28"/>
        </w:rPr>
        <w:t>8</w:t>
      </w:r>
      <w:r w:rsidR="00372A5C" w:rsidRPr="009E0110">
        <w:rPr>
          <w:rStyle w:val="SubtleEmphasis"/>
          <w:b/>
          <w:i w:val="0"/>
          <w:iCs w:val="0"/>
          <w:color w:val="auto"/>
          <w:szCs w:val="28"/>
        </w:rPr>
        <w:t>. Bảng Role_Feature</w:t>
      </w:r>
      <w:r w:rsidRPr="009E0110">
        <w:rPr>
          <w:rStyle w:val="SubtleEmphasis"/>
          <w:b/>
          <w:i w:val="0"/>
          <w:iCs w:val="0"/>
          <w:color w:val="auto"/>
          <w:szCs w:val="28"/>
        </w:rPr>
        <w:t>:</w:t>
      </w:r>
      <w:r>
        <w:rPr>
          <w:rStyle w:val="SubtleEmphasis"/>
          <w:i w:val="0"/>
          <w:iCs w:val="0"/>
          <w:color w:val="auto"/>
          <w:szCs w:val="28"/>
        </w:rPr>
        <w:t xml:space="preserve"> Dùng để phân quyền người dùng cho tới các sub menu.</w:t>
      </w:r>
    </w:p>
    <w:p w14:paraId="725B0C90" w14:textId="085E3A24" w:rsidR="00372A5C" w:rsidRPr="009E0110" w:rsidRDefault="009E0110" w:rsidP="00B35C22">
      <w:pPr>
        <w:pStyle w:val="ListParagraph"/>
        <w:ind w:left="0"/>
        <w:rPr>
          <w:rStyle w:val="SubtleEmphasis"/>
          <w:i w:val="0"/>
          <w:iCs w:val="0"/>
          <w:color w:val="auto"/>
          <w:szCs w:val="28"/>
        </w:rPr>
      </w:pPr>
      <w:r w:rsidRPr="009E0110">
        <w:rPr>
          <w:rStyle w:val="SubtleEmphasis"/>
          <w:b/>
          <w:i w:val="0"/>
          <w:iCs w:val="0"/>
          <w:color w:val="auto"/>
          <w:szCs w:val="28"/>
        </w:rPr>
        <w:t>9</w:t>
      </w:r>
      <w:r w:rsidR="00372A5C" w:rsidRPr="009E0110">
        <w:rPr>
          <w:rStyle w:val="SubtleEmphasis"/>
          <w:b/>
          <w:i w:val="0"/>
          <w:iCs w:val="0"/>
          <w:color w:val="auto"/>
          <w:szCs w:val="28"/>
        </w:rPr>
        <w:t>. Bảng Dangkykenh</w:t>
      </w:r>
      <w:r w:rsidRPr="009E0110">
        <w:rPr>
          <w:rStyle w:val="SubtleEmphasis"/>
          <w:b/>
          <w:i w:val="0"/>
          <w:iCs w:val="0"/>
          <w:color w:val="auto"/>
          <w:szCs w:val="28"/>
        </w:rPr>
        <w:t xml:space="preserve">: </w:t>
      </w:r>
      <w:r w:rsidRPr="009E0110">
        <w:rPr>
          <w:rStyle w:val="SubtleEmphasis"/>
          <w:i w:val="0"/>
          <w:iCs w:val="0"/>
          <w:color w:val="auto"/>
          <w:szCs w:val="28"/>
        </w:rPr>
        <w:t>Sử dụng để</w:t>
      </w:r>
      <w:r>
        <w:rPr>
          <w:rStyle w:val="SubtleEmphasis"/>
          <w:b/>
          <w:i w:val="0"/>
          <w:iCs w:val="0"/>
          <w:color w:val="auto"/>
          <w:szCs w:val="28"/>
        </w:rPr>
        <w:t xml:space="preserve"> </w:t>
      </w:r>
      <w:r>
        <w:rPr>
          <w:rStyle w:val="SubtleEmphasis"/>
          <w:i w:val="0"/>
          <w:iCs w:val="0"/>
          <w:color w:val="auto"/>
          <w:szCs w:val="28"/>
        </w:rPr>
        <w:t>Quản lý các bản ghi đăng ký kênh</w:t>
      </w:r>
    </w:p>
    <w:p w14:paraId="7F78A18B" w14:textId="20E1A98E" w:rsidR="00372A5C" w:rsidRPr="00CC1B65" w:rsidRDefault="009E0110" w:rsidP="00B35C22">
      <w:pPr>
        <w:pStyle w:val="ListParagraph"/>
        <w:ind w:left="0"/>
        <w:rPr>
          <w:rStyle w:val="SubtleEmphasis"/>
          <w:i w:val="0"/>
          <w:iCs w:val="0"/>
          <w:color w:val="auto"/>
          <w:szCs w:val="28"/>
        </w:rPr>
      </w:pPr>
      <w:r w:rsidRPr="009E0110">
        <w:rPr>
          <w:rStyle w:val="SubtleEmphasis"/>
          <w:b/>
          <w:i w:val="0"/>
          <w:iCs w:val="0"/>
          <w:color w:val="auto"/>
          <w:szCs w:val="28"/>
        </w:rPr>
        <w:lastRenderedPageBreak/>
        <w:t>10</w:t>
      </w:r>
      <w:r w:rsidR="00372A5C" w:rsidRPr="009E0110">
        <w:rPr>
          <w:rStyle w:val="SubtleEmphasis"/>
          <w:b/>
          <w:i w:val="0"/>
          <w:iCs w:val="0"/>
          <w:color w:val="auto"/>
          <w:szCs w:val="28"/>
        </w:rPr>
        <w:t>. Bang Dangkykenh_duyet</w:t>
      </w:r>
      <w:r>
        <w:rPr>
          <w:rStyle w:val="SubtleEmphasis"/>
          <w:i w:val="0"/>
          <w:iCs w:val="0"/>
          <w:color w:val="auto"/>
          <w:szCs w:val="28"/>
        </w:rPr>
        <w:t>: Dùng để Quản lý các bản ghi đăng ký kênh duyệt.</w:t>
      </w:r>
    </w:p>
    <w:p w14:paraId="37C3DB93" w14:textId="24DD0FEA" w:rsidR="00372A5C" w:rsidRPr="00CC1B65"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1</w:t>
      </w:r>
      <w:r w:rsidR="009E0110" w:rsidRPr="009E0110">
        <w:rPr>
          <w:rStyle w:val="SubtleEmphasis"/>
          <w:b/>
          <w:i w:val="0"/>
          <w:iCs w:val="0"/>
          <w:color w:val="auto"/>
          <w:szCs w:val="28"/>
        </w:rPr>
        <w:t>1</w:t>
      </w:r>
      <w:r w:rsidRPr="009E0110">
        <w:rPr>
          <w:rStyle w:val="SubtleEmphasis"/>
          <w:b/>
          <w:i w:val="0"/>
          <w:iCs w:val="0"/>
          <w:color w:val="auto"/>
          <w:szCs w:val="28"/>
        </w:rPr>
        <w:t>. Bang Soquanlykenh</w:t>
      </w:r>
      <w:r w:rsidR="009E0110">
        <w:rPr>
          <w:rStyle w:val="SubtleEmphasis"/>
          <w:i w:val="0"/>
          <w:iCs w:val="0"/>
          <w:color w:val="auto"/>
          <w:szCs w:val="28"/>
        </w:rPr>
        <w:t>: Dùng để quản lý các thông tin liên quan tới sổ quản lý kênh.</w:t>
      </w:r>
    </w:p>
    <w:p w14:paraId="2CC2FF49" w14:textId="5F457107" w:rsidR="00372A5C" w:rsidRPr="00CC1B65"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1</w:t>
      </w:r>
      <w:r w:rsidR="009E0110" w:rsidRPr="009E0110">
        <w:rPr>
          <w:rStyle w:val="SubtleEmphasis"/>
          <w:b/>
          <w:i w:val="0"/>
          <w:iCs w:val="0"/>
          <w:color w:val="auto"/>
          <w:szCs w:val="28"/>
        </w:rPr>
        <w:t>2</w:t>
      </w:r>
      <w:r w:rsidRPr="009E0110">
        <w:rPr>
          <w:rStyle w:val="SubtleEmphasis"/>
          <w:b/>
          <w:i w:val="0"/>
          <w:iCs w:val="0"/>
          <w:color w:val="auto"/>
          <w:szCs w:val="28"/>
        </w:rPr>
        <w:t>. Bảng DmUngDung</w:t>
      </w:r>
      <w:r w:rsidR="009E0110">
        <w:rPr>
          <w:rStyle w:val="SubtleEmphasis"/>
          <w:i w:val="0"/>
          <w:iCs w:val="0"/>
          <w:color w:val="auto"/>
          <w:szCs w:val="28"/>
        </w:rPr>
        <w:t>: Dùng để Quản lý danh mục các ứng dụng</w:t>
      </w:r>
    </w:p>
    <w:p w14:paraId="07796EE8" w14:textId="29102851" w:rsidR="00372A5C" w:rsidRPr="00CC1B65"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13. Bảng Danhsachnguoidung</w:t>
      </w:r>
      <w:r w:rsidR="009E0110">
        <w:rPr>
          <w:rStyle w:val="SubtleEmphasis"/>
          <w:i w:val="0"/>
          <w:iCs w:val="0"/>
          <w:color w:val="auto"/>
          <w:szCs w:val="28"/>
        </w:rPr>
        <w:t>: Quản lý danh sách người dùng liên quan tới sổ kênh. Bao gồm: tên, số điện thoại.</w:t>
      </w:r>
    </w:p>
    <w:p w14:paraId="39930D59" w14:textId="1F22D10B" w:rsidR="00372A5C" w:rsidRPr="00CC1B65"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 xml:space="preserve">14. Bảng </w:t>
      </w:r>
      <w:r w:rsidR="009E0110" w:rsidRPr="009E0110">
        <w:rPr>
          <w:rStyle w:val="SubtleEmphasis"/>
          <w:b/>
          <w:i w:val="0"/>
          <w:iCs w:val="0"/>
          <w:color w:val="auto"/>
          <w:szCs w:val="28"/>
        </w:rPr>
        <w:t>Thongso</w:t>
      </w:r>
      <w:r w:rsidRPr="009E0110">
        <w:rPr>
          <w:rStyle w:val="SubtleEmphasis"/>
          <w:b/>
          <w:i w:val="0"/>
          <w:iCs w:val="0"/>
          <w:color w:val="auto"/>
          <w:szCs w:val="28"/>
        </w:rPr>
        <w:t>Hethong</w:t>
      </w:r>
      <w:r w:rsidR="009E0110">
        <w:rPr>
          <w:rStyle w:val="SubtleEmphasis"/>
          <w:i w:val="0"/>
          <w:iCs w:val="0"/>
          <w:color w:val="auto"/>
          <w:szCs w:val="28"/>
        </w:rPr>
        <w:t>: Dùng để lưu trữ quản lý các trường liên quan tới thông số hệ thống.</w:t>
      </w:r>
    </w:p>
    <w:p w14:paraId="71919E61" w14:textId="3D9F49A5" w:rsidR="00372A5C" w:rsidRPr="00CC1B65"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1</w:t>
      </w:r>
      <w:r w:rsidR="009E0110" w:rsidRPr="009E0110">
        <w:rPr>
          <w:rStyle w:val="SubtleEmphasis"/>
          <w:b/>
          <w:i w:val="0"/>
          <w:iCs w:val="0"/>
          <w:color w:val="auto"/>
          <w:szCs w:val="28"/>
        </w:rPr>
        <w:t>5</w:t>
      </w:r>
      <w:r w:rsidRPr="009E0110">
        <w:rPr>
          <w:rStyle w:val="SubtleEmphasis"/>
          <w:b/>
          <w:i w:val="0"/>
          <w:iCs w:val="0"/>
          <w:color w:val="auto"/>
          <w:szCs w:val="28"/>
        </w:rPr>
        <w:t>. Bảng DmBlackword</w:t>
      </w:r>
      <w:r w:rsidR="009E0110">
        <w:rPr>
          <w:rStyle w:val="SubtleEmphasis"/>
          <w:i w:val="0"/>
          <w:iCs w:val="0"/>
          <w:color w:val="auto"/>
          <w:szCs w:val="28"/>
        </w:rPr>
        <w:t>: Dùng để lưu trữ quản lý danh mục blackword phục vụ mục đích xử lý dữ liệu tin nhắn.</w:t>
      </w:r>
    </w:p>
    <w:p w14:paraId="34CACA50" w14:textId="023460CC" w:rsidR="00372A5C" w:rsidRPr="00CC1B65"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16. Bảng RefreshToken</w:t>
      </w:r>
      <w:r w:rsidR="009E0110">
        <w:rPr>
          <w:rStyle w:val="SubtleEmphasis"/>
          <w:i w:val="0"/>
          <w:iCs w:val="0"/>
          <w:color w:val="auto"/>
          <w:szCs w:val="28"/>
        </w:rPr>
        <w:t>: Lưu trữ thông tin nhằm phục vụ mục đích xác thực sử dụng JWT Token.</w:t>
      </w:r>
    </w:p>
    <w:p w14:paraId="0E3511BC" w14:textId="512D6E5C" w:rsidR="00372A5C" w:rsidRPr="00CC1B65"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17. Bảng DmThongbao</w:t>
      </w:r>
      <w:r w:rsidR="009E0110">
        <w:rPr>
          <w:rStyle w:val="SubtleEmphasis"/>
          <w:i w:val="0"/>
          <w:iCs w:val="0"/>
          <w:color w:val="auto"/>
          <w:szCs w:val="28"/>
        </w:rPr>
        <w:t>: Quản lý danh mục các thông báo trên hệ thống.</w:t>
      </w:r>
    </w:p>
    <w:p w14:paraId="10007D01" w14:textId="0A59297E" w:rsidR="00372A5C" w:rsidRPr="00CC1B65"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18. Bảng DmThongbao_file</w:t>
      </w:r>
      <w:r w:rsidR="009E0110">
        <w:rPr>
          <w:rStyle w:val="SubtleEmphasis"/>
          <w:i w:val="0"/>
          <w:iCs w:val="0"/>
          <w:color w:val="auto"/>
          <w:szCs w:val="28"/>
        </w:rPr>
        <w:t>: Bảng quan hệ với bảng DmThongbao để lưu trữ thông tin về file đính kèm.</w:t>
      </w:r>
    </w:p>
    <w:p w14:paraId="244027C2" w14:textId="7F06F926" w:rsidR="00372A5C" w:rsidRDefault="00372A5C" w:rsidP="00B35C22">
      <w:pPr>
        <w:pStyle w:val="ListParagraph"/>
        <w:ind w:left="0"/>
        <w:rPr>
          <w:rStyle w:val="SubtleEmphasis"/>
          <w:i w:val="0"/>
          <w:iCs w:val="0"/>
          <w:color w:val="auto"/>
          <w:szCs w:val="28"/>
        </w:rPr>
      </w:pPr>
      <w:r w:rsidRPr="009E0110">
        <w:rPr>
          <w:rStyle w:val="SubtleEmphasis"/>
          <w:b/>
          <w:i w:val="0"/>
          <w:iCs w:val="0"/>
          <w:color w:val="auto"/>
          <w:szCs w:val="28"/>
        </w:rPr>
        <w:t>19. Bảng Trackingchanges</w:t>
      </w:r>
      <w:r w:rsidR="009E0110">
        <w:rPr>
          <w:rStyle w:val="SubtleEmphasis"/>
          <w:i w:val="0"/>
          <w:iCs w:val="0"/>
          <w:color w:val="auto"/>
          <w:szCs w:val="28"/>
        </w:rPr>
        <w:t>: Phục vụ mục đích lưu trữ các thông tin liên quan tới nội dung đồng bộ dữ liệu từ internal gate sang ứng dụng OTT.</w:t>
      </w:r>
    </w:p>
    <w:p w14:paraId="49911852" w14:textId="4FAB64D4" w:rsidR="005843A8" w:rsidRDefault="005843A8" w:rsidP="00B35C22">
      <w:pPr>
        <w:pStyle w:val="ListParagraph"/>
        <w:ind w:left="0"/>
        <w:rPr>
          <w:rStyle w:val="SubtleEmphasis"/>
          <w:i w:val="0"/>
          <w:iCs w:val="0"/>
          <w:color w:val="auto"/>
          <w:szCs w:val="28"/>
        </w:rPr>
      </w:pPr>
      <w:r>
        <w:rPr>
          <w:rStyle w:val="SubtleEmphasis"/>
          <w:i w:val="0"/>
          <w:iCs w:val="0"/>
          <w:color w:val="auto"/>
          <w:szCs w:val="28"/>
        </w:rPr>
        <w:t>Mô tả chi tiết các bảng:</w:t>
      </w:r>
    </w:p>
    <w:p w14:paraId="0D9A10DC" w14:textId="7B76F81F" w:rsidR="005843A8" w:rsidRPr="008D2392" w:rsidRDefault="00340122" w:rsidP="005843A8">
      <w:pPr>
        <w:pStyle w:val="Heading4"/>
        <w:keepLines w:val="0"/>
        <w:spacing w:before="240" w:after="60"/>
        <w:ind w:left="720" w:hanging="360"/>
        <w:rPr>
          <w:rFonts w:ascii="Times New Roman" w:hAnsi="Times New Roman" w:cs="Times New Roman"/>
          <w:b/>
          <w:color w:val="auto"/>
          <w:sz w:val="28"/>
          <w:szCs w:val="28"/>
        </w:rPr>
      </w:pPr>
      <w:r w:rsidRPr="008D2392">
        <w:rPr>
          <w:rFonts w:ascii="Times New Roman" w:hAnsi="Times New Roman" w:cs="Times New Roman"/>
          <w:b/>
          <w:color w:val="auto"/>
          <w:sz w:val="28"/>
          <w:szCs w:val="28"/>
        </w:rPr>
        <w:t xml:space="preserve">1. </w:t>
      </w:r>
      <w:r w:rsidR="005843A8" w:rsidRPr="008D2392">
        <w:rPr>
          <w:rFonts w:ascii="Times New Roman" w:hAnsi="Times New Roman" w:cs="Times New Roman"/>
          <w:b/>
          <w:color w:val="auto"/>
          <w:sz w:val="28"/>
          <w:szCs w:val="28"/>
        </w:rPr>
        <w:t>Bảng cán bộ: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8"/>
        <w:gridCol w:w="2266"/>
        <w:gridCol w:w="1066"/>
        <w:gridCol w:w="3440"/>
      </w:tblGrid>
      <w:tr w:rsidR="005843A8" w:rsidRPr="00BF51F5" w14:paraId="20936A6F"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6A858D87" w14:textId="77777777" w:rsidR="005843A8" w:rsidRPr="00BF51F5" w:rsidRDefault="005843A8" w:rsidP="0062125B">
            <w:pPr>
              <w:spacing w:after="0" w:line="240" w:lineRule="auto"/>
              <w:ind w:firstLine="720"/>
              <w:jc w:val="both"/>
              <w:rPr>
                <w:rFonts w:eastAsia="Times New Roman"/>
                <w:szCs w:val="24"/>
                <w:lang w:val="pt-BR"/>
              </w:rPr>
            </w:pPr>
            <w:r w:rsidRPr="00BF51F5">
              <w:rPr>
                <w:color w:val="000000"/>
                <w:szCs w:val="24"/>
              </w:rPr>
              <w:tab/>
            </w:r>
            <w:r w:rsidRPr="00BF51F5">
              <w:rPr>
                <w:color w:val="000000"/>
                <w:szCs w:val="24"/>
              </w:rPr>
              <w:tab/>
              <w:t>Tên bảng: Canbo</w:t>
            </w:r>
          </w:p>
        </w:tc>
      </w:tr>
      <w:tr w:rsidR="005843A8" w:rsidRPr="00BF51F5" w14:paraId="44BA9A96" w14:textId="77777777" w:rsidTr="005843A8">
        <w:trPr>
          <w:trHeight w:val="295"/>
        </w:trPr>
        <w:tc>
          <w:tcPr>
            <w:tcW w:w="1241"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266D780" w14:textId="77777777" w:rsidR="005843A8" w:rsidRPr="00112F50" w:rsidRDefault="005843A8" w:rsidP="0062125B">
            <w:pPr>
              <w:spacing w:after="0" w:line="240" w:lineRule="auto"/>
              <w:jc w:val="center"/>
              <w:rPr>
                <w:rFonts w:eastAsia="Times New Roman"/>
                <w:b/>
                <w:color w:val="000000"/>
                <w:szCs w:val="24"/>
              </w:rPr>
            </w:pPr>
            <w:r w:rsidRPr="00112F50">
              <w:rPr>
                <w:b/>
                <w:color w:val="000000"/>
                <w:szCs w:val="24"/>
              </w:rPr>
              <w:t>Tên trường</w:t>
            </w:r>
          </w:p>
        </w:tc>
        <w:tc>
          <w:tcPr>
            <w:tcW w:w="125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4E6625A9" w14:textId="77777777" w:rsidR="005843A8" w:rsidRPr="00112F50" w:rsidRDefault="005843A8" w:rsidP="0062125B">
            <w:pPr>
              <w:spacing w:after="0" w:line="240" w:lineRule="auto"/>
              <w:jc w:val="center"/>
              <w:rPr>
                <w:rFonts w:eastAsia="Times New Roman"/>
                <w:b/>
                <w:color w:val="000000"/>
                <w:szCs w:val="24"/>
              </w:rPr>
            </w:pPr>
            <w:r w:rsidRPr="00112F50">
              <w:rPr>
                <w:b/>
                <w:color w:val="000000"/>
                <w:szCs w:val="24"/>
              </w:rPr>
              <w:t>Kiểu dữ liệu</w:t>
            </w:r>
          </w:p>
        </w:tc>
        <w:tc>
          <w:tcPr>
            <w:tcW w:w="59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3FBFAE45" w14:textId="77777777" w:rsidR="005843A8" w:rsidRPr="00112F50" w:rsidRDefault="005843A8" w:rsidP="0062125B">
            <w:pPr>
              <w:spacing w:after="0" w:line="240" w:lineRule="auto"/>
              <w:jc w:val="center"/>
              <w:rPr>
                <w:rFonts w:eastAsia="Times New Roman"/>
                <w:b/>
                <w:color w:val="000000"/>
                <w:szCs w:val="24"/>
              </w:rPr>
            </w:pPr>
            <w:r w:rsidRPr="00112F50">
              <w:rPr>
                <w:b/>
                <w:color w:val="000000"/>
                <w:szCs w:val="24"/>
              </w:rPr>
              <w:t>Bắt buộc</w:t>
            </w:r>
          </w:p>
        </w:tc>
        <w:tc>
          <w:tcPr>
            <w:tcW w:w="190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378D59CB" w14:textId="77777777" w:rsidR="005843A8" w:rsidRPr="00112F50" w:rsidRDefault="005843A8" w:rsidP="0062125B">
            <w:pPr>
              <w:spacing w:after="0" w:line="240" w:lineRule="auto"/>
              <w:jc w:val="center"/>
              <w:rPr>
                <w:rFonts w:eastAsia="Times New Roman"/>
                <w:b/>
                <w:color w:val="000000"/>
                <w:szCs w:val="24"/>
              </w:rPr>
            </w:pPr>
            <w:r w:rsidRPr="00112F50">
              <w:rPr>
                <w:b/>
                <w:color w:val="000000"/>
                <w:szCs w:val="24"/>
              </w:rPr>
              <w:t>Ghi chú</w:t>
            </w:r>
          </w:p>
        </w:tc>
      </w:tr>
      <w:tr w:rsidR="005843A8" w:rsidRPr="00BF51F5" w14:paraId="2F9739E0"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45C93E2A" w14:textId="5B247E05" w:rsidR="005843A8" w:rsidRPr="00BF51F5" w:rsidRDefault="005843A8" w:rsidP="0062125B">
            <w:pPr>
              <w:spacing w:after="0" w:line="240" w:lineRule="auto"/>
              <w:jc w:val="both"/>
              <w:rPr>
                <w:rFonts w:eastAsia="Times New Roman"/>
                <w:color w:val="000000"/>
                <w:szCs w:val="24"/>
              </w:rPr>
            </w:pPr>
            <w:r>
              <w:rPr>
                <w:color w:val="000000"/>
                <w:szCs w:val="24"/>
              </w:rPr>
              <w:t>Id</w:t>
            </w:r>
          </w:p>
        </w:tc>
        <w:tc>
          <w:tcPr>
            <w:tcW w:w="1258" w:type="pct"/>
            <w:tcBorders>
              <w:top w:val="single" w:sz="4" w:space="0" w:color="auto"/>
              <w:left w:val="single" w:sz="4" w:space="0" w:color="auto"/>
              <w:bottom w:val="single" w:sz="4" w:space="0" w:color="auto"/>
              <w:right w:val="single" w:sz="4" w:space="0" w:color="auto"/>
            </w:tcBorders>
            <w:hideMark/>
          </w:tcPr>
          <w:p w14:paraId="5462AAA5" w14:textId="619A4CAE" w:rsidR="005843A8" w:rsidRPr="00BF51F5" w:rsidRDefault="008D2392" w:rsidP="0062125B">
            <w:pPr>
              <w:spacing w:after="0" w:line="240" w:lineRule="auto"/>
              <w:jc w:val="center"/>
              <w:rPr>
                <w:rFonts w:eastAsia="Times New Roman"/>
                <w:color w:val="000000"/>
                <w:szCs w:val="24"/>
              </w:rPr>
            </w:pPr>
            <w:r>
              <w:rPr>
                <w:color w:val="000000"/>
                <w:szCs w:val="24"/>
              </w:rPr>
              <w:t>Guid</w:t>
            </w:r>
          </w:p>
        </w:tc>
        <w:tc>
          <w:tcPr>
            <w:tcW w:w="592" w:type="pct"/>
            <w:tcBorders>
              <w:top w:val="single" w:sz="4" w:space="0" w:color="auto"/>
              <w:left w:val="single" w:sz="4" w:space="0" w:color="auto"/>
              <w:bottom w:val="single" w:sz="4" w:space="0" w:color="auto"/>
              <w:right w:val="single" w:sz="4" w:space="0" w:color="auto"/>
            </w:tcBorders>
            <w:hideMark/>
          </w:tcPr>
          <w:p w14:paraId="68397087"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Y</w:t>
            </w:r>
          </w:p>
        </w:tc>
        <w:tc>
          <w:tcPr>
            <w:tcW w:w="1909" w:type="pct"/>
            <w:tcBorders>
              <w:top w:val="single" w:sz="4" w:space="0" w:color="auto"/>
              <w:left w:val="single" w:sz="4" w:space="0" w:color="auto"/>
              <w:bottom w:val="single" w:sz="4" w:space="0" w:color="auto"/>
              <w:right w:val="single" w:sz="4" w:space="0" w:color="auto"/>
            </w:tcBorders>
            <w:hideMark/>
          </w:tcPr>
          <w:p w14:paraId="7E9EDD28" w14:textId="77777777" w:rsidR="005843A8" w:rsidRPr="00BF51F5" w:rsidRDefault="005843A8" w:rsidP="0062125B">
            <w:pPr>
              <w:spacing w:after="0" w:line="240" w:lineRule="auto"/>
              <w:jc w:val="both"/>
              <w:rPr>
                <w:rFonts w:eastAsia="Times New Roman"/>
                <w:color w:val="000000"/>
                <w:szCs w:val="24"/>
              </w:rPr>
            </w:pPr>
            <w:r>
              <w:rPr>
                <w:color w:val="000000"/>
                <w:szCs w:val="24"/>
              </w:rPr>
              <w:t>PK</w:t>
            </w:r>
          </w:p>
        </w:tc>
      </w:tr>
      <w:tr w:rsidR="005843A8" w:rsidRPr="00BF51F5" w14:paraId="3E3AC319"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5794010B" w14:textId="77777777" w:rsidR="005843A8" w:rsidRPr="00BF51F5" w:rsidRDefault="005843A8" w:rsidP="0062125B">
            <w:pPr>
              <w:spacing w:after="0" w:line="240" w:lineRule="auto"/>
              <w:jc w:val="both"/>
              <w:rPr>
                <w:rFonts w:eastAsia="Times New Roman"/>
                <w:color w:val="000000"/>
                <w:szCs w:val="24"/>
              </w:rPr>
            </w:pPr>
            <w:r>
              <w:rPr>
                <w:color w:val="000000"/>
                <w:szCs w:val="24"/>
              </w:rPr>
              <w:t>Tendaydu</w:t>
            </w:r>
          </w:p>
        </w:tc>
        <w:tc>
          <w:tcPr>
            <w:tcW w:w="1258" w:type="pct"/>
            <w:tcBorders>
              <w:top w:val="single" w:sz="4" w:space="0" w:color="auto"/>
              <w:left w:val="single" w:sz="4" w:space="0" w:color="auto"/>
              <w:bottom w:val="single" w:sz="4" w:space="0" w:color="auto"/>
              <w:right w:val="single" w:sz="4" w:space="0" w:color="auto"/>
            </w:tcBorders>
            <w:hideMark/>
          </w:tcPr>
          <w:p w14:paraId="63F8E573"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5E87608A"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0A8F8054" w14:textId="77777777" w:rsidR="005843A8" w:rsidRPr="00BF51F5" w:rsidRDefault="005843A8" w:rsidP="0062125B">
            <w:pPr>
              <w:spacing w:after="0" w:line="240" w:lineRule="auto"/>
              <w:jc w:val="both"/>
              <w:rPr>
                <w:rFonts w:eastAsia="Times New Roman"/>
                <w:color w:val="000000"/>
                <w:szCs w:val="24"/>
              </w:rPr>
            </w:pPr>
            <w:r w:rsidRPr="00BF51F5">
              <w:rPr>
                <w:color w:val="000000"/>
                <w:szCs w:val="24"/>
              </w:rPr>
              <w:t>Họ và tên cán bộ</w:t>
            </w:r>
          </w:p>
        </w:tc>
      </w:tr>
      <w:tr w:rsidR="005843A8" w:rsidRPr="00BF51F5" w14:paraId="5849DBA6"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6F5B72D7" w14:textId="77777777" w:rsidR="005843A8" w:rsidRPr="00BF51F5" w:rsidRDefault="005843A8" w:rsidP="0062125B">
            <w:pPr>
              <w:spacing w:after="0" w:line="240" w:lineRule="auto"/>
              <w:jc w:val="both"/>
              <w:rPr>
                <w:rFonts w:eastAsia="Times New Roman"/>
                <w:color w:val="000000"/>
                <w:szCs w:val="24"/>
              </w:rPr>
            </w:pPr>
            <w:r>
              <w:rPr>
                <w:color w:val="000000"/>
                <w:szCs w:val="24"/>
              </w:rPr>
              <w:t>Tendangnhap</w:t>
            </w:r>
          </w:p>
        </w:tc>
        <w:tc>
          <w:tcPr>
            <w:tcW w:w="1258" w:type="pct"/>
            <w:tcBorders>
              <w:top w:val="single" w:sz="4" w:space="0" w:color="auto"/>
              <w:left w:val="single" w:sz="4" w:space="0" w:color="auto"/>
              <w:bottom w:val="single" w:sz="4" w:space="0" w:color="auto"/>
              <w:right w:val="single" w:sz="4" w:space="0" w:color="auto"/>
            </w:tcBorders>
            <w:hideMark/>
          </w:tcPr>
          <w:p w14:paraId="22519D5D"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300ECAFC"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428DE2FD" w14:textId="77777777" w:rsidR="005843A8" w:rsidRPr="00BF51F5" w:rsidRDefault="005843A8" w:rsidP="0062125B">
            <w:pPr>
              <w:spacing w:after="0" w:line="240" w:lineRule="auto"/>
              <w:jc w:val="both"/>
              <w:rPr>
                <w:rFonts w:eastAsia="Times New Roman"/>
                <w:color w:val="000000"/>
                <w:szCs w:val="24"/>
              </w:rPr>
            </w:pPr>
            <w:r w:rsidRPr="00BF51F5">
              <w:rPr>
                <w:color w:val="000000"/>
                <w:szCs w:val="24"/>
              </w:rPr>
              <w:t>Tên đăng nhập</w:t>
            </w:r>
          </w:p>
        </w:tc>
      </w:tr>
      <w:tr w:rsidR="005843A8" w:rsidRPr="00BF51F5" w14:paraId="65E7EE5F"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247C640C" w14:textId="77777777" w:rsidR="005843A8" w:rsidRPr="00BF51F5" w:rsidRDefault="005843A8" w:rsidP="0062125B">
            <w:pPr>
              <w:spacing w:after="0" w:line="240" w:lineRule="auto"/>
              <w:jc w:val="both"/>
              <w:rPr>
                <w:rFonts w:eastAsia="Times New Roman"/>
                <w:color w:val="000000"/>
                <w:szCs w:val="24"/>
              </w:rPr>
            </w:pPr>
            <w:r>
              <w:rPr>
                <w:color w:val="000000"/>
                <w:szCs w:val="24"/>
              </w:rPr>
              <w:t>Matkhau</w:t>
            </w:r>
          </w:p>
        </w:tc>
        <w:tc>
          <w:tcPr>
            <w:tcW w:w="1258" w:type="pct"/>
            <w:tcBorders>
              <w:top w:val="single" w:sz="4" w:space="0" w:color="auto"/>
              <w:left w:val="single" w:sz="4" w:space="0" w:color="auto"/>
              <w:bottom w:val="single" w:sz="4" w:space="0" w:color="auto"/>
              <w:right w:val="single" w:sz="4" w:space="0" w:color="auto"/>
            </w:tcBorders>
            <w:hideMark/>
          </w:tcPr>
          <w:p w14:paraId="5316D3AF"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2DC3CAAD"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4B430A1E" w14:textId="77777777" w:rsidR="005843A8" w:rsidRPr="00BF51F5" w:rsidRDefault="005843A8" w:rsidP="0062125B">
            <w:pPr>
              <w:spacing w:after="0" w:line="240" w:lineRule="auto"/>
              <w:jc w:val="both"/>
              <w:rPr>
                <w:rFonts w:eastAsia="Times New Roman"/>
                <w:color w:val="000000"/>
                <w:szCs w:val="24"/>
              </w:rPr>
            </w:pPr>
            <w:r w:rsidRPr="00BF51F5">
              <w:rPr>
                <w:color w:val="000000"/>
                <w:szCs w:val="24"/>
              </w:rPr>
              <w:t>Mật khẩu đăng nhập</w:t>
            </w:r>
          </w:p>
        </w:tc>
      </w:tr>
      <w:tr w:rsidR="005843A8" w:rsidRPr="00BF51F5" w14:paraId="50CEC290"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0DB0ABAD" w14:textId="77777777" w:rsidR="005843A8" w:rsidRPr="00BF51F5" w:rsidRDefault="005843A8" w:rsidP="0062125B">
            <w:pPr>
              <w:spacing w:after="0" w:line="240" w:lineRule="auto"/>
              <w:jc w:val="both"/>
              <w:rPr>
                <w:rFonts w:eastAsia="Times New Roman"/>
                <w:color w:val="000000"/>
                <w:szCs w:val="24"/>
              </w:rPr>
            </w:pPr>
            <w:r w:rsidRPr="00BF51F5">
              <w:rPr>
                <w:color w:val="000000"/>
                <w:szCs w:val="24"/>
              </w:rPr>
              <w:t>Email</w:t>
            </w:r>
          </w:p>
        </w:tc>
        <w:tc>
          <w:tcPr>
            <w:tcW w:w="1258" w:type="pct"/>
            <w:tcBorders>
              <w:top w:val="single" w:sz="4" w:space="0" w:color="auto"/>
              <w:left w:val="single" w:sz="4" w:space="0" w:color="auto"/>
              <w:bottom w:val="single" w:sz="4" w:space="0" w:color="auto"/>
              <w:right w:val="single" w:sz="4" w:space="0" w:color="auto"/>
            </w:tcBorders>
            <w:hideMark/>
          </w:tcPr>
          <w:p w14:paraId="4DB6B44F"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753017D5"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510F3E1D" w14:textId="77777777" w:rsidR="005843A8" w:rsidRPr="00BF51F5" w:rsidRDefault="005843A8" w:rsidP="0062125B">
            <w:pPr>
              <w:spacing w:after="0" w:line="240" w:lineRule="auto"/>
              <w:jc w:val="both"/>
              <w:rPr>
                <w:rFonts w:eastAsia="Times New Roman"/>
                <w:color w:val="000000"/>
                <w:szCs w:val="24"/>
              </w:rPr>
            </w:pPr>
            <w:r w:rsidRPr="00BF51F5">
              <w:rPr>
                <w:color w:val="000000"/>
                <w:szCs w:val="24"/>
              </w:rPr>
              <w:t>Email quốc phòng</w:t>
            </w:r>
          </w:p>
        </w:tc>
      </w:tr>
      <w:tr w:rsidR="005843A8" w:rsidRPr="00BF51F5" w14:paraId="23B6B128"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270AFAF6" w14:textId="77777777" w:rsidR="005843A8" w:rsidRPr="00BF51F5" w:rsidRDefault="005843A8" w:rsidP="0062125B">
            <w:pPr>
              <w:spacing w:after="0" w:line="240" w:lineRule="auto"/>
              <w:jc w:val="both"/>
              <w:rPr>
                <w:rFonts w:eastAsia="Times New Roman"/>
                <w:color w:val="000000"/>
                <w:szCs w:val="24"/>
              </w:rPr>
            </w:pPr>
            <w:r>
              <w:rPr>
                <w:color w:val="000000"/>
                <w:szCs w:val="24"/>
              </w:rPr>
              <w:t>Dienthoai_mobile</w:t>
            </w:r>
          </w:p>
        </w:tc>
        <w:tc>
          <w:tcPr>
            <w:tcW w:w="1258" w:type="pct"/>
            <w:tcBorders>
              <w:top w:val="single" w:sz="4" w:space="0" w:color="auto"/>
              <w:left w:val="single" w:sz="4" w:space="0" w:color="auto"/>
              <w:bottom w:val="single" w:sz="4" w:space="0" w:color="auto"/>
              <w:right w:val="single" w:sz="4" w:space="0" w:color="auto"/>
            </w:tcBorders>
            <w:hideMark/>
          </w:tcPr>
          <w:p w14:paraId="6B4A7160"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21EC710E"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06B9DF43" w14:textId="77777777" w:rsidR="005843A8" w:rsidRPr="00BF51F5" w:rsidRDefault="005843A8" w:rsidP="0062125B">
            <w:pPr>
              <w:spacing w:after="0" w:line="240" w:lineRule="auto"/>
              <w:jc w:val="both"/>
              <w:rPr>
                <w:rFonts w:eastAsia="Times New Roman"/>
                <w:color w:val="000000"/>
                <w:szCs w:val="24"/>
              </w:rPr>
            </w:pPr>
            <w:r w:rsidRPr="00BF51F5">
              <w:rPr>
                <w:color w:val="000000"/>
                <w:szCs w:val="24"/>
              </w:rPr>
              <w:t>Số điện thoại di động</w:t>
            </w:r>
          </w:p>
        </w:tc>
      </w:tr>
      <w:tr w:rsidR="005843A8" w:rsidRPr="00BF51F5" w14:paraId="26B7530C"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32B71EA1" w14:textId="77777777" w:rsidR="005843A8" w:rsidRPr="00BF51F5" w:rsidRDefault="005843A8" w:rsidP="0062125B">
            <w:pPr>
              <w:spacing w:after="0" w:line="240" w:lineRule="auto"/>
              <w:jc w:val="both"/>
              <w:rPr>
                <w:rFonts w:eastAsia="Times New Roman"/>
                <w:color w:val="000000"/>
                <w:szCs w:val="24"/>
              </w:rPr>
            </w:pPr>
            <w:r>
              <w:rPr>
                <w:color w:val="000000"/>
                <w:szCs w:val="24"/>
              </w:rPr>
              <w:t>Dienthoai_cd1</w:t>
            </w:r>
          </w:p>
        </w:tc>
        <w:tc>
          <w:tcPr>
            <w:tcW w:w="1258" w:type="pct"/>
            <w:tcBorders>
              <w:top w:val="single" w:sz="4" w:space="0" w:color="auto"/>
              <w:left w:val="single" w:sz="4" w:space="0" w:color="auto"/>
              <w:bottom w:val="single" w:sz="4" w:space="0" w:color="auto"/>
              <w:right w:val="single" w:sz="4" w:space="0" w:color="auto"/>
            </w:tcBorders>
            <w:hideMark/>
          </w:tcPr>
          <w:p w14:paraId="361ECAD3"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5657CD4E"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016BFC36" w14:textId="77777777" w:rsidR="005843A8" w:rsidRPr="00BF51F5" w:rsidRDefault="005843A8" w:rsidP="0062125B">
            <w:pPr>
              <w:spacing w:after="0" w:line="240" w:lineRule="auto"/>
              <w:jc w:val="both"/>
              <w:rPr>
                <w:rFonts w:eastAsia="Times New Roman"/>
                <w:color w:val="000000"/>
                <w:szCs w:val="24"/>
              </w:rPr>
            </w:pPr>
            <w:r w:rsidRPr="00BF51F5">
              <w:rPr>
                <w:color w:val="000000"/>
                <w:szCs w:val="24"/>
              </w:rPr>
              <w:t>Số điện thoại cơ quan</w:t>
            </w:r>
          </w:p>
        </w:tc>
      </w:tr>
      <w:tr w:rsidR="005843A8" w:rsidRPr="00BF51F5" w14:paraId="4F306558" w14:textId="77777777" w:rsidTr="005843A8">
        <w:tc>
          <w:tcPr>
            <w:tcW w:w="1241" w:type="pct"/>
            <w:tcBorders>
              <w:top w:val="single" w:sz="4" w:space="0" w:color="auto"/>
              <w:left w:val="single" w:sz="4" w:space="0" w:color="auto"/>
              <w:bottom w:val="single" w:sz="4" w:space="0" w:color="auto"/>
              <w:right w:val="single" w:sz="4" w:space="0" w:color="auto"/>
            </w:tcBorders>
          </w:tcPr>
          <w:p w14:paraId="61F9CC60" w14:textId="77777777" w:rsidR="005843A8" w:rsidRPr="00BF51F5" w:rsidRDefault="005843A8" w:rsidP="0062125B">
            <w:pPr>
              <w:spacing w:after="0" w:line="240" w:lineRule="auto"/>
              <w:jc w:val="both"/>
              <w:rPr>
                <w:rFonts w:eastAsia="Times New Roman"/>
                <w:color w:val="000000"/>
                <w:szCs w:val="24"/>
              </w:rPr>
            </w:pPr>
            <w:r>
              <w:rPr>
                <w:color w:val="000000"/>
                <w:szCs w:val="24"/>
              </w:rPr>
              <w:t>Dienthoai_cd2</w:t>
            </w:r>
          </w:p>
        </w:tc>
        <w:tc>
          <w:tcPr>
            <w:tcW w:w="1258" w:type="pct"/>
            <w:tcBorders>
              <w:top w:val="single" w:sz="4" w:space="0" w:color="auto"/>
              <w:left w:val="single" w:sz="4" w:space="0" w:color="auto"/>
              <w:bottom w:val="single" w:sz="4" w:space="0" w:color="auto"/>
              <w:right w:val="single" w:sz="4" w:space="0" w:color="auto"/>
            </w:tcBorders>
          </w:tcPr>
          <w:p w14:paraId="47225C20"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0C35004F"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68599184" w14:textId="77777777" w:rsidR="005843A8" w:rsidRPr="00BF51F5" w:rsidRDefault="005843A8" w:rsidP="0062125B">
            <w:pPr>
              <w:spacing w:after="0" w:line="240" w:lineRule="auto"/>
              <w:jc w:val="both"/>
              <w:rPr>
                <w:rFonts w:eastAsia="Times New Roman"/>
                <w:color w:val="000000"/>
                <w:szCs w:val="24"/>
              </w:rPr>
            </w:pPr>
          </w:p>
        </w:tc>
      </w:tr>
      <w:tr w:rsidR="005843A8" w:rsidRPr="00BF51F5" w14:paraId="6028A5C6" w14:textId="77777777" w:rsidTr="005843A8">
        <w:tc>
          <w:tcPr>
            <w:tcW w:w="1241" w:type="pct"/>
            <w:tcBorders>
              <w:top w:val="single" w:sz="4" w:space="0" w:color="auto"/>
              <w:left w:val="single" w:sz="4" w:space="0" w:color="auto"/>
              <w:bottom w:val="single" w:sz="4" w:space="0" w:color="auto"/>
              <w:right w:val="single" w:sz="4" w:space="0" w:color="auto"/>
            </w:tcBorders>
          </w:tcPr>
          <w:p w14:paraId="0EACCC7F" w14:textId="77777777" w:rsidR="005843A8" w:rsidRPr="00BF51F5" w:rsidRDefault="005843A8" w:rsidP="0062125B">
            <w:pPr>
              <w:spacing w:after="0" w:line="240" w:lineRule="auto"/>
              <w:jc w:val="both"/>
              <w:rPr>
                <w:rFonts w:eastAsia="Times New Roman"/>
                <w:color w:val="000000"/>
                <w:szCs w:val="24"/>
              </w:rPr>
            </w:pPr>
            <w:r>
              <w:rPr>
                <w:color w:val="000000"/>
                <w:szCs w:val="24"/>
              </w:rPr>
              <w:t>Dienthoai_cd3</w:t>
            </w:r>
          </w:p>
        </w:tc>
        <w:tc>
          <w:tcPr>
            <w:tcW w:w="1258" w:type="pct"/>
            <w:tcBorders>
              <w:top w:val="single" w:sz="4" w:space="0" w:color="auto"/>
              <w:left w:val="single" w:sz="4" w:space="0" w:color="auto"/>
              <w:bottom w:val="single" w:sz="4" w:space="0" w:color="auto"/>
              <w:right w:val="single" w:sz="4" w:space="0" w:color="auto"/>
            </w:tcBorders>
          </w:tcPr>
          <w:p w14:paraId="162DCA5A"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75B8AA98"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4875897F" w14:textId="77777777" w:rsidR="005843A8" w:rsidRPr="00BF51F5" w:rsidRDefault="005843A8" w:rsidP="0062125B">
            <w:pPr>
              <w:spacing w:after="0" w:line="240" w:lineRule="auto"/>
              <w:jc w:val="both"/>
              <w:rPr>
                <w:rFonts w:eastAsia="Times New Roman"/>
                <w:color w:val="000000"/>
                <w:szCs w:val="24"/>
              </w:rPr>
            </w:pPr>
          </w:p>
        </w:tc>
      </w:tr>
      <w:tr w:rsidR="005843A8" w:rsidRPr="00BF51F5" w14:paraId="2F25F3F3"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126C9891" w14:textId="77777777" w:rsidR="005843A8" w:rsidRPr="00BF51F5" w:rsidRDefault="005843A8" w:rsidP="0062125B">
            <w:pPr>
              <w:spacing w:after="0" w:line="240" w:lineRule="auto"/>
              <w:jc w:val="both"/>
              <w:rPr>
                <w:rFonts w:eastAsia="Times New Roman"/>
                <w:color w:val="000000"/>
                <w:szCs w:val="24"/>
              </w:rPr>
            </w:pPr>
            <w:r>
              <w:rPr>
                <w:color w:val="000000"/>
                <w:szCs w:val="24"/>
              </w:rPr>
              <w:t>Ngaysinh</w:t>
            </w:r>
          </w:p>
        </w:tc>
        <w:tc>
          <w:tcPr>
            <w:tcW w:w="1258" w:type="pct"/>
            <w:tcBorders>
              <w:top w:val="single" w:sz="4" w:space="0" w:color="auto"/>
              <w:left w:val="single" w:sz="4" w:space="0" w:color="auto"/>
              <w:bottom w:val="single" w:sz="4" w:space="0" w:color="auto"/>
              <w:right w:val="single" w:sz="4" w:space="0" w:color="auto"/>
            </w:tcBorders>
            <w:hideMark/>
          </w:tcPr>
          <w:p w14:paraId="6B259AE9"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datetime</w:t>
            </w:r>
          </w:p>
        </w:tc>
        <w:tc>
          <w:tcPr>
            <w:tcW w:w="592" w:type="pct"/>
            <w:tcBorders>
              <w:top w:val="single" w:sz="4" w:space="0" w:color="auto"/>
              <w:left w:val="single" w:sz="4" w:space="0" w:color="auto"/>
              <w:bottom w:val="single" w:sz="4" w:space="0" w:color="auto"/>
              <w:right w:val="single" w:sz="4" w:space="0" w:color="auto"/>
            </w:tcBorders>
            <w:hideMark/>
          </w:tcPr>
          <w:p w14:paraId="1CB4CB3E"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5EE5C0E5" w14:textId="77777777" w:rsidR="005843A8" w:rsidRPr="00BF51F5" w:rsidRDefault="005843A8" w:rsidP="0062125B">
            <w:pPr>
              <w:spacing w:after="0" w:line="240" w:lineRule="auto"/>
              <w:jc w:val="both"/>
              <w:rPr>
                <w:rFonts w:eastAsia="Times New Roman"/>
                <w:color w:val="000000"/>
                <w:szCs w:val="24"/>
              </w:rPr>
            </w:pPr>
          </w:p>
        </w:tc>
      </w:tr>
      <w:tr w:rsidR="005843A8" w:rsidRPr="00BF51F5" w14:paraId="4B098547"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5E0C7430" w14:textId="77777777" w:rsidR="005843A8" w:rsidRPr="00BF51F5" w:rsidRDefault="005843A8" w:rsidP="0062125B">
            <w:pPr>
              <w:spacing w:after="0" w:line="240" w:lineRule="auto"/>
              <w:jc w:val="both"/>
              <w:rPr>
                <w:rFonts w:eastAsia="Times New Roman"/>
                <w:color w:val="000000"/>
                <w:szCs w:val="24"/>
              </w:rPr>
            </w:pPr>
            <w:r>
              <w:rPr>
                <w:color w:val="000000"/>
                <w:szCs w:val="24"/>
              </w:rPr>
              <w:t>Anhdaidien_ten</w:t>
            </w:r>
          </w:p>
        </w:tc>
        <w:tc>
          <w:tcPr>
            <w:tcW w:w="1258" w:type="pct"/>
            <w:tcBorders>
              <w:top w:val="single" w:sz="4" w:space="0" w:color="auto"/>
              <w:left w:val="single" w:sz="4" w:space="0" w:color="auto"/>
              <w:bottom w:val="single" w:sz="4" w:space="0" w:color="auto"/>
              <w:right w:val="single" w:sz="4" w:space="0" w:color="auto"/>
            </w:tcBorders>
            <w:hideMark/>
          </w:tcPr>
          <w:p w14:paraId="1ED23725"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019A5AE4"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199D8524" w14:textId="77777777" w:rsidR="005843A8" w:rsidRPr="00BF51F5" w:rsidRDefault="005843A8" w:rsidP="0062125B">
            <w:pPr>
              <w:spacing w:after="0" w:line="240" w:lineRule="auto"/>
              <w:jc w:val="both"/>
              <w:rPr>
                <w:rFonts w:eastAsia="Times New Roman"/>
                <w:color w:val="000000"/>
                <w:szCs w:val="24"/>
              </w:rPr>
            </w:pPr>
            <w:r w:rsidRPr="00BF51F5">
              <w:rPr>
                <w:color w:val="000000"/>
                <w:szCs w:val="24"/>
              </w:rPr>
              <w:t>Tên ảnh đại diện</w:t>
            </w:r>
          </w:p>
        </w:tc>
      </w:tr>
      <w:tr w:rsidR="005843A8" w:rsidRPr="00BF51F5" w14:paraId="66B2A3E3"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474AD9E9" w14:textId="77777777" w:rsidR="005843A8" w:rsidRPr="00BF51F5" w:rsidRDefault="005843A8" w:rsidP="0062125B">
            <w:pPr>
              <w:spacing w:after="0" w:line="240" w:lineRule="auto"/>
              <w:jc w:val="both"/>
              <w:rPr>
                <w:rFonts w:eastAsia="Times New Roman"/>
                <w:color w:val="000000"/>
                <w:szCs w:val="24"/>
              </w:rPr>
            </w:pPr>
            <w:r>
              <w:rPr>
                <w:color w:val="000000"/>
                <w:szCs w:val="24"/>
              </w:rPr>
              <w:t>Anhdaidien_url</w:t>
            </w:r>
          </w:p>
        </w:tc>
        <w:tc>
          <w:tcPr>
            <w:tcW w:w="1258" w:type="pct"/>
            <w:tcBorders>
              <w:top w:val="single" w:sz="4" w:space="0" w:color="auto"/>
              <w:left w:val="single" w:sz="4" w:space="0" w:color="auto"/>
              <w:bottom w:val="single" w:sz="4" w:space="0" w:color="auto"/>
              <w:right w:val="single" w:sz="4" w:space="0" w:color="auto"/>
            </w:tcBorders>
            <w:hideMark/>
          </w:tcPr>
          <w:p w14:paraId="1D968B06"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336034AE"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0CD1C657" w14:textId="77777777" w:rsidR="005843A8" w:rsidRPr="00BF51F5" w:rsidRDefault="005843A8" w:rsidP="0062125B">
            <w:pPr>
              <w:spacing w:after="0" w:line="240" w:lineRule="auto"/>
              <w:jc w:val="both"/>
              <w:rPr>
                <w:rFonts w:eastAsia="Times New Roman"/>
                <w:color w:val="000000"/>
                <w:szCs w:val="24"/>
              </w:rPr>
            </w:pPr>
            <w:r w:rsidRPr="00BF51F5">
              <w:rPr>
                <w:color w:val="000000"/>
                <w:szCs w:val="24"/>
              </w:rPr>
              <w:t>Đường dẫn ảnh đại diện</w:t>
            </w:r>
          </w:p>
        </w:tc>
      </w:tr>
      <w:tr w:rsidR="005843A8" w:rsidRPr="00BF51F5" w14:paraId="0B9B1652"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6E4622B7" w14:textId="77777777" w:rsidR="005843A8" w:rsidRPr="00BF51F5" w:rsidRDefault="005843A8" w:rsidP="0062125B">
            <w:pPr>
              <w:spacing w:after="0" w:line="240" w:lineRule="auto"/>
              <w:jc w:val="both"/>
              <w:rPr>
                <w:rFonts w:eastAsia="Times New Roman"/>
                <w:color w:val="000000"/>
                <w:szCs w:val="24"/>
              </w:rPr>
            </w:pPr>
            <w:r>
              <w:rPr>
                <w:color w:val="000000"/>
                <w:szCs w:val="24"/>
              </w:rPr>
              <w:t>DmDonviId</w:t>
            </w:r>
          </w:p>
        </w:tc>
        <w:tc>
          <w:tcPr>
            <w:tcW w:w="1258" w:type="pct"/>
            <w:tcBorders>
              <w:top w:val="single" w:sz="4" w:space="0" w:color="auto"/>
              <w:left w:val="single" w:sz="4" w:space="0" w:color="auto"/>
              <w:bottom w:val="single" w:sz="4" w:space="0" w:color="auto"/>
              <w:right w:val="single" w:sz="4" w:space="0" w:color="auto"/>
            </w:tcBorders>
            <w:hideMark/>
          </w:tcPr>
          <w:p w14:paraId="13AEABDD"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2F03E79F" w14:textId="77777777" w:rsidR="005843A8" w:rsidRPr="00BF51F5" w:rsidRDefault="005843A8" w:rsidP="0062125B">
            <w:pPr>
              <w:spacing w:after="0" w:line="240" w:lineRule="auto"/>
              <w:jc w:val="center"/>
              <w:rPr>
                <w:rFonts w:eastAsia="Times New Roman"/>
                <w:color w:val="000000"/>
                <w:szCs w:val="24"/>
              </w:rPr>
            </w:pPr>
            <w:r>
              <w:rPr>
                <w:color w:val="000000"/>
                <w:szCs w:val="24"/>
              </w:rPr>
              <w:t>Y</w:t>
            </w:r>
          </w:p>
        </w:tc>
        <w:tc>
          <w:tcPr>
            <w:tcW w:w="1909" w:type="pct"/>
            <w:tcBorders>
              <w:top w:val="single" w:sz="4" w:space="0" w:color="auto"/>
              <w:left w:val="single" w:sz="4" w:space="0" w:color="auto"/>
              <w:bottom w:val="single" w:sz="4" w:space="0" w:color="auto"/>
              <w:right w:val="single" w:sz="4" w:space="0" w:color="auto"/>
            </w:tcBorders>
            <w:hideMark/>
          </w:tcPr>
          <w:p w14:paraId="43D98A4A" w14:textId="77777777" w:rsidR="005843A8" w:rsidRPr="00BF51F5" w:rsidRDefault="005843A8" w:rsidP="0062125B">
            <w:pPr>
              <w:spacing w:after="0" w:line="240" w:lineRule="auto"/>
              <w:jc w:val="both"/>
              <w:rPr>
                <w:rFonts w:eastAsia="Times New Roman"/>
                <w:color w:val="000000"/>
                <w:szCs w:val="24"/>
              </w:rPr>
            </w:pPr>
            <w:r>
              <w:rPr>
                <w:rFonts w:eastAsia="Times New Roman"/>
                <w:color w:val="000000"/>
                <w:szCs w:val="24"/>
              </w:rPr>
              <w:t>FK cho DmDonvi</w:t>
            </w:r>
          </w:p>
        </w:tc>
      </w:tr>
      <w:tr w:rsidR="005843A8" w:rsidRPr="00BF51F5" w14:paraId="4396B1DC"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57B40EAC" w14:textId="77777777" w:rsidR="005843A8" w:rsidRPr="00BF51F5" w:rsidRDefault="005843A8" w:rsidP="0062125B">
            <w:pPr>
              <w:spacing w:after="0" w:line="240" w:lineRule="auto"/>
              <w:jc w:val="both"/>
              <w:rPr>
                <w:rFonts w:eastAsia="Times New Roman"/>
                <w:color w:val="000000"/>
                <w:szCs w:val="24"/>
              </w:rPr>
            </w:pPr>
            <w:r>
              <w:rPr>
                <w:color w:val="000000"/>
                <w:szCs w:val="24"/>
              </w:rPr>
              <w:t>DmChucvuId</w:t>
            </w:r>
          </w:p>
        </w:tc>
        <w:tc>
          <w:tcPr>
            <w:tcW w:w="1258" w:type="pct"/>
            <w:tcBorders>
              <w:top w:val="single" w:sz="4" w:space="0" w:color="auto"/>
              <w:left w:val="single" w:sz="4" w:space="0" w:color="auto"/>
              <w:bottom w:val="single" w:sz="4" w:space="0" w:color="auto"/>
              <w:right w:val="single" w:sz="4" w:space="0" w:color="auto"/>
            </w:tcBorders>
            <w:hideMark/>
          </w:tcPr>
          <w:p w14:paraId="31A3AFE1"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int</w:t>
            </w:r>
          </w:p>
        </w:tc>
        <w:tc>
          <w:tcPr>
            <w:tcW w:w="592" w:type="pct"/>
            <w:tcBorders>
              <w:top w:val="single" w:sz="4" w:space="0" w:color="auto"/>
              <w:left w:val="single" w:sz="4" w:space="0" w:color="auto"/>
              <w:bottom w:val="single" w:sz="4" w:space="0" w:color="auto"/>
              <w:right w:val="single" w:sz="4" w:space="0" w:color="auto"/>
            </w:tcBorders>
            <w:hideMark/>
          </w:tcPr>
          <w:p w14:paraId="6F9F2AF2"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483F6872" w14:textId="77777777" w:rsidR="005843A8" w:rsidRPr="00BF51F5" w:rsidRDefault="005843A8" w:rsidP="0062125B">
            <w:pPr>
              <w:spacing w:after="0" w:line="240" w:lineRule="auto"/>
              <w:jc w:val="both"/>
              <w:rPr>
                <w:rFonts w:eastAsia="Times New Roman"/>
                <w:color w:val="000000"/>
                <w:szCs w:val="24"/>
              </w:rPr>
            </w:pPr>
            <w:r>
              <w:rPr>
                <w:color w:val="000000"/>
                <w:szCs w:val="24"/>
              </w:rPr>
              <w:t>FK cho DmChucvu</w:t>
            </w:r>
          </w:p>
        </w:tc>
      </w:tr>
      <w:tr w:rsidR="005843A8" w:rsidRPr="00BF51F5" w14:paraId="50E286EA"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0732139A" w14:textId="77777777" w:rsidR="005843A8" w:rsidRPr="00BF51F5" w:rsidRDefault="005843A8" w:rsidP="0062125B">
            <w:pPr>
              <w:spacing w:after="0" w:line="240" w:lineRule="auto"/>
              <w:jc w:val="both"/>
              <w:rPr>
                <w:rFonts w:eastAsia="Times New Roman"/>
                <w:color w:val="000000"/>
                <w:szCs w:val="24"/>
              </w:rPr>
            </w:pPr>
            <w:r>
              <w:rPr>
                <w:color w:val="000000"/>
                <w:szCs w:val="24"/>
              </w:rPr>
              <w:t>DmCapbacId</w:t>
            </w:r>
          </w:p>
        </w:tc>
        <w:tc>
          <w:tcPr>
            <w:tcW w:w="1258" w:type="pct"/>
            <w:tcBorders>
              <w:top w:val="single" w:sz="4" w:space="0" w:color="auto"/>
              <w:left w:val="single" w:sz="4" w:space="0" w:color="auto"/>
              <w:bottom w:val="single" w:sz="4" w:space="0" w:color="auto"/>
              <w:right w:val="single" w:sz="4" w:space="0" w:color="auto"/>
            </w:tcBorders>
            <w:hideMark/>
          </w:tcPr>
          <w:p w14:paraId="2726A3C8"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int</w:t>
            </w:r>
          </w:p>
        </w:tc>
        <w:tc>
          <w:tcPr>
            <w:tcW w:w="592" w:type="pct"/>
            <w:tcBorders>
              <w:top w:val="single" w:sz="4" w:space="0" w:color="auto"/>
              <w:left w:val="single" w:sz="4" w:space="0" w:color="auto"/>
              <w:bottom w:val="single" w:sz="4" w:space="0" w:color="auto"/>
              <w:right w:val="single" w:sz="4" w:space="0" w:color="auto"/>
            </w:tcBorders>
            <w:hideMark/>
          </w:tcPr>
          <w:p w14:paraId="10660946"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357E7F33" w14:textId="77777777" w:rsidR="005843A8" w:rsidRPr="00BF51F5" w:rsidRDefault="005843A8" w:rsidP="0062125B">
            <w:pPr>
              <w:spacing w:after="0" w:line="240" w:lineRule="auto"/>
              <w:jc w:val="both"/>
              <w:rPr>
                <w:rFonts w:eastAsia="Times New Roman"/>
                <w:color w:val="000000"/>
                <w:szCs w:val="24"/>
              </w:rPr>
            </w:pPr>
            <w:r>
              <w:rPr>
                <w:color w:val="000000"/>
                <w:szCs w:val="24"/>
              </w:rPr>
              <w:t>FK cho DmCapbac</w:t>
            </w:r>
          </w:p>
        </w:tc>
      </w:tr>
      <w:tr w:rsidR="005843A8" w:rsidRPr="00BF51F5" w14:paraId="648E1F0D" w14:textId="77777777" w:rsidTr="005843A8">
        <w:tc>
          <w:tcPr>
            <w:tcW w:w="1241" w:type="pct"/>
            <w:tcBorders>
              <w:top w:val="single" w:sz="4" w:space="0" w:color="auto"/>
              <w:left w:val="single" w:sz="4" w:space="0" w:color="auto"/>
              <w:bottom w:val="single" w:sz="4" w:space="0" w:color="auto"/>
              <w:right w:val="single" w:sz="4" w:space="0" w:color="auto"/>
            </w:tcBorders>
          </w:tcPr>
          <w:p w14:paraId="1D5EB27A" w14:textId="77777777" w:rsidR="005843A8" w:rsidRDefault="005843A8" w:rsidP="0062125B">
            <w:pPr>
              <w:spacing w:after="0" w:line="240" w:lineRule="auto"/>
              <w:jc w:val="both"/>
              <w:rPr>
                <w:color w:val="000000"/>
                <w:szCs w:val="24"/>
              </w:rPr>
            </w:pPr>
            <w:r>
              <w:rPr>
                <w:color w:val="000000"/>
                <w:szCs w:val="24"/>
              </w:rPr>
              <w:t>DmRoleId</w:t>
            </w:r>
          </w:p>
        </w:tc>
        <w:tc>
          <w:tcPr>
            <w:tcW w:w="1258" w:type="pct"/>
            <w:tcBorders>
              <w:top w:val="single" w:sz="4" w:space="0" w:color="auto"/>
              <w:left w:val="single" w:sz="4" w:space="0" w:color="auto"/>
              <w:bottom w:val="single" w:sz="4" w:space="0" w:color="auto"/>
              <w:right w:val="single" w:sz="4" w:space="0" w:color="auto"/>
            </w:tcBorders>
          </w:tcPr>
          <w:p w14:paraId="54F1A246" w14:textId="77777777" w:rsidR="005843A8" w:rsidRPr="00BF51F5" w:rsidRDefault="005843A8" w:rsidP="0062125B">
            <w:pPr>
              <w:spacing w:after="0" w:line="240" w:lineRule="auto"/>
              <w:jc w:val="center"/>
              <w:rPr>
                <w:color w:val="000000"/>
                <w:szCs w:val="24"/>
              </w:rPr>
            </w:pPr>
            <w:r>
              <w:rPr>
                <w:color w:val="000000"/>
                <w:szCs w:val="24"/>
              </w:rPr>
              <w:t>Int</w:t>
            </w:r>
          </w:p>
        </w:tc>
        <w:tc>
          <w:tcPr>
            <w:tcW w:w="592" w:type="pct"/>
            <w:tcBorders>
              <w:top w:val="single" w:sz="4" w:space="0" w:color="auto"/>
              <w:left w:val="single" w:sz="4" w:space="0" w:color="auto"/>
              <w:bottom w:val="single" w:sz="4" w:space="0" w:color="auto"/>
              <w:right w:val="single" w:sz="4" w:space="0" w:color="auto"/>
            </w:tcBorders>
          </w:tcPr>
          <w:p w14:paraId="54EB3ADC" w14:textId="77777777" w:rsidR="005843A8" w:rsidRPr="00BF51F5" w:rsidRDefault="005843A8" w:rsidP="0062125B">
            <w:pPr>
              <w:spacing w:after="0" w:line="240" w:lineRule="auto"/>
              <w:jc w:val="center"/>
              <w:rPr>
                <w:color w:val="000000"/>
                <w:szCs w:val="24"/>
              </w:rPr>
            </w:pPr>
            <w:r>
              <w:rPr>
                <w:color w:val="000000"/>
                <w:szCs w:val="24"/>
              </w:rPr>
              <w:t>Y</w:t>
            </w:r>
          </w:p>
        </w:tc>
        <w:tc>
          <w:tcPr>
            <w:tcW w:w="1909" w:type="pct"/>
            <w:tcBorders>
              <w:top w:val="single" w:sz="4" w:space="0" w:color="auto"/>
              <w:left w:val="single" w:sz="4" w:space="0" w:color="auto"/>
              <w:bottom w:val="single" w:sz="4" w:space="0" w:color="auto"/>
              <w:right w:val="single" w:sz="4" w:space="0" w:color="auto"/>
            </w:tcBorders>
          </w:tcPr>
          <w:p w14:paraId="5F3DE52F" w14:textId="77777777" w:rsidR="005843A8" w:rsidRDefault="005843A8" w:rsidP="0062125B">
            <w:pPr>
              <w:spacing w:after="0" w:line="240" w:lineRule="auto"/>
              <w:jc w:val="both"/>
              <w:rPr>
                <w:color w:val="000000"/>
                <w:szCs w:val="24"/>
              </w:rPr>
            </w:pPr>
            <w:r>
              <w:rPr>
                <w:color w:val="000000"/>
                <w:szCs w:val="24"/>
              </w:rPr>
              <w:t>FK cho DmRole</w:t>
            </w:r>
          </w:p>
        </w:tc>
      </w:tr>
      <w:tr w:rsidR="005843A8" w:rsidRPr="00BF51F5" w14:paraId="1CC5F93A"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3B4A33E7" w14:textId="77777777" w:rsidR="005843A8" w:rsidRPr="00BF51F5" w:rsidRDefault="005843A8" w:rsidP="0062125B">
            <w:pPr>
              <w:spacing w:after="0" w:line="240" w:lineRule="auto"/>
              <w:jc w:val="both"/>
              <w:rPr>
                <w:rFonts w:eastAsia="Times New Roman"/>
                <w:color w:val="000000"/>
                <w:szCs w:val="24"/>
              </w:rPr>
            </w:pPr>
            <w:r w:rsidRPr="00BF51F5">
              <w:rPr>
                <w:color w:val="000000"/>
                <w:szCs w:val="24"/>
              </w:rPr>
              <w:t>Status</w:t>
            </w:r>
          </w:p>
        </w:tc>
        <w:tc>
          <w:tcPr>
            <w:tcW w:w="1258" w:type="pct"/>
            <w:tcBorders>
              <w:top w:val="single" w:sz="4" w:space="0" w:color="auto"/>
              <w:left w:val="single" w:sz="4" w:space="0" w:color="auto"/>
              <w:bottom w:val="single" w:sz="4" w:space="0" w:color="auto"/>
              <w:right w:val="single" w:sz="4" w:space="0" w:color="auto"/>
            </w:tcBorders>
            <w:hideMark/>
          </w:tcPr>
          <w:p w14:paraId="28B5FA43"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bit</w:t>
            </w:r>
          </w:p>
        </w:tc>
        <w:tc>
          <w:tcPr>
            <w:tcW w:w="592" w:type="pct"/>
            <w:tcBorders>
              <w:top w:val="single" w:sz="4" w:space="0" w:color="auto"/>
              <w:left w:val="single" w:sz="4" w:space="0" w:color="auto"/>
              <w:bottom w:val="single" w:sz="4" w:space="0" w:color="auto"/>
              <w:right w:val="single" w:sz="4" w:space="0" w:color="auto"/>
            </w:tcBorders>
            <w:hideMark/>
          </w:tcPr>
          <w:p w14:paraId="684EB1E8"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2E0BFBC1" w14:textId="77777777" w:rsidR="005843A8" w:rsidRPr="00BF51F5" w:rsidRDefault="005843A8" w:rsidP="0062125B">
            <w:pPr>
              <w:spacing w:after="0" w:line="240" w:lineRule="auto"/>
              <w:jc w:val="both"/>
              <w:rPr>
                <w:rFonts w:eastAsia="Times New Roman"/>
                <w:color w:val="000000"/>
                <w:szCs w:val="24"/>
              </w:rPr>
            </w:pPr>
            <w:r w:rsidRPr="00BF51F5">
              <w:rPr>
                <w:color w:val="000000"/>
                <w:szCs w:val="24"/>
              </w:rPr>
              <w:t>Trạng thái</w:t>
            </w:r>
          </w:p>
        </w:tc>
      </w:tr>
      <w:tr w:rsidR="005843A8" w:rsidRPr="00BF51F5" w14:paraId="4DACA458"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71F6DEF0" w14:textId="77777777" w:rsidR="005843A8" w:rsidRPr="00BF51F5" w:rsidRDefault="005843A8" w:rsidP="0062125B">
            <w:pPr>
              <w:spacing w:after="0" w:line="240" w:lineRule="auto"/>
              <w:jc w:val="both"/>
              <w:rPr>
                <w:rFonts w:eastAsia="Times New Roman"/>
                <w:color w:val="000000"/>
                <w:szCs w:val="24"/>
              </w:rPr>
            </w:pPr>
            <w:r>
              <w:rPr>
                <w:color w:val="000000"/>
                <w:szCs w:val="24"/>
              </w:rPr>
              <w:lastRenderedPageBreak/>
              <w:t>Publickey_value</w:t>
            </w:r>
          </w:p>
        </w:tc>
        <w:tc>
          <w:tcPr>
            <w:tcW w:w="1258" w:type="pct"/>
            <w:tcBorders>
              <w:top w:val="single" w:sz="4" w:space="0" w:color="auto"/>
              <w:left w:val="single" w:sz="4" w:space="0" w:color="auto"/>
              <w:bottom w:val="single" w:sz="4" w:space="0" w:color="auto"/>
              <w:right w:val="single" w:sz="4" w:space="0" w:color="auto"/>
            </w:tcBorders>
            <w:hideMark/>
          </w:tcPr>
          <w:p w14:paraId="26D39839"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1E838013"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35D529AD" w14:textId="77777777" w:rsidR="005843A8" w:rsidRPr="00BF51F5" w:rsidRDefault="005843A8" w:rsidP="0062125B">
            <w:pPr>
              <w:spacing w:after="0" w:line="240" w:lineRule="auto"/>
              <w:jc w:val="both"/>
              <w:rPr>
                <w:rFonts w:eastAsia="Times New Roman"/>
                <w:color w:val="000000"/>
                <w:szCs w:val="24"/>
              </w:rPr>
            </w:pPr>
            <w:r w:rsidRPr="00BF51F5">
              <w:rPr>
                <w:color w:val="000000"/>
                <w:szCs w:val="24"/>
              </w:rPr>
              <w:t>Public Key được cấp phát</w:t>
            </w:r>
          </w:p>
        </w:tc>
      </w:tr>
      <w:tr w:rsidR="005843A8" w:rsidRPr="00BF51F5" w14:paraId="2D0CF401"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73299D48" w14:textId="77777777" w:rsidR="005843A8" w:rsidRPr="00BF51F5" w:rsidRDefault="005843A8" w:rsidP="0062125B">
            <w:pPr>
              <w:spacing w:after="0" w:line="240" w:lineRule="auto"/>
              <w:jc w:val="both"/>
              <w:rPr>
                <w:rFonts w:eastAsia="Times New Roman"/>
                <w:color w:val="000000"/>
                <w:szCs w:val="24"/>
              </w:rPr>
            </w:pPr>
            <w:r>
              <w:rPr>
                <w:color w:val="000000"/>
                <w:szCs w:val="24"/>
              </w:rPr>
              <w:t>Publickey</w:t>
            </w:r>
            <w:r w:rsidRPr="00BF51F5">
              <w:rPr>
                <w:color w:val="000000"/>
                <w:szCs w:val="24"/>
              </w:rPr>
              <w:t>_</w:t>
            </w:r>
            <w:r>
              <w:rPr>
                <w:color w:val="000000"/>
                <w:szCs w:val="24"/>
              </w:rPr>
              <w:t>s</w:t>
            </w:r>
            <w:r w:rsidRPr="00BF51F5">
              <w:rPr>
                <w:color w:val="000000"/>
                <w:szCs w:val="24"/>
              </w:rPr>
              <w:t>tatus</w:t>
            </w:r>
          </w:p>
        </w:tc>
        <w:tc>
          <w:tcPr>
            <w:tcW w:w="1258" w:type="pct"/>
            <w:tcBorders>
              <w:top w:val="single" w:sz="4" w:space="0" w:color="auto"/>
              <w:left w:val="single" w:sz="4" w:space="0" w:color="auto"/>
              <w:bottom w:val="single" w:sz="4" w:space="0" w:color="auto"/>
              <w:right w:val="single" w:sz="4" w:space="0" w:color="auto"/>
            </w:tcBorders>
            <w:hideMark/>
          </w:tcPr>
          <w:p w14:paraId="1E83C0C7"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bit</w:t>
            </w:r>
          </w:p>
        </w:tc>
        <w:tc>
          <w:tcPr>
            <w:tcW w:w="592" w:type="pct"/>
            <w:tcBorders>
              <w:top w:val="single" w:sz="4" w:space="0" w:color="auto"/>
              <w:left w:val="single" w:sz="4" w:space="0" w:color="auto"/>
              <w:bottom w:val="single" w:sz="4" w:space="0" w:color="auto"/>
              <w:right w:val="single" w:sz="4" w:space="0" w:color="auto"/>
            </w:tcBorders>
            <w:hideMark/>
          </w:tcPr>
          <w:p w14:paraId="3F87623E"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47D0B718" w14:textId="77777777" w:rsidR="005843A8" w:rsidRPr="00BF51F5" w:rsidRDefault="005843A8" w:rsidP="0062125B">
            <w:pPr>
              <w:spacing w:after="0" w:line="240" w:lineRule="auto"/>
              <w:jc w:val="both"/>
              <w:rPr>
                <w:rFonts w:eastAsia="Times New Roman"/>
                <w:color w:val="000000"/>
                <w:szCs w:val="24"/>
              </w:rPr>
            </w:pPr>
            <w:r w:rsidRPr="00BF51F5">
              <w:rPr>
                <w:color w:val="000000"/>
                <w:szCs w:val="24"/>
              </w:rPr>
              <w:t>Trạng thái của Public Key</w:t>
            </w:r>
          </w:p>
        </w:tc>
      </w:tr>
    </w:tbl>
    <w:p w14:paraId="54B637BF" w14:textId="1BE460E1" w:rsidR="005843A8" w:rsidRPr="008D2392" w:rsidRDefault="008D2392" w:rsidP="008D2392">
      <w:pPr>
        <w:pStyle w:val="Heading4"/>
        <w:keepLines w:val="0"/>
        <w:spacing w:before="240" w:after="60"/>
        <w:ind w:left="720" w:hanging="360"/>
        <w:rPr>
          <w:rFonts w:ascii="Times New Roman" w:hAnsi="Times New Roman" w:cs="Times New Roman"/>
          <w:b/>
          <w:color w:val="auto"/>
          <w:sz w:val="28"/>
          <w:szCs w:val="28"/>
        </w:rPr>
      </w:pPr>
      <w:r>
        <w:rPr>
          <w:rFonts w:ascii="Times New Roman" w:hAnsi="Times New Roman" w:cs="Times New Roman"/>
          <w:b/>
          <w:color w:val="auto"/>
          <w:sz w:val="28"/>
          <w:szCs w:val="28"/>
        </w:rPr>
        <w:t xml:space="preserve">2. </w:t>
      </w:r>
      <w:r w:rsidR="005843A8" w:rsidRPr="008D2392">
        <w:rPr>
          <w:rFonts w:ascii="Times New Roman" w:hAnsi="Times New Roman" w:cs="Times New Roman"/>
          <w:b/>
          <w:color w:val="auto"/>
          <w:sz w:val="28"/>
          <w:szCs w:val="28"/>
        </w:rPr>
        <w:t>DmDonvi: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3"/>
        <w:gridCol w:w="2132"/>
        <w:gridCol w:w="932"/>
        <w:gridCol w:w="3303"/>
      </w:tblGrid>
      <w:tr w:rsidR="005843A8" w:rsidRPr="00BF51F5" w14:paraId="36DF232E"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6D8588D4" w14:textId="77777777" w:rsidR="005843A8" w:rsidRPr="00BF51F5" w:rsidRDefault="005843A8" w:rsidP="0062125B">
            <w:pPr>
              <w:spacing w:after="0" w:line="240"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rPr>
                <w:color w:val="000000"/>
                <w:szCs w:val="24"/>
              </w:rPr>
              <w:t>DmDonvi</w:t>
            </w:r>
          </w:p>
        </w:tc>
      </w:tr>
      <w:tr w:rsidR="005843A8" w:rsidRPr="00BF51F5" w14:paraId="2457C3C2" w14:textId="77777777" w:rsidTr="008D2392">
        <w:trPr>
          <w:trHeight w:val="295"/>
        </w:trPr>
        <w:tc>
          <w:tcPr>
            <w:tcW w:w="146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955606C" w14:textId="77777777" w:rsidR="005843A8" w:rsidRPr="00112F50" w:rsidRDefault="005843A8" w:rsidP="0062125B">
            <w:pPr>
              <w:spacing w:after="0" w:line="240" w:lineRule="auto"/>
              <w:jc w:val="center"/>
              <w:rPr>
                <w:rFonts w:eastAsia="Times New Roman"/>
                <w:b/>
                <w:color w:val="000000"/>
                <w:szCs w:val="24"/>
              </w:rPr>
            </w:pPr>
            <w:r w:rsidRPr="00112F50">
              <w:rPr>
                <w:b/>
                <w:color w:val="000000"/>
                <w:szCs w:val="24"/>
              </w:rPr>
              <w:t>Tên trường</w:t>
            </w:r>
          </w:p>
        </w:tc>
        <w:tc>
          <w:tcPr>
            <w:tcW w:w="1183"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4B60D85D" w14:textId="77777777" w:rsidR="005843A8" w:rsidRPr="00112F50" w:rsidRDefault="005843A8" w:rsidP="0062125B">
            <w:pPr>
              <w:spacing w:after="0" w:line="240" w:lineRule="auto"/>
              <w:jc w:val="center"/>
              <w:rPr>
                <w:rFonts w:eastAsia="Times New Roman"/>
                <w:b/>
                <w:color w:val="000000"/>
                <w:szCs w:val="24"/>
              </w:rPr>
            </w:pPr>
            <w:r w:rsidRPr="00112F50">
              <w:rPr>
                <w:b/>
                <w:color w:val="000000"/>
                <w:szCs w:val="24"/>
              </w:rPr>
              <w:t>Kiểu dữ liệu</w:t>
            </w:r>
          </w:p>
        </w:tc>
        <w:tc>
          <w:tcPr>
            <w:tcW w:w="51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D594C6A" w14:textId="77777777" w:rsidR="005843A8" w:rsidRPr="00112F50" w:rsidRDefault="005843A8" w:rsidP="0062125B">
            <w:pPr>
              <w:spacing w:after="0" w:line="240" w:lineRule="auto"/>
              <w:jc w:val="center"/>
              <w:rPr>
                <w:rFonts w:eastAsia="Times New Roman"/>
                <w:b/>
                <w:color w:val="000000"/>
                <w:szCs w:val="24"/>
              </w:rPr>
            </w:pPr>
            <w:r w:rsidRPr="00112F50">
              <w:rPr>
                <w:b/>
                <w:color w:val="000000"/>
                <w:szCs w:val="24"/>
              </w:rPr>
              <w:t>Bắt buộc</w:t>
            </w:r>
          </w:p>
        </w:tc>
        <w:tc>
          <w:tcPr>
            <w:tcW w:w="1833"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45D5562D" w14:textId="77777777" w:rsidR="005843A8" w:rsidRPr="00112F50" w:rsidRDefault="005843A8" w:rsidP="0062125B">
            <w:pPr>
              <w:spacing w:after="0" w:line="240" w:lineRule="auto"/>
              <w:jc w:val="center"/>
              <w:rPr>
                <w:rFonts w:eastAsia="Times New Roman"/>
                <w:b/>
                <w:color w:val="000000"/>
                <w:szCs w:val="24"/>
              </w:rPr>
            </w:pPr>
            <w:r w:rsidRPr="00112F50">
              <w:rPr>
                <w:b/>
                <w:color w:val="000000"/>
                <w:szCs w:val="24"/>
              </w:rPr>
              <w:t>Ghi chú</w:t>
            </w:r>
          </w:p>
        </w:tc>
      </w:tr>
      <w:tr w:rsidR="005843A8" w:rsidRPr="00BF51F5" w14:paraId="3659F433" w14:textId="77777777" w:rsidTr="008D2392">
        <w:tc>
          <w:tcPr>
            <w:tcW w:w="1467" w:type="pct"/>
            <w:tcBorders>
              <w:top w:val="single" w:sz="4" w:space="0" w:color="auto"/>
              <w:left w:val="single" w:sz="4" w:space="0" w:color="auto"/>
              <w:bottom w:val="single" w:sz="4" w:space="0" w:color="auto"/>
              <w:right w:val="single" w:sz="4" w:space="0" w:color="auto"/>
            </w:tcBorders>
            <w:hideMark/>
          </w:tcPr>
          <w:p w14:paraId="55FDA0EC" w14:textId="77777777" w:rsidR="005843A8" w:rsidRPr="00BF51F5" w:rsidRDefault="005843A8" w:rsidP="0062125B">
            <w:pPr>
              <w:spacing w:after="0" w:line="240" w:lineRule="auto"/>
              <w:jc w:val="both"/>
              <w:rPr>
                <w:rFonts w:eastAsia="Times New Roman"/>
                <w:color w:val="000000"/>
                <w:szCs w:val="24"/>
              </w:rPr>
            </w:pPr>
            <w:r>
              <w:rPr>
                <w:color w:val="000000"/>
                <w:szCs w:val="24"/>
              </w:rPr>
              <w:t>DonviId</w:t>
            </w:r>
          </w:p>
        </w:tc>
        <w:tc>
          <w:tcPr>
            <w:tcW w:w="1183" w:type="pct"/>
            <w:tcBorders>
              <w:top w:val="single" w:sz="4" w:space="0" w:color="auto"/>
              <w:left w:val="single" w:sz="4" w:space="0" w:color="auto"/>
              <w:bottom w:val="single" w:sz="4" w:space="0" w:color="auto"/>
              <w:right w:val="single" w:sz="4" w:space="0" w:color="auto"/>
            </w:tcBorders>
            <w:hideMark/>
          </w:tcPr>
          <w:p w14:paraId="7E136774" w14:textId="1FE97B1B" w:rsidR="005843A8" w:rsidRPr="00BF51F5" w:rsidRDefault="008D2392" w:rsidP="0062125B">
            <w:pPr>
              <w:spacing w:after="0" w:line="240" w:lineRule="auto"/>
              <w:jc w:val="center"/>
              <w:rPr>
                <w:rFonts w:eastAsia="Times New Roman"/>
                <w:color w:val="000000"/>
                <w:szCs w:val="24"/>
              </w:rPr>
            </w:pPr>
            <w:r>
              <w:rPr>
                <w:color w:val="000000"/>
                <w:szCs w:val="24"/>
              </w:rPr>
              <w:t>Guid</w:t>
            </w:r>
          </w:p>
        </w:tc>
        <w:tc>
          <w:tcPr>
            <w:tcW w:w="517" w:type="pct"/>
            <w:tcBorders>
              <w:top w:val="single" w:sz="4" w:space="0" w:color="auto"/>
              <w:left w:val="single" w:sz="4" w:space="0" w:color="auto"/>
              <w:bottom w:val="single" w:sz="4" w:space="0" w:color="auto"/>
              <w:right w:val="single" w:sz="4" w:space="0" w:color="auto"/>
            </w:tcBorders>
            <w:hideMark/>
          </w:tcPr>
          <w:p w14:paraId="4974D8A8"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Y</w:t>
            </w:r>
          </w:p>
        </w:tc>
        <w:tc>
          <w:tcPr>
            <w:tcW w:w="1833" w:type="pct"/>
            <w:tcBorders>
              <w:top w:val="single" w:sz="4" w:space="0" w:color="auto"/>
              <w:left w:val="single" w:sz="4" w:space="0" w:color="auto"/>
              <w:bottom w:val="single" w:sz="4" w:space="0" w:color="auto"/>
              <w:right w:val="single" w:sz="4" w:space="0" w:color="auto"/>
            </w:tcBorders>
            <w:hideMark/>
          </w:tcPr>
          <w:p w14:paraId="22A88744" w14:textId="77777777" w:rsidR="005843A8" w:rsidRPr="00BF51F5" w:rsidRDefault="005843A8" w:rsidP="0062125B">
            <w:pPr>
              <w:spacing w:after="0" w:line="240" w:lineRule="auto"/>
              <w:jc w:val="both"/>
              <w:rPr>
                <w:rFonts w:eastAsia="Times New Roman"/>
                <w:color w:val="000000"/>
                <w:szCs w:val="24"/>
              </w:rPr>
            </w:pPr>
            <w:r>
              <w:rPr>
                <w:color w:val="000000"/>
                <w:szCs w:val="24"/>
              </w:rPr>
              <w:t>PK</w:t>
            </w:r>
          </w:p>
        </w:tc>
      </w:tr>
      <w:tr w:rsidR="005843A8" w:rsidRPr="00BF51F5" w14:paraId="6C4BAD52" w14:textId="77777777" w:rsidTr="008D2392">
        <w:tc>
          <w:tcPr>
            <w:tcW w:w="1467" w:type="pct"/>
            <w:tcBorders>
              <w:top w:val="single" w:sz="4" w:space="0" w:color="auto"/>
              <w:left w:val="single" w:sz="4" w:space="0" w:color="auto"/>
              <w:bottom w:val="single" w:sz="4" w:space="0" w:color="auto"/>
              <w:right w:val="single" w:sz="4" w:space="0" w:color="auto"/>
            </w:tcBorders>
          </w:tcPr>
          <w:p w14:paraId="33FA20B8" w14:textId="77777777" w:rsidR="005843A8" w:rsidRPr="00BF51F5" w:rsidRDefault="005843A8" w:rsidP="0062125B">
            <w:pPr>
              <w:spacing w:after="0" w:line="240" w:lineRule="auto"/>
              <w:jc w:val="both"/>
              <w:rPr>
                <w:rFonts w:eastAsia="Times New Roman"/>
                <w:color w:val="000000"/>
                <w:szCs w:val="24"/>
              </w:rPr>
            </w:pPr>
            <w:r>
              <w:rPr>
                <w:color w:val="000000"/>
                <w:szCs w:val="24"/>
              </w:rPr>
              <w:t>ParentId</w:t>
            </w:r>
          </w:p>
        </w:tc>
        <w:tc>
          <w:tcPr>
            <w:tcW w:w="1183" w:type="pct"/>
            <w:tcBorders>
              <w:top w:val="single" w:sz="4" w:space="0" w:color="auto"/>
              <w:left w:val="single" w:sz="4" w:space="0" w:color="auto"/>
              <w:bottom w:val="single" w:sz="4" w:space="0" w:color="auto"/>
              <w:right w:val="single" w:sz="4" w:space="0" w:color="auto"/>
            </w:tcBorders>
          </w:tcPr>
          <w:p w14:paraId="1DC604AB" w14:textId="77777777" w:rsidR="005843A8" w:rsidRPr="00BF51F5" w:rsidRDefault="005843A8" w:rsidP="0062125B">
            <w:pPr>
              <w:spacing w:after="0" w:line="240" w:lineRule="auto"/>
              <w:jc w:val="center"/>
              <w:rPr>
                <w:rFonts w:eastAsia="Times New Roman"/>
                <w:color w:val="000000"/>
                <w:szCs w:val="24"/>
              </w:rPr>
            </w:pPr>
            <w:r>
              <w:rPr>
                <w:color w:val="000000"/>
                <w:szCs w:val="24"/>
              </w:rPr>
              <w:t>int</w:t>
            </w:r>
          </w:p>
        </w:tc>
        <w:tc>
          <w:tcPr>
            <w:tcW w:w="517" w:type="pct"/>
            <w:tcBorders>
              <w:top w:val="single" w:sz="4" w:space="0" w:color="auto"/>
              <w:left w:val="single" w:sz="4" w:space="0" w:color="auto"/>
              <w:bottom w:val="single" w:sz="4" w:space="0" w:color="auto"/>
              <w:right w:val="single" w:sz="4" w:space="0" w:color="auto"/>
            </w:tcBorders>
          </w:tcPr>
          <w:p w14:paraId="50ADD515"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833" w:type="pct"/>
            <w:tcBorders>
              <w:top w:val="single" w:sz="4" w:space="0" w:color="auto"/>
              <w:left w:val="single" w:sz="4" w:space="0" w:color="auto"/>
              <w:bottom w:val="single" w:sz="4" w:space="0" w:color="auto"/>
              <w:right w:val="single" w:sz="4" w:space="0" w:color="auto"/>
            </w:tcBorders>
          </w:tcPr>
          <w:p w14:paraId="37D472FA" w14:textId="77777777" w:rsidR="005843A8" w:rsidRPr="00BF51F5" w:rsidRDefault="005843A8" w:rsidP="0062125B">
            <w:pPr>
              <w:spacing w:after="0" w:line="240" w:lineRule="auto"/>
              <w:jc w:val="both"/>
              <w:rPr>
                <w:rFonts w:eastAsia="Times New Roman"/>
                <w:color w:val="000000"/>
                <w:szCs w:val="24"/>
              </w:rPr>
            </w:pPr>
          </w:p>
        </w:tc>
      </w:tr>
      <w:tr w:rsidR="005843A8" w:rsidRPr="00BF51F5" w14:paraId="2D4F5A1E" w14:textId="77777777" w:rsidTr="008D2392">
        <w:tc>
          <w:tcPr>
            <w:tcW w:w="1467" w:type="pct"/>
            <w:tcBorders>
              <w:top w:val="single" w:sz="4" w:space="0" w:color="auto"/>
              <w:left w:val="single" w:sz="4" w:space="0" w:color="auto"/>
              <w:bottom w:val="single" w:sz="4" w:space="0" w:color="auto"/>
              <w:right w:val="single" w:sz="4" w:space="0" w:color="auto"/>
            </w:tcBorders>
            <w:hideMark/>
          </w:tcPr>
          <w:p w14:paraId="2E450E16" w14:textId="77777777" w:rsidR="005843A8" w:rsidRPr="00BF51F5" w:rsidRDefault="005843A8" w:rsidP="0062125B">
            <w:pPr>
              <w:spacing w:after="0" w:line="240" w:lineRule="auto"/>
              <w:jc w:val="both"/>
              <w:rPr>
                <w:rFonts w:eastAsia="Times New Roman"/>
                <w:color w:val="000000"/>
                <w:szCs w:val="24"/>
              </w:rPr>
            </w:pPr>
            <w:r>
              <w:rPr>
                <w:color w:val="000000"/>
                <w:szCs w:val="24"/>
              </w:rPr>
              <w:t>Ma</w:t>
            </w:r>
          </w:p>
        </w:tc>
        <w:tc>
          <w:tcPr>
            <w:tcW w:w="1183" w:type="pct"/>
            <w:tcBorders>
              <w:top w:val="single" w:sz="4" w:space="0" w:color="auto"/>
              <w:left w:val="single" w:sz="4" w:space="0" w:color="auto"/>
              <w:bottom w:val="single" w:sz="4" w:space="0" w:color="auto"/>
              <w:right w:val="single" w:sz="4" w:space="0" w:color="auto"/>
            </w:tcBorders>
            <w:hideMark/>
          </w:tcPr>
          <w:p w14:paraId="2A3A4007"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String</w:t>
            </w:r>
          </w:p>
        </w:tc>
        <w:tc>
          <w:tcPr>
            <w:tcW w:w="517" w:type="pct"/>
            <w:tcBorders>
              <w:top w:val="single" w:sz="4" w:space="0" w:color="auto"/>
              <w:left w:val="single" w:sz="4" w:space="0" w:color="auto"/>
              <w:bottom w:val="single" w:sz="4" w:space="0" w:color="auto"/>
              <w:right w:val="single" w:sz="4" w:space="0" w:color="auto"/>
            </w:tcBorders>
            <w:hideMark/>
          </w:tcPr>
          <w:p w14:paraId="17B724D0"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833" w:type="pct"/>
            <w:tcBorders>
              <w:top w:val="single" w:sz="4" w:space="0" w:color="auto"/>
              <w:left w:val="single" w:sz="4" w:space="0" w:color="auto"/>
              <w:bottom w:val="single" w:sz="4" w:space="0" w:color="auto"/>
              <w:right w:val="single" w:sz="4" w:space="0" w:color="auto"/>
            </w:tcBorders>
            <w:hideMark/>
          </w:tcPr>
          <w:p w14:paraId="680BF1FD" w14:textId="77777777" w:rsidR="005843A8" w:rsidRPr="00BF51F5" w:rsidRDefault="005843A8" w:rsidP="0062125B">
            <w:pPr>
              <w:spacing w:after="0" w:line="240" w:lineRule="auto"/>
              <w:jc w:val="both"/>
              <w:rPr>
                <w:rFonts w:eastAsia="Times New Roman"/>
                <w:color w:val="000000"/>
                <w:szCs w:val="24"/>
              </w:rPr>
            </w:pPr>
            <w:r>
              <w:rPr>
                <w:color w:val="000000"/>
                <w:szCs w:val="24"/>
              </w:rPr>
              <w:t>Mã đơn vị</w:t>
            </w:r>
          </w:p>
        </w:tc>
      </w:tr>
      <w:tr w:rsidR="005843A8" w:rsidRPr="00BF51F5" w14:paraId="0B856210" w14:textId="77777777" w:rsidTr="008D2392">
        <w:tc>
          <w:tcPr>
            <w:tcW w:w="1467" w:type="pct"/>
            <w:tcBorders>
              <w:top w:val="single" w:sz="4" w:space="0" w:color="auto"/>
              <w:left w:val="single" w:sz="4" w:space="0" w:color="auto"/>
              <w:bottom w:val="single" w:sz="4" w:space="0" w:color="auto"/>
              <w:right w:val="single" w:sz="4" w:space="0" w:color="auto"/>
            </w:tcBorders>
            <w:hideMark/>
          </w:tcPr>
          <w:p w14:paraId="5840F741" w14:textId="77777777" w:rsidR="005843A8" w:rsidRPr="00BF51F5" w:rsidRDefault="005843A8" w:rsidP="0062125B">
            <w:pPr>
              <w:spacing w:after="0" w:line="240" w:lineRule="auto"/>
              <w:jc w:val="both"/>
              <w:rPr>
                <w:rFonts w:eastAsia="Times New Roman"/>
                <w:color w:val="000000"/>
                <w:szCs w:val="24"/>
              </w:rPr>
            </w:pPr>
            <w:r>
              <w:rPr>
                <w:color w:val="000000"/>
                <w:szCs w:val="24"/>
              </w:rPr>
              <w:t>Tên</w:t>
            </w:r>
          </w:p>
        </w:tc>
        <w:tc>
          <w:tcPr>
            <w:tcW w:w="1183" w:type="pct"/>
            <w:tcBorders>
              <w:top w:val="single" w:sz="4" w:space="0" w:color="auto"/>
              <w:left w:val="single" w:sz="4" w:space="0" w:color="auto"/>
              <w:bottom w:val="single" w:sz="4" w:space="0" w:color="auto"/>
              <w:right w:val="single" w:sz="4" w:space="0" w:color="auto"/>
            </w:tcBorders>
            <w:hideMark/>
          </w:tcPr>
          <w:p w14:paraId="4F5A67F5"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String</w:t>
            </w:r>
          </w:p>
        </w:tc>
        <w:tc>
          <w:tcPr>
            <w:tcW w:w="517" w:type="pct"/>
            <w:tcBorders>
              <w:top w:val="single" w:sz="4" w:space="0" w:color="auto"/>
              <w:left w:val="single" w:sz="4" w:space="0" w:color="auto"/>
              <w:bottom w:val="single" w:sz="4" w:space="0" w:color="auto"/>
              <w:right w:val="single" w:sz="4" w:space="0" w:color="auto"/>
            </w:tcBorders>
            <w:hideMark/>
          </w:tcPr>
          <w:p w14:paraId="5A52F8B2"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833" w:type="pct"/>
            <w:tcBorders>
              <w:top w:val="single" w:sz="4" w:space="0" w:color="auto"/>
              <w:left w:val="single" w:sz="4" w:space="0" w:color="auto"/>
              <w:bottom w:val="single" w:sz="4" w:space="0" w:color="auto"/>
              <w:right w:val="single" w:sz="4" w:space="0" w:color="auto"/>
            </w:tcBorders>
          </w:tcPr>
          <w:p w14:paraId="3C1BA493" w14:textId="77777777" w:rsidR="005843A8" w:rsidRPr="00BF51F5" w:rsidRDefault="005843A8" w:rsidP="0062125B">
            <w:pPr>
              <w:spacing w:after="0" w:line="240" w:lineRule="auto"/>
              <w:jc w:val="both"/>
              <w:rPr>
                <w:rFonts w:eastAsia="Times New Roman"/>
                <w:color w:val="000000"/>
                <w:szCs w:val="24"/>
              </w:rPr>
            </w:pPr>
          </w:p>
        </w:tc>
      </w:tr>
      <w:tr w:rsidR="005843A8" w:rsidRPr="00BF51F5" w14:paraId="11E41F5B" w14:textId="77777777" w:rsidTr="008D2392">
        <w:tc>
          <w:tcPr>
            <w:tcW w:w="1467" w:type="pct"/>
            <w:tcBorders>
              <w:top w:val="single" w:sz="4" w:space="0" w:color="auto"/>
              <w:left w:val="single" w:sz="4" w:space="0" w:color="auto"/>
              <w:bottom w:val="single" w:sz="4" w:space="0" w:color="auto"/>
              <w:right w:val="single" w:sz="4" w:space="0" w:color="auto"/>
            </w:tcBorders>
          </w:tcPr>
          <w:p w14:paraId="170FBE4E" w14:textId="77777777" w:rsidR="005843A8" w:rsidRDefault="005843A8" w:rsidP="0062125B">
            <w:pPr>
              <w:spacing w:after="0" w:line="240" w:lineRule="auto"/>
              <w:jc w:val="both"/>
              <w:rPr>
                <w:color w:val="000000"/>
                <w:szCs w:val="24"/>
              </w:rPr>
            </w:pPr>
            <w:r>
              <w:rPr>
                <w:color w:val="000000"/>
                <w:szCs w:val="24"/>
              </w:rPr>
              <w:t>Viettat</w:t>
            </w:r>
          </w:p>
        </w:tc>
        <w:tc>
          <w:tcPr>
            <w:tcW w:w="1183" w:type="pct"/>
            <w:tcBorders>
              <w:top w:val="single" w:sz="4" w:space="0" w:color="auto"/>
              <w:left w:val="single" w:sz="4" w:space="0" w:color="auto"/>
              <w:bottom w:val="single" w:sz="4" w:space="0" w:color="auto"/>
              <w:right w:val="single" w:sz="4" w:space="0" w:color="auto"/>
            </w:tcBorders>
          </w:tcPr>
          <w:p w14:paraId="52047C8B" w14:textId="77777777" w:rsidR="005843A8" w:rsidRPr="00BF51F5" w:rsidRDefault="005843A8" w:rsidP="0062125B">
            <w:pPr>
              <w:spacing w:after="0" w:line="240" w:lineRule="auto"/>
              <w:jc w:val="center"/>
              <w:rPr>
                <w:color w:val="000000"/>
                <w:szCs w:val="24"/>
              </w:rPr>
            </w:pPr>
            <w:r>
              <w:rPr>
                <w:color w:val="000000"/>
                <w:szCs w:val="24"/>
              </w:rPr>
              <w:t>String</w:t>
            </w:r>
          </w:p>
        </w:tc>
        <w:tc>
          <w:tcPr>
            <w:tcW w:w="517" w:type="pct"/>
            <w:tcBorders>
              <w:top w:val="single" w:sz="4" w:space="0" w:color="auto"/>
              <w:left w:val="single" w:sz="4" w:space="0" w:color="auto"/>
              <w:bottom w:val="single" w:sz="4" w:space="0" w:color="auto"/>
              <w:right w:val="single" w:sz="4" w:space="0" w:color="auto"/>
            </w:tcBorders>
          </w:tcPr>
          <w:p w14:paraId="112AC1E8" w14:textId="77777777" w:rsidR="005843A8" w:rsidRPr="00BF51F5" w:rsidRDefault="005843A8" w:rsidP="0062125B">
            <w:pPr>
              <w:spacing w:after="0" w:line="240" w:lineRule="auto"/>
              <w:jc w:val="center"/>
              <w:rPr>
                <w:color w:val="000000"/>
                <w:szCs w:val="24"/>
              </w:rPr>
            </w:pPr>
            <w:r>
              <w:rPr>
                <w:color w:val="000000"/>
                <w:szCs w:val="24"/>
              </w:rPr>
              <w:t>N</w:t>
            </w:r>
          </w:p>
        </w:tc>
        <w:tc>
          <w:tcPr>
            <w:tcW w:w="1833" w:type="pct"/>
            <w:tcBorders>
              <w:top w:val="single" w:sz="4" w:space="0" w:color="auto"/>
              <w:left w:val="single" w:sz="4" w:space="0" w:color="auto"/>
              <w:bottom w:val="single" w:sz="4" w:space="0" w:color="auto"/>
              <w:right w:val="single" w:sz="4" w:space="0" w:color="auto"/>
            </w:tcBorders>
          </w:tcPr>
          <w:p w14:paraId="305D99DA" w14:textId="77777777" w:rsidR="005843A8" w:rsidRPr="00BF51F5" w:rsidRDefault="005843A8" w:rsidP="0062125B">
            <w:pPr>
              <w:spacing w:after="0" w:line="240" w:lineRule="auto"/>
              <w:jc w:val="both"/>
              <w:rPr>
                <w:rFonts w:eastAsia="Times New Roman"/>
                <w:color w:val="000000"/>
                <w:szCs w:val="24"/>
              </w:rPr>
            </w:pPr>
          </w:p>
        </w:tc>
      </w:tr>
      <w:tr w:rsidR="005843A8" w:rsidRPr="00BF51F5" w14:paraId="00241992" w14:textId="77777777" w:rsidTr="008D2392">
        <w:tc>
          <w:tcPr>
            <w:tcW w:w="1467" w:type="pct"/>
            <w:tcBorders>
              <w:top w:val="single" w:sz="4" w:space="0" w:color="auto"/>
              <w:left w:val="single" w:sz="4" w:space="0" w:color="auto"/>
              <w:bottom w:val="single" w:sz="4" w:space="0" w:color="auto"/>
              <w:right w:val="single" w:sz="4" w:space="0" w:color="auto"/>
            </w:tcBorders>
          </w:tcPr>
          <w:p w14:paraId="7793B3C2" w14:textId="77777777" w:rsidR="005843A8" w:rsidRPr="00BF51F5" w:rsidRDefault="005843A8" w:rsidP="0062125B">
            <w:pPr>
              <w:spacing w:after="0" w:line="240" w:lineRule="auto"/>
              <w:jc w:val="both"/>
              <w:rPr>
                <w:rFonts w:eastAsia="Times New Roman"/>
                <w:color w:val="000000"/>
                <w:szCs w:val="24"/>
              </w:rPr>
            </w:pPr>
            <w:r>
              <w:rPr>
                <w:rFonts w:eastAsia="Times New Roman"/>
                <w:color w:val="000000"/>
                <w:szCs w:val="24"/>
              </w:rPr>
              <w:t>Ghichu</w:t>
            </w:r>
          </w:p>
        </w:tc>
        <w:tc>
          <w:tcPr>
            <w:tcW w:w="1183" w:type="pct"/>
            <w:tcBorders>
              <w:top w:val="single" w:sz="4" w:space="0" w:color="auto"/>
              <w:left w:val="single" w:sz="4" w:space="0" w:color="auto"/>
              <w:bottom w:val="single" w:sz="4" w:space="0" w:color="auto"/>
              <w:right w:val="single" w:sz="4" w:space="0" w:color="auto"/>
            </w:tcBorders>
          </w:tcPr>
          <w:p w14:paraId="7864012D" w14:textId="77777777" w:rsidR="005843A8" w:rsidRPr="00BF51F5" w:rsidRDefault="005843A8" w:rsidP="0062125B">
            <w:pPr>
              <w:spacing w:after="0" w:line="240" w:lineRule="auto"/>
              <w:jc w:val="center"/>
              <w:rPr>
                <w:rFonts w:eastAsia="Times New Roman"/>
                <w:color w:val="000000"/>
                <w:szCs w:val="24"/>
              </w:rPr>
            </w:pPr>
            <w:r>
              <w:rPr>
                <w:rFonts w:eastAsia="Times New Roman"/>
                <w:color w:val="000000"/>
                <w:szCs w:val="24"/>
              </w:rPr>
              <w:t>String</w:t>
            </w:r>
          </w:p>
        </w:tc>
        <w:tc>
          <w:tcPr>
            <w:tcW w:w="517" w:type="pct"/>
            <w:tcBorders>
              <w:top w:val="single" w:sz="4" w:space="0" w:color="auto"/>
              <w:left w:val="single" w:sz="4" w:space="0" w:color="auto"/>
              <w:bottom w:val="single" w:sz="4" w:space="0" w:color="auto"/>
              <w:right w:val="single" w:sz="4" w:space="0" w:color="auto"/>
            </w:tcBorders>
          </w:tcPr>
          <w:p w14:paraId="2F8E042C" w14:textId="77777777" w:rsidR="005843A8" w:rsidRPr="00BF51F5" w:rsidRDefault="005843A8" w:rsidP="0062125B">
            <w:pPr>
              <w:spacing w:after="0" w:line="240" w:lineRule="auto"/>
              <w:jc w:val="center"/>
              <w:rPr>
                <w:rFonts w:eastAsia="Times New Roman"/>
                <w:color w:val="000000"/>
                <w:szCs w:val="24"/>
              </w:rPr>
            </w:pPr>
            <w:r>
              <w:rPr>
                <w:rFonts w:eastAsia="Times New Roman"/>
                <w:color w:val="000000"/>
                <w:szCs w:val="24"/>
              </w:rPr>
              <w:t>N</w:t>
            </w:r>
          </w:p>
        </w:tc>
        <w:tc>
          <w:tcPr>
            <w:tcW w:w="1833" w:type="pct"/>
            <w:tcBorders>
              <w:top w:val="single" w:sz="4" w:space="0" w:color="auto"/>
              <w:left w:val="single" w:sz="4" w:space="0" w:color="auto"/>
              <w:bottom w:val="single" w:sz="4" w:space="0" w:color="auto"/>
              <w:right w:val="single" w:sz="4" w:space="0" w:color="auto"/>
            </w:tcBorders>
          </w:tcPr>
          <w:p w14:paraId="7642EA51" w14:textId="77777777" w:rsidR="005843A8" w:rsidRPr="00BF51F5" w:rsidRDefault="005843A8" w:rsidP="0062125B">
            <w:pPr>
              <w:spacing w:after="0" w:line="240" w:lineRule="auto"/>
              <w:jc w:val="both"/>
              <w:rPr>
                <w:rFonts w:eastAsia="Times New Roman"/>
                <w:color w:val="000000"/>
                <w:szCs w:val="24"/>
              </w:rPr>
            </w:pPr>
          </w:p>
        </w:tc>
      </w:tr>
      <w:tr w:rsidR="005843A8" w:rsidRPr="00BF51F5" w14:paraId="23F81B08" w14:textId="77777777" w:rsidTr="008D2392">
        <w:tc>
          <w:tcPr>
            <w:tcW w:w="1467" w:type="pct"/>
            <w:tcBorders>
              <w:top w:val="single" w:sz="4" w:space="0" w:color="auto"/>
              <w:left w:val="single" w:sz="4" w:space="0" w:color="auto"/>
              <w:bottom w:val="single" w:sz="4" w:space="0" w:color="auto"/>
              <w:right w:val="single" w:sz="4" w:space="0" w:color="auto"/>
            </w:tcBorders>
            <w:hideMark/>
          </w:tcPr>
          <w:p w14:paraId="03F59823" w14:textId="77777777" w:rsidR="005843A8" w:rsidRPr="00BF51F5" w:rsidRDefault="005843A8" w:rsidP="0062125B">
            <w:pPr>
              <w:spacing w:after="0" w:line="240" w:lineRule="auto"/>
              <w:jc w:val="both"/>
              <w:rPr>
                <w:rFonts w:eastAsia="Times New Roman"/>
                <w:color w:val="000000"/>
                <w:szCs w:val="24"/>
              </w:rPr>
            </w:pPr>
            <w:r w:rsidRPr="00BF51F5">
              <w:rPr>
                <w:color w:val="000000"/>
                <w:szCs w:val="24"/>
              </w:rPr>
              <w:t>Status</w:t>
            </w:r>
          </w:p>
        </w:tc>
        <w:tc>
          <w:tcPr>
            <w:tcW w:w="1183" w:type="pct"/>
            <w:tcBorders>
              <w:top w:val="single" w:sz="4" w:space="0" w:color="auto"/>
              <w:left w:val="single" w:sz="4" w:space="0" w:color="auto"/>
              <w:bottom w:val="single" w:sz="4" w:space="0" w:color="auto"/>
              <w:right w:val="single" w:sz="4" w:space="0" w:color="auto"/>
            </w:tcBorders>
            <w:hideMark/>
          </w:tcPr>
          <w:p w14:paraId="7FDA1CA0"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bit</w:t>
            </w:r>
          </w:p>
        </w:tc>
        <w:tc>
          <w:tcPr>
            <w:tcW w:w="517" w:type="pct"/>
            <w:tcBorders>
              <w:top w:val="single" w:sz="4" w:space="0" w:color="auto"/>
              <w:left w:val="single" w:sz="4" w:space="0" w:color="auto"/>
              <w:bottom w:val="single" w:sz="4" w:space="0" w:color="auto"/>
              <w:right w:val="single" w:sz="4" w:space="0" w:color="auto"/>
            </w:tcBorders>
            <w:hideMark/>
          </w:tcPr>
          <w:p w14:paraId="6D893140"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833" w:type="pct"/>
            <w:tcBorders>
              <w:top w:val="single" w:sz="4" w:space="0" w:color="auto"/>
              <w:left w:val="single" w:sz="4" w:space="0" w:color="auto"/>
              <w:bottom w:val="single" w:sz="4" w:space="0" w:color="auto"/>
              <w:right w:val="single" w:sz="4" w:space="0" w:color="auto"/>
            </w:tcBorders>
            <w:hideMark/>
          </w:tcPr>
          <w:p w14:paraId="4333595D" w14:textId="77777777" w:rsidR="005843A8" w:rsidRPr="00BF51F5" w:rsidRDefault="005843A8" w:rsidP="0062125B">
            <w:pPr>
              <w:spacing w:after="0" w:line="240" w:lineRule="auto"/>
              <w:jc w:val="both"/>
              <w:rPr>
                <w:rFonts w:eastAsia="Times New Roman"/>
                <w:color w:val="000000"/>
                <w:szCs w:val="24"/>
              </w:rPr>
            </w:pPr>
            <w:r w:rsidRPr="00BF51F5">
              <w:rPr>
                <w:color w:val="000000"/>
                <w:szCs w:val="24"/>
              </w:rPr>
              <w:t>Trạng thái</w:t>
            </w:r>
          </w:p>
        </w:tc>
      </w:tr>
    </w:tbl>
    <w:p w14:paraId="0E6CDDC0" w14:textId="3760EE24" w:rsidR="005843A8" w:rsidRPr="008D2392" w:rsidRDefault="008D2392" w:rsidP="008D2392">
      <w:pPr>
        <w:pStyle w:val="Heading4"/>
        <w:keepLines w:val="0"/>
        <w:spacing w:before="240" w:after="60"/>
        <w:ind w:left="720" w:hanging="360"/>
        <w:rPr>
          <w:rFonts w:ascii="Times New Roman" w:hAnsi="Times New Roman" w:cs="Times New Roman"/>
          <w:b/>
          <w:color w:val="auto"/>
          <w:sz w:val="28"/>
          <w:szCs w:val="28"/>
        </w:rPr>
      </w:pPr>
      <w:r w:rsidRPr="008D2392">
        <w:rPr>
          <w:rFonts w:ascii="Times New Roman" w:hAnsi="Times New Roman" w:cs="Times New Roman"/>
          <w:b/>
          <w:color w:val="auto"/>
          <w:sz w:val="28"/>
          <w:szCs w:val="28"/>
        </w:rPr>
        <w:t xml:space="preserve">3. </w:t>
      </w:r>
      <w:r w:rsidR="005843A8" w:rsidRPr="008D2392">
        <w:rPr>
          <w:rFonts w:ascii="Times New Roman" w:hAnsi="Times New Roman" w:cs="Times New Roman"/>
          <w:b/>
          <w:color w:val="auto"/>
          <w:sz w:val="28"/>
          <w:szCs w:val="28"/>
        </w:rPr>
        <w:t>DmChucvu: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6"/>
        <w:gridCol w:w="2267"/>
        <w:gridCol w:w="1067"/>
        <w:gridCol w:w="3440"/>
      </w:tblGrid>
      <w:tr w:rsidR="005843A8" w:rsidRPr="00BF51F5" w14:paraId="380F5BFB"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0183CAFF" w14:textId="77777777" w:rsidR="005843A8" w:rsidRPr="00BF51F5" w:rsidRDefault="005843A8" w:rsidP="0062125B">
            <w:pPr>
              <w:spacing w:after="0" w:line="240"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rPr>
                <w:color w:val="000000"/>
                <w:szCs w:val="24"/>
              </w:rPr>
              <w:t>DmChucvu</w:t>
            </w:r>
          </w:p>
        </w:tc>
      </w:tr>
      <w:tr w:rsidR="005843A8" w:rsidRPr="00BF51F5" w14:paraId="5425925D" w14:textId="77777777" w:rsidTr="005843A8">
        <w:trPr>
          <w:trHeight w:val="295"/>
        </w:trPr>
        <w:tc>
          <w:tcPr>
            <w:tcW w:w="1241"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404872D3" w14:textId="77777777" w:rsidR="005843A8" w:rsidRPr="00112F50" w:rsidRDefault="005843A8" w:rsidP="0062125B">
            <w:pPr>
              <w:spacing w:after="0" w:line="240" w:lineRule="auto"/>
              <w:jc w:val="center"/>
              <w:rPr>
                <w:rFonts w:eastAsia="Times New Roman"/>
                <w:b/>
                <w:color w:val="000000"/>
                <w:szCs w:val="24"/>
              </w:rPr>
            </w:pPr>
            <w:r w:rsidRPr="00112F50">
              <w:rPr>
                <w:b/>
                <w:color w:val="000000"/>
                <w:szCs w:val="24"/>
              </w:rPr>
              <w:t>Tên trường</w:t>
            </w:r>
          </w:p>
        </w:tc>
        <w:tc>
          <w:tcPr>
            <w:tcW w:w="125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3669DA7A" w14:textId="77777777" w:rsidR="005843A8" w:rsidRPr="00112F50" w:rsidRDefault="005843A8" w:rsidP="0062125B">
            <w:pPr>
              <w:spacing w:after="0" w:line="240" w:lineRule="auto"/>
              <w:jc w:val="center"/>
              <w:rPr>
                <w:rFonts w:eastAsia="Times New Roman"/>
                <w:b/>
                <w:color w:val="000000"/>
                <w:szCs w:val="24"/>
              </w:rPr>
            </w:pPr>
            <w:r w:rsidRPr="00112F50">
              <w:rPr>
                <w:b/>
                <w:color w:val="000000"/>
                <w:szCs w:val="24"/>
              </w:rPr>
              <w:t>Kiểu dữ liệu</w:t>
            </w:r>
          </w:p>
        </w:tc>
        <w:tc>
          <w:tcPr>
            <w:tcW w:w="59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5EF3B49" w14:textId="77777777" w:rsidR="005843A8" w:rsidRPr="00112F50" w:rsidRDefault="005843A8" w:rsidP="0062125B">
            <w:pPr>
              <w:spacing w:after="0" w:line="240" w:lineRule="auto"/>
              <w:jc w:val="center"/>
              <w:rPr>
                <w:rFonts w:eastAsia="Times New Roman"/>
                <w:b/>
                <w:color w:val="000000"/>
                <w:szCs w:val="24"/>
              </w:rPr>
            </w:pPr>
            <w:r w:rsidRPr="00112F50">
              <w:rPr>
                <w:b/>
                <w:color w:val="000000"/>
                <w:szCs w:val="24"/>
              </w:rPr>
              <w:t>Bắt buộc</w:t>
            </w:r>
          </w:p>
        </w:tc>
        <w:tc>
          <w:tcPr>
            <w:tcW w:w="190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5C22581" w14:textId="77777777" w:rsidR="005843A8" w:rsidRPr="00112F50" w:rsidRDefault="005843A8" w:rsidP="0062125B">
            <w:pPr>
              <w:spacing w:after="0" w:line="240" w:lineRule="auto"/>
              <w:jc w:val="center"/>
              <w:rPr>
                <w:rFonts w:eastAsia="Times New Roman"/>
                <w:b/>
                <w:color w:val="000000"/>
                <w:szCs w:val="24"/>
              </w:rPr>
            </w:pPr>
            <w:r w:rsidRPr="00112F50">
              <w:rPr>
                <w:b/>
                <w:color w:val="000000"/>
                <w:szCs w:val="24"/>
              </w:rPr>
              <w:t>Ghi chú</w:t>
            </w:r>
          </w:p>
        </w:tc>
      </w:tr>
      <w:tr w:rsidR="005843A8" w:rsidRPr="00BF51F5" w14:paraId="4EB6794C"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406CE515" w14:textId="64F82872" w:rsidR="005843A8" w:rsidRPr="00BF51F5" w:rsidRDefault="005843A8" w:rsidP="0062125B">
            <w:pPr>
              <w:spacing w:after="0" w:line="240" w:lineRule="auto"/>
              <w:jc w:val="both"/>
              <w:rPr>
                <w:rFonts w:eastAsia="Times New Roman"/>
                <w:color w:val="000000"/>
                <w:szCs w:val="24"/>
              </w:rPr>
            </w:pPr>
            <w:r>
              <w:rPr>
                <w:color w:val="000000"/>
                <w:szCs w:val="24"/>
              </w:rPr>
              <w:t>Id</w:t>
            </w:r>
          </w:p>
        </w:tc>
        <w:tc>
          <w:tcPr>
            <w:tcW w:w="1258" w:type="pct"/>
            <w:tcBorders>
              <w:top w:val="single" w:sz="4" w:space="0" w:color="auto"/>
              <w:left w:val="single" w:sz="4" w:space="0" w:color="auto"/>
              <w:bottom w:val="single" w:sz="4" w:space="0" w:color="auto"/>
              <w:right w:val="single" w:sz="4" w:space="0" w:color="auto"/>
            </w:tcBorders>
            <w:hideMark/>
          </w:tcPr>
          <w:p w14:paraId="2C9D34AA" w14:textId="3B13071A" w:rsidR="005843A8" w:rsidRPr="00BF51F5" w:rsidRDefault="008D2392" w:rsidP="0062125B">
            <w:pPr>
              <w:spacing w:after="0" w:line="240" w:lineRule="auto"/>
              <w:jc w:val="center"/>
              <w:rPr>
                <w:rFonts w:eastAsia="Times New Roman"/>
                <w:color w:val="000000"/>
                <w:szCs w:val="24"/>
              </w:rPr>
            </w:pPr>
            <w:r>
              <w:rPr>
                <w:color w:val="000000"/>
                <w:szCs w:val="24"/>
              </w:rPr>
              <w:t>Guid</w:t>
            </w:r>
          </w:p>
        </w:tc>
        <w:tc>
          <w:tcPr>
            <w:tcW w:w="592" w:type="pct"/>
            <w:tcBorders>
              <w:top w:val="single" w:sz="4" w:space="0" w:color="auto"/>
              <w:left w:val="single" w:sz="4" w:space="0" w:color="auto"/>
              <w:bottom w:val="single" w:sz="4" w:space="0" w:color="auto"/>
              <w:right w:val="single" w:sz="4" w:space="0" w:color="auto"/>
            </w:tcBorders>
            <w:hideMark/>
          </w:tcPr>
          <w:p w14:paraId="25FA3606"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Y</w:t>
            </w:r>
          </w:p>
        </w:tc>
        <w:tc>
          <w:tcPr>
            <w:tcW w:w="1909" w:type="pct"/>
            <w:tcBorders>
              <w:top w:val="single" w:sz="4" w:space="0" w:color="auto"/>
              <w:left w:val="single" w:sz="4" w:space="0" w:color="auto"/>
              <w:bottom w:val="single" w:sz="4" w:space="0" w:color="auto"/>
              <w:right w:val="single" w:sz="4" w:space="0" w:color="auto"/>
            </w:tcBorders>
            <w:hideMark/>
          </w:tcPr>
          <w:p w14:paraId="0AF75CF9" w14:textId="77777777" w:rsidR="005843A8" w:rsidRPr="00BF51F5" w:rsidRDefault="005843A8" w:rsidP="0062125B">
            <w:pPr>
              <w:spacing w:after="0" w:line="240" w:lineRule="auto"/>
              <w:jc w:val="both"/>
              <w:rPr>
                <w:rFonts w:eastAsia="Times New Roman"/>
                <w:color w:val="000000"/>
                <w:szCs w:val="24"/>
              </w:rPr>
            </w:pPr>
            <w:r>
              <w:rPr>
                <w:color w:val="000000"/>
                <w:szCs w:val="24"/>
              </w:rPr>
              <w:t>PK</w:t>
            </w:r>
          </w:p>
        </w:tc>
      </w:tr>
      <w:tr w:rsidR="005843A8" w:rsidRPr="00BF51F5" w14:paraId="53D5C492"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49584555" w14:textId="77777777" w:rsidR="005843A8" w:rsidRPr="00BF51F5" w:rsidRDefault="005843A8" w:rsidP="0062125B">
            <w:pPr>
              <w:spacing w:after="0" w:line="240" w:lineRule="auto"/>
              <w:jc w:val="both"/>
              <w:rPr>
                <w:rFonts w:eastAsia="Times New Roman"/>
                <w:color w:val="000000"/>
                <w:szCs w:val="24"/>
              </w:rPr>
            </w:pPr>
            <w:r>
              <w:rPr>
                <w:color w:val="000000"/>
                <w:szCs w:val="24"/>
              </w:rPr>
              <w:t>Tên</w:t>
            </w:r>
          </w:p>
        </w:tc>
        <w:tc>
          <w:tcPr>
            <w:tcW w:w="1258" w:type="pct"/>
            <w:tcBorders>
              <w:top w:val="single" w:sz="4" w:space="0" w:color="auto"/>
              <w:left w:val="single" w:sz="4" w:space="0" w:color="auto"/>
              <w:bottom w:val="single" w:sz="4" w:space="0" w:color="auto"/>
              <w:right w:val="single" w:sz="4" w:space="0" w:color="auto"/>
            </w:tcBorders>
            <w:hideMark/>
          </w:tcPr>
          <w:p w14:paraId="5A6896DC"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79704C9C"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643802F1" w14:textId="77777777" w:rsidR="005843A8" w:rsidRPr="00BF51F5" w:rsidRDefault="005843A8" w:rsidP="0062125B">
            <w:pPr>
              <w:spacing w:after="0" w:line="240" w:lineRule="auto"/>
              <w:jc w:val="both"/>
              <w:rPr>
                <w:rFonts w:eastAsia="Times New Roman"/>
                <w:color w:val="000000"/>
                <w:szCs w:val="24"/>
              </w:rPr>
            </w:pPr>
          </w:p>
        </w:tc>
      </w:tr>
      <w:tr w:rsidR="005843A8" w:rsidRPr="00BF51F5" w14:paraId="44B19222" w14:textId="77777777" w:rsidTr="005843A8">
        <w:tc>
          <w:tcPr>
            <w:tcW w:w="1241" w:type="pct"/>
            <w:tcBorders>
              <w:top w:val="single" w:sz="4" w:space="0" w:color="auto"/>
              <w:left w:val="single" w:sz="4" w:space="0" w:color="auto"/>
              <w:bottom w:val="single" w:sz="4" w:space="0" w:color="auto"/>
              <w:right w:val="single" w:sz="4" w:space="0" w:color="auto"/>
            </w:tcBorders>
          </w:tcPr>
          <w:p w14:paraId="4AE2F9E4" w14:textId="77777777" w:rsidR="005843A8" w:rsidRDefault="005843A8" w:rsidP="0062125B">
            <w:pPr>
              <w:spacing w:after="0" w:line="240" w:lineRule="auto"/>
              <w:jc w:val="both"/>
              <w:rPr>
                <w:color w:val="000000"/>
                <w:szCs w:val="24"/>
              </w:rPr>
            </w:pPr>
            <w:r>
              <w:rPr>
                <w:color w:val="000000"/>
                <w:szCs w:val="24"/>
              </w:rPr>
              <w:t>Viettat</w:t>
            </w:r>
          </w:p>
        </w:tc>
        <w:tc>
          <w:tcPr>
            <w:tcW w:w="1258" w:type="pct"/>
            <w:tcBorders>
              <w:top w:val="single" w:sz="4" w:space="0" w:color="auto"/>
              <w:left w:val="single" w:sz="4" w:space="0" w:color="auto"/>
              <w:bottom w:val="single" w:sz="4" w:space="0" w:color="auto"/>
              <w:right w:val="single" w:sz="4" w:space="0" w:color="auto"/>
            </w:tcBorders>
          </w:tcPr>
          <w:p w14:paraId="00998C67" w14:textId="77777777" w:rsidR="005843A8" w:rsidRPr="00BF51F5" w:rsidRDefault="005843A8" w:rsidP="0062125B">
            <w:pPr>
              <w:spacing w:after="0" w:line="240" w:lineRule="auto"/>
              <w:jc w:val="center"/>
              <w:rPr>
                <w:color w:val="000000"/>
                <w:szCs w:val="24"/>
              </w:rPr>
            </w:pPr>
            <w:r>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1DAC0677" w14:textId="77777777" w:rsidR="005843A8" w:rsidRPr="00BF51F5" w:rsidRDefault="005843A8" w:rsidP="0062125B">
            <w:pPr>
              <w:spacing w:after="0" w:line="240" w:lineRule="auto"/>
              <w:jc w:val="center"/>
              <w:rPr>
                <w:color w:val="000000"/>
                <w:szCs w:val="24"/>
              </w:rPr>
            </w:pPr>
            <w:r>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6B80BBCD" w14:textId="77777777" w:rsidR="005843A8" w:rsidRPr="00BF51F5" w:rsidRDefault="005843A8" w:rsidP="0062125B">
            <w:pPr>
              <w:spacing w:after="0" w:line="240" w:lineRule="auto"/>
              <w:jc w:val="both"/>
              <w:rPr>
                <w:rFonts w:eastAsia="Times New Roman"/>
                <w:color w:val="000000"/>
                <w:szCs w:val="24"/>
              </w:rPr>
            </w:pPr>
          </w:p>
        </w:tc>
      </w:tr>
      <w:tr w:rsidR="005843A8" w:rsidRPr="00BF51F5" w14:paraId="06058440" w14:textId="77777777" w:rsidTr="005843A8">
        <w:tc>
          <w:tcPr>
            <w:tcW w:w="1241" w:type="pct"/>
            <w:tcBorders>
              <w:top w:val="single" w:sz="4" w:space="0" w:color="auto"/>
              <w:left w:val="single" w:sz="4" w:space="0" w:color="auto"/>
              <w:bottom w:val="single" w:sz="4" w:space="0" w:color="auto"/>
              <w:right w:val="single" w:sz="4" w:space="0" w:color="auto"/>
            </w:tcBorders>
          </w:tcPr>
          <w:p w14:paraId="6B3FFEBC" w14:textId="77777777" w:rsidR="005843A8" w:rsidRPr="00BF51F5" w:rsidRDefault="005843A8" w:rsidP="0062125B">
            <w:pPr>
              <w:spacing w:after="0" w:line="240" w:lineRule="auto"/>
              <w:jc w:val="both"/>
              <w:rPr>
                <w:rFonts w:eastAsia="Times New Roman"/>
                <w:color w:val="000000"/>
                <w:szCs w:val="24"/>
              </w:rPr>
            </w:pPr>
            <w:r>
              <w:rPr>
                <w:rFonts w:eastAsia="Times New Roman"/>
                <w:color w:val="000000"/>
                <w:szCs w:val="24"/>
              </w:rPr>
              <w:t>Ghichu</w:t>
            </w:r>
          </w:p>
        </w:tc>
        <w:tc>
          <w:tcPr>
            <w:tcW w:w="1258" w:type="pct"/>
            <w:tcBorders>
              <w:top w:val="single" w:sz="4" w:space="0" w:color="auto"/>
              <w:left w:val="single" w:sz="4" w:space="0" w:color="auto"/>
              <w:bottom w:val="single" w:sz="4" w:space="0" w:color="auto"/>
              <w:right w:val="single" w:sz="4" w:space="0" w:color="auto"/>
            </w:tcBorders>
          </w:tcPr>
          <w:p w14:paraId="111C7114" w14:textId="77777777" w:rsidR="005843A8" w:rsidRPr="00BF51F5" w:rsidRDefault="005843A8" w:rsidP="0062125B">
            <w:pPr>
              <w:spacing w:after="0" w:line="240" w:lineRule="auto"/>
              <w:jc w:val="center"/>
              <w:rPr>
                <w:rFonts w:eastAsia="Times New Roman"/>
                <w:color w:val="000000"/>
                <w:szCs w:val="24"/>
              </w:rPr>
            </w:pPr>
            <w:r>
              <w:rPr>
                <w:rFonts w:eastAsia="Times New Roman"/>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0B2ACCA2" w14:textId="77777777" w:rsidR="005843A8" w:rsidRPr="00BF51F5" w:rsidRDefault="005843A8" w:rsidP="0062125B">
            <w:pPr>
              <w:spacing w:after="0" w:line="240" w:lineRule="auto"/>
              <w:jc w:val="center"/>
              <w:rPr>
                <w:rFonts w:eastAsia="Times New Roman"/>
                <w:color w:val="000000"/>
                <w:szCs w:val="24"/>
              </w:rPr>
            </w:pPr>
            <w:r>
              <w:rPr>
                <w:rFonts w:eastAsia="Times New Roman"/>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03F91775" w14:textId="77777777" w:rsidR="005843A8" w:rsidRPr="00BF51F5" w:rsidRDefault="005843A8" w:rsidP="0062125B">
            <w:pPr>
              <w:spacing w:after="0" w:line="240" w:lineRule="auto"/>
              <w:jc w:val="both"/>
              <w:rPr>
                <w:rFonts w:eastAsia="Times New Roman"/>
                <w:color w:val="000000"/>
                <w:szCs w:val="24"/>
              </w:rPr>
            </w:pPr>
          </w:p>
        </w:tc>
      </w:tr>
      <w:tr w:rsidR="005843A8" w:rsidRPr="00BF51F5" w14:paraId="3125B8C4"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1CAF4D30" w14:textId="77777777" w:rsidR="005843A8" w:rsidRPr="00BF51F5" w:rsidRDefault="005843A8" w:rsidP="0062125B">
            <w:pPr>
              <w:spacing w:after="0" w:line="240" w:lineRule="auto"/>
              <w:jc w:val="both"/>
              <w:rPr>
                <w:rFonts w:eastAsia="Times New Roman"/>
                <w:color w:val="000000"/>
                <w:szCs w:val="24"/>
              </w:rPr>
            </w:pPr>
            <w:r w:rsidRPr="00BF51F5">
              <w:rPr>
                <w:color w:val="000000"/>
                <w:szCs w:val="24"/>
              </w:rPr>
              <w:t>Status</w:t>
            </w:r>
          </w:p>
        </w:tc>
        <w:tc>
          <w:tcPr>
            <w:tcW w:w="1258" w:type="pct"/>
            <w:tcBorders>
              <w:top w:val="single" w:sz="4" w:space="0" w:color="auto"/>
              <w:left w:val="single" w:sz="4" w:space="0" w:color="auto"/>
              <w:bottom w:val="single" w:sz="4" w:space="0" w:color="auto"/>
              <w:right w:val="single" w:sz="4" w:space="0" w:color="auto"/>
            </w:tcBorders>
            <w:hideMark/>
          </w:tcPr>
          <w:p w14:paraId="0C30FE49"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bit</w:t>
            </w:r>
          </w:p>
        </w:tc>
        <w:tc>
          <w:tcPr>
            <w:tcW w:w="592" w:type="pct"/>
            <w:tcBorders>
              <w:top w:val="single" w:sz="4" w:space="0" w:color="auto"/>
              <w:left w:val="single" w:sz="4" w:space="0" w:color="auto"/>
              <w:bottom w:val="single" w:sz="4" w:space="0" w:color="auto"/>
              <w:right w:val="single" w:sz="4" w:space="0" w:color="auto"/>
            </w:tcBorders>
            <w:hideMark/>
          </w:tcPr>
          <w:p w14:paraId="4E97F3CF"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36713C5E" w14:textId="77777777" w:rsidR="005843A8" w:rsidRPr="00BF51F5" w:rsidRDefault="005843A8" w:rsidP="0062125B">
            <w:pPr>
              <w:spacing w:after="0" w:line="240" w:lineRule="auto"/>
              <w:jc w:val="both"/>
              <w:rPr>
                <w:rFonts w:eastAsia="Times New Roman"/>
                <w:color w:val="000000"/>
                <w:szCs w:val="24"/>
              </w:rPr>
            </w:pPr>
            <w:r w:rsidRPr="00BF51F5">
              <w:rPr>
                <w:color w:val="000000"/>
                <w:szCs w:val="24"/>
              </w:rPr>
              <w:t>Trạng thái</w:t>
            </w:r>
          </w:p>
        </w:tc>
      </w:tr>
    </w:tbl>
    <w:p w14:paraId="752E2638" w14:textId="6C32AF9E" w:rsidR="005843A8" w:rsidRPr="001C2563" w:rsidRDefault="001C2563" w:rsidP="001C2563">
      <w:pPr>
        <w:pStyle w:val="Heading4"/>
        <w:keepLines w:val="0"/>
        <w:spacing w:before="240" w:after="60"/>
        <w:ind w:left="720" w:hanging="360"/>
        <w:rPr>
          <w:rFonts w:ascii="Times New Roman" w:hAnsi="Times New Roman" w:cs="Times New Roman"/>
          <w:b/>
          <w:color w:val="auto"/>
          <w:sz w:val="28"/>
          <w:szCs w:val="28"/>
        </w:rPr>
      </w:pPr>
      <w:r w:rsidRPr="001C2563">
        <w:rPr>
          <w:rFonts w:ascii="Times New Roman" w:hAnsi="Times New Roman" w:cs="Times New Roman"/>
          <w:b/>
          <w:color w:val="auto"/>
          <w:sz w:val="28"/>
          <w:szCs w:val="28"/>
        </w:rPr>
        <w:t xml:space="preserve">4. </w:t>
      </w:r>
      <w:r w:rsidR="005843A8" w:rsidRPr="001C2563">
        <w:rPr>
          <w:rFonts w:ascii="Times New Roman" w:hAnsi="Times New Roman" w:cs="Times New Roman"/>
          <w:b/>
          <w:color w:val="auto"/>
          <w:sz w:val="28"/>
          <w:szCs w:val="28"/>
        </w:rPr>
        <w:t>DmCapbac: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6"/>
        <w:gridCol w:w="2267"/>
        <w:gridCol w:w="1067"/>
        <w:gridCol w:w="3440"/>
      </w:tblGrid>
      <w:tr w:rsidR="005843A8" w:rsidRPr="00BF51F5" w14:paraId="07E16676"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067D16D4" w14:textId="77777777" w:rsidR="005843A8" w:rsidRPr="00BF51F5" w:rsidRDefault="005843A8" w:rsidP="00FE118A">
            <w:pPr>
              <w:spacing w:after="0" w:line="240"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rPr>
                <w:color w:val="000000"/>
                <w:szCs w:val="24"/>
              </w:rPr>
              <w:t>DmCapbac</w:t>
            </w:r>
          </w:p>
        </w:tc>
      </w:tr>
      <w:tr w:rsidR="005843A8" w:rsidRPr="00BF51F5" w14:paraId="2C89ABB7" w14:textId="77777777" w:rsidTr="005843A8">
        <w:trPr>
          <w:trHeight w:val="295"/>
        </w:trPr>
        <w:tc>
          <w:tcPr>
            <w:tcW w:w="1241"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6D246D1E" w14:textId="77777777" w:rsidR="005843A8" w:rsidRPr="00112F50" w:rsidRDefault="005843A8" w:rsidP="00FE118A">
            <w:pPr>
              <w:spacing w:after="0" w:line="240" w:lineRule="auto"/>
              <w:jc w:val="center"/>
              <w:rPr>
                <w:rFonts w:eastAsia="Times New Roman"/>
                <w:b/>
                <w:color w:val="000000"/>
                <w:szCs w:val="24"/>
              </w:rPr>
            </w:pPr>
            <w:r w:rsidRPr="00112F50">
              <w:rPr>
                <w:b/>
                <w:color w:val="000000"/>
                <w:szCs w:val="24"/>
              </w:rPr>
              <w:t>Tên trường</w:t>
            </w:r>
          </w:p>
        </w:tc>
        <w:tc>
          <w:tcPr>
            <w:tcW w:w="125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97B1734" w14:textId="77777777" w:rsidR="005843A8" w:rsidRPr="00112F50" w:rsidRDefault="005843A8" w:rsidP="00FE118A">
            <w:pPr>
              <w:spacing w:after="0" w:line="240" w:lineRule="auto"/>
              <w:jc w:val="center"/>
              <w:rPr>
                <w:rFonts w:eastAsia="Times New Roman"/>
                <w:b/>
                <w:color w:val="000000"/>
                <w:szCs w:val="24"/>
              </w:rPr>
            </w:pPr>
            <w:r w:rsidRPr="00112F50">
              <w:rPr>
                <w:b/>
                <w:color w:val="000000"/>
                <w:szCs w:val="24"/>
              </w:rPr>
              <w:t>Kiểu dữ liệu</w:t>
            </w:r>
          </w:p>
        </w:tc>
        <w:tc>
          <w:tcPr>
            <w:tcW w:w="59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235F0BE" w14:textId="77777777" w:rsidR="005843A8" w:rsidRPr="00112F50" w:rsidRDefault="005843A8" w:rsidP="00FE118A">
            <w:pPr>
              <w:spacing w:after="0" w:line="240" w:lineRule="auto"/>
              <w:jc w:val="center"/>
              <w:rPr>
                <w:rFonts w:eastAsia="Times New Roman"/>
                <w:b/>
                <w:color w:val="000000"/>
                <w:szCs w:val="24"/>
              </w:rPr>
            </w:pPr>
            <w:r w:rsidRPr="00112F50">
              <w:rPr>
                <w:b/>
                <w:color w:val="000000"/>
                <w:szCs w:val="24"/>
              </w:rPr>
              <w:t>Bắt buộc</w:t>
            </w:r>
          </w:p>
        </w:tc>
        <w:tc>
          <w:tcPr>
            <w:tcW w:w="190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A619479" w14:textId="77777777" w:rsidR="005843A8" w:rsidRPr="00112F50" w:rsidRDefault="005843A8" w:rsidP="00FE118A">
            <w:pPr>
              <w:spacing w:after="0" w:line="240" w:lineRule="auto"/>
              <w:jc w:val="center"/>
              <w:rPr>
                <w:rFonts w:eastAsia="Times New Roman"/>
                <w:b/>
                <w:color w:val="000000"/>
                <w:szCs w:val="24"/>
              </w:rPr>
            </w:pPr>
            <w:r w:rsidRPr="00112F50">
              <w:rPr>
                <w:b/>
                <w:color w:val="000000"/>
                <w:szCs w:val="24"/>
              </w:rPr>
              <w:t>Ghi chú</w:t>
            </w:r>
          </w:p>
        </w:tc>
      </w:tr>
      <w:tr w:rsidR="005843A8" w:rsidRPr="00BF51F5" w14:paraId="1F5649F1"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388D6971" w14:textId="1558EBDC" w:rsidR="005843A8" w:rsidRPr="00BF51F5" w:rsidRDefault="005843A8" w:rsidP="00FE118A">
            <w:pPr>
              <w:spacing w:after="0" w:line="240" w:lineRule="auto"/>
              <w:jc w:val="both"/>
              <w:rPr>
                <w:rFonts w:eastAsia="Times New Roman"/>
                <w:color w:val="000000"/>
                <w:szCs w:val="24"/>
              </w:rPr>
            </w:pPr>
            <w:r>
              <w:rPr>
                <w:color w:val="000000"/>
                <w:szCs w:val="24"/>
              </w:rPr>
              <w:t>Id</w:t>
            </w:r>
          </w:p>
        </w:tc>
        <w:tc>
          <w:tcPr>
            <w:tcW w:w="1258" w:type="pct"/>
            <w:tcBorders>
              <w:top w:val="single" w:sz="4" w:space="0" w:color="auto"/>
              <w:left w:val="single" w:sz="4" w:space="0" w:color="auto"/>
              <w:bottom w:val="single" w:sz="4" w:space="0" w:color="auto"/>
              <w:right w:val="single" w:sz="4" w:space="0" w:color="auto"/>
            </w:tcBorders>
            <w:hideMark/>
          </w:tcPr>
          <w:p w14:paraId="2412E55A" w14:textId="0EF7E22E" w:rsidR="005843A8" w:rsidRPr="00BF51F5" w:rsidRDefault="0087557F" w:rsidP="00FE118A">
            <w:pPr>
              <w:spacing w:after="0" w:line="240" w:lineRule="auto"/>
              <w:jc w:val="center"/>
              <w:rPr>
                <w:rFonts w:eastAsia="Times New Roman"/>
                <w:color w:val="000000"/>
                <w:szCs w:val="24"/>
              </w:rPr>
            </w:pPr>
            <w:r>
              <w:rPr>
                <w:color w:val="000000"/>
                <w:szCs w:val="24"/>
              </w:rPr>
              <w:t>Guid</w:t>
            </w:r>
          </w:p>
        </w:tc>
        <w:tc>
          <w:tcPr>
            <w:tcW w:w="592" w:type="pct"/>
            <w:tcBorders>
              <w:top w:val="single" w:sz="4" w:space="0" w:color="auto"/>
              <w:left w:val="single" w:sz="4" w:space="0" w:color="auto"/>
              <w:bottom w:val="single" w:sz="4" w:space="0" w:color="auto"/>
              <w:right w:val="single" w:sz="4" w:space="0" w:color="auto"/>
            </w:tcBorders>
            <w:hideMark/>
          </w:tcPr>
          <w:p w14:paraId="03F5643F" w14:textId="77777777" w:rsidR="005843A8" w:rsidRPr="00BF51F5" w:rsidRDefault="005843A8" w:rsidP="00FE118A">
            <w:pPr>
              <w:spacing w:after="0" w:line="240" w:lineRule="auto"/>
              <w:jc w:val="center"/>
              <w:rPr>
                <w:rFonts w:eastAsia="Times New Roman"/>
                <w:color w:val="000000"/>
                <w:szCs w:val="24"/>
              </w:rPr>
            </w:pPr>
            <w:r w:rsidRPr="00BF51F5">
              <w:rPr>
                <w:color w:val="000000"/>
                <w:szCs w:val="24"/>
              </w:rPr>
              <w:t>Y</w:t>
            </w:r>
          </w:p>
        </w:tc>
        <w:tc>
          <w:tcPr>
            <w:tcW w:w="1909" w:type="pct"/>
            <w:tcBorders>
              <w:top w:val="single" w:sz="4" w:space="0" w:color="auto"/>
              <w:left w:val="single" w:sz="4" w:space="0" w:color="auto"/>
              <w:bottom w:val="single" w:sz="4" w:space="0" w:color="auto"/>
              <w:right w:val="single" w:sz="4" w:space="0" w:color="auto"/>
            </w:tcBorders>
            <w:hideMark/>
          </w:tcPr>
          <w:p w14:paraId="7813815A" w14:textId="77777777" w:rsidR="005843A8" w:rsidRPr="00BF51F5" w:rsidRDefault="005843A8" w:rsidP="00FE118A">
            <w:pPr>
              <w:spacing w:after="0" w:line="240" w:lineRule="auto"/>
              <w:jc w:val="both"/>
              <w:rPr>
                <w:rFonts w:eastAsia="Times New Roman"/>
                <w:color w:val="000000"/>
                <w:szCs w:val="24"/>
              </w:rPr>
            </w:pPr>
            <w:r>
              <w:rPr>
                <w:color w:val="000000"/>
                <w:szCs w:val="24"/>
              </w:rPr>
              <w:t>PK</w:t>
            </w:r>
          </w:p>
        </w:tc>
      </w:tr>
      <w:tr w:rsidR="005843A8" w:rsidRPr="00BF51F5" w14:paraId="1AD22611"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4C5F59EC" w14:textId="77777777" w:rsidR="005843A8" w:rsidRPr="00BF51F5" w:rsidRDefault="005843A8" w:rsidP="00FE118A">
            <w:pPr>
              <w:spacing w:after="0" w:line="240" w:lineRule="auto"/>
              <w:jc w:val="both"/>
              <w:rPr>
                <w:rFonts w:eastAsia="Times New Roman"/>
                <w:color w:val="000000"/>
                <w:szCs w:val="24"/>
              </w:rPr>
            </w:pPr>
            <w:r>
              <w:rPr>
                <w:color w:val="000000"/>
                <w:szCs w:val="24"/>
              </w:rPr>
              <w:t>Tên</w:t>
            </w:r>
          </w:p>
        </w:tc>
        <w:tc>
          <w:tcPr>
            <w:tcW w:w="1258" w:type="pct"/>
            <w:tcBorders>
              <w:top w:val="single" w:sz="4" w:space="0" w:color="auto"/>
              <w:left w:val="single" w:sz="4" w:space="0" w:color="auto"/>
              <w:bottom w:val="single" w:sz="4" w:space="0" w:color="auto"/>
              <w:right w:val="single" w:sz="4" w:space="0" w:color="auto"/>
            </w:tcBorders>
            <w:hideMark/>
          </w:tcPr>
          <w:p w14:paraId="0109957E" w14:textId="77777777" w:rsidR="005843A8" w:rsidRPr="00BF51F5" w:rsidRDefault="005843A8" w:rsidP="00FE118A">
            <w:pPr>
              <w:spacing w:after="0" w:line="24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67B8C5AF" w14:textId="77777777" w:rsidR="005843A8" w:rsidRPr="00BF51F5" w:rsidRDefault="005843A8" w:rsidP="00FE118A">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3684AC48" w14:textId="77777777" w:rsidR="005843A8" w:rsidRPr="00BF51F5" w:rsidRDefault="005843A8" w:rsidP="00FE118A">
            <w:pPr>
              <w:spacing w:after="0" w:line="240" w:lineRule="auto"/>
              <w:jc w:val="both"/>
              <w:rPr>
                <w:rFonts w:eastAsia="Times New Roman"/>
                <w:color w:val="000000"/>
                <w:szCs w:val="24"/>
              </w:rPr>
            </w:pPr>
          </w:p>
        </w:tc>
      </w:tr>
      <w:tr w:rsidR="005843A8" w:rsidRPr="00BF51F5" w14:paraId="68100380" w14:textId="77777777" w:rsidTr="005843A8">
        <w:tc>
          <w:tcPr>
            <w:tcW w:w="1241" w:type="pct"/>
            <w:tcBorders>
              <w:top w:val="single" w:sz="4" w:space="0" w:color="auto"/>
              <w:left w:val="single" w:sz="4" w:space="0" w:color="auto"/>
              <w:bottom w:val="single" w:sz="4" w:space="0" w:color="auto"/>
              <w:right w:val="single" w:sz="4" w:space="0" w:color="auto"/>
            </w:tcBorders>
          </w:tcPr>
          <w:p w14:paraId="0B0B20D6" w14:textId="77777777" w:rsidR="005843A8" w:rsidRDefault="005843A8" w:rsidP="00FE118A">
            <w:pPr>
              <w:spacing w:after="0" w:line="240" w:lineRule="auto"/>
              <w:jc w:val="both"/>
              <w:rPr>
                <w:color w:val="000000"/>
                <w:szCs w:val="24"/>
              </w:rPr>
            </w:pPr>
            <w:r>
              <w:rPr>
                <w:color w:val="000000"/>
                <w:szCs w:val="24"/>
              </w:rPr>
              <w:t>Viettat</w:t>
            </w:r>
          </w:p>
        </w:tc>
        <w:tc>
          <w:tcPr>
            <w:tcW w:w="1258" w:type="pct"/>
            <w:tcBorders>
              <w:top w:val="single" w:sz="4" w:space="0" w:color="auto"/>
              <w:left w:val="single" w:sz="4" w:space="0" w:color="auto"/>
              <w:bottom w:val="single" w:sz="4" w:space="0" w:color="auto"/>
              <w:right w:val="single" w:sz="4" w:space="0" w:color="auto"/>
            </w:tcBorders>
          </w:tcPr>
          <w:p w14:paraId="44F7703B" w14:textId="77777777" w:rsidR="005843A8" w:rsidRPr="00BF51F5" w:rsidRDefault="005843A8" w:rsidP="00FE118A">
            <w:pPr>
              <w:spacing w:after="0" w:line="240" w:lineRule="auto"/>
              <w:jc w:val="center"/>
              <w:rPr>
                <w:color w:val="000000"/>
                <w:szCs w:val="24"/>
              </w:rPr>
            </w:pPr>
            <w:r>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63997401" w14:textId="77777777" w:rsidR="005843A8" w:rsidRPr="00BF51F5" w:rsidRDefault="005843A8" w:rsidP="00FE118A">
            <w:pPr>
              <w:spacing w:after="0" w:line="240" w:lineRule="auto"/>
              <w:jc w:val="center"/>
              <w:rPr>
                <w:color w:val="000000"/>
                <w:szCs w:val="24"/>
              </w:rPr>
            </w:pPr>
            <w:r>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11042BC6" w14:textId="77777777" w:rsidR="005843A8" w:rsidRPr="00BF51F5" w:rsidRDefault="005843A8" w:rsidP="00FE118A">
            <w:pPr>
              <w:spacing w:after="0" w:line="240" w:lineRule="auto"/>
              <w:jc w:val="both"/>
              <w:rPr>
                <w:rFonts w:eastAsia="Times New Roman"/>
                <w:color w:val="000000"/>
                <w:szCs w:val="24"/>
              </w:rPr>
            </w:pPr>
          </w:p>
        </w:tc>
      </w:tr>
      <w:tr w:rsidR="005843A8" w:rsidRPr="00BF51F5" w14:paraId="00D8A0EE" w14:textId="77777777" w:rsidTr="005843A8">
        <w:tc>
          <w:tcPr>
            <w:tcW w:w="1241" w:type="pct"/>
            <w:tcBorders>
              <w:top w:val="single" w:sz="4" w:space="0" w:color="auto"/>
              <w:left w:val="single" w:sz="4" w:space="0" w:color="auto"/>
              <w:bottom w:val="single" w:sz="4" w:space="0" w:color="auto"/>
              <w:right w:val="single" w:sz="4" w:space="0" w:color="auto"/>
            </w:tcBorders>
          </w:tcPr>
          <w:p w14:paraId="496324A9" w14:textId="77777777" w:rsidR="005843A8" w:rsidRPr="00BF51F5" w:rsidRDefault="005843A8" w:rsidP="00FE118A">
            <w:pPr>
              <w:spacing w:after="0" w:line="240" w:lineRule="auto"/>
              <w:jc w:val="both"/>
              <w:rPr>
                <w:rFonts w:eastAsia="Times New Roman"/>
                <w:color w:val="000000"/>
                <w:szCs w:val="24"/>
              </w:rPr>
            </w:pPr>
            <w:r>
              <w:rPr>
                <w:rFonts w:eastAsia="Times New Roman"/>
                <w:color w:val="000000"/>
                <w:szCs w:val="24"/>
              </w:rPr>
              <w:t>Ghichu</w:t>
            </w:r>
          </w:p>
        </w:tc>
        <w:tc>
          <w:tcPr>
            <w:tcW w:w="1258" w:type="pct"/>
            <w:tcBorders>
              <w:top w:val="single" w:sz="4" w:space="0" w:color="auto"/>
              <w:left w:val="single" w:sz="4" w:space="0" w:color="auto"/>
              <w:bottom w:val="single" w:sz="4" w:space="0" w:color="auto"/>
              <w:right w:val="single" w:sz="4" w:space="0" w:color="auto"/>
            </w:tcBorders>
          </w:tcPr>
          <w:p w14:paraId="7B823518" w14:textId="77777777" w:rsidR="005843A8" w:rsidRPr="00BF51F5" w:rsidRDefault="005843A8" w:rsidP="00FE118A">
            <w:pPr>
              <w:spacing w:after="0" w:line="240" w:lineRule="auto"/>
              <w:jc w:val="center"/>
              <w:rPr>
                <w:rFonts w:eastAsia="Times New Roman"/>
                <w:color w:val="000000"/>
                <w:szCs w:val="24"/>
              </w:rPr>
            </w:pPr>
            <w:r>
              <w:rPr>
                <w:rFonts w:eastAsia="Times New Roman"/>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4D3BC16B" w14:textId="77777777" w:rsidR="005843A8" w:rsidRPr="00BF51F5" w:rsidRDefault="005843A8" w:rsidP="00FE118A">
            <w:pPr>
              <w:spacing w:after="0" w:line="240" w:lineRule="auto"/>
              <w:jc w:val="center"/>
              <w:rPr>
                <w:rFonts w:eastAsia="Times New Roman"/>
                <w:color w:val="000000"/>
                <w:szCs w:val="24"/>
              </w:rPr>
            </w:pPr>
            <w:r>
              <w:rPr>
                <w:rFonts w:eastAsia="Times New Roman"/>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08780EB3" w14:textId="77777777" w:rsidR="005843A8" w:rsidRPr="00BF51F5" w:rsidRDefault="005843A8" w:rsidP="00FE118A">
            <w:pPr>
              <w:spacing w:after="0" w:line="240" w:lineRule="auto"/>
              <w:jc w:val="both"/>
              <w:rPr>
                <w:rFonts w:eastAsia="Times New Roman"/>
                <w:color w:val="000000"/>
                <w:szCs w:val="24"/>
              </w:rPr>
            </w:pPr>
          </w:p>
        </w:tc>
      </w:tr>
      <w:tr w:rsidR="005843A8" w:rsidRPr="00BF51F5" w14:paraId="284B7E17"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11A26AE8" w14:textId="77777777" w:rsidR="005843A8" w:rsidRPr="00BF51F5" w:rsidRDefault="005843A8" w:rsidP="00FE118A">
            <w:pPr>
              <w:spacing w:after="0" w:line="240" w:lineRule="auto"/>
              <w:jc w:val="both"/>
              <w:rPr>
                <w:rFonts w:eastAsia="Times New Roman"/>
                <w:color w:val="000000"/>
                <w:szCs w:val="24"/>
              </w:rPr>
            </w:pPr>
            <w:r w:rsidRPr="00BF51F5">
              <w:rPr>
                <w:color w:val="000000"/>
                <w:szCs w:val="24"/>
              </w:rPr>
              <w:t>Status</w:t>
            </w:r>
          </w:p>
        </w:tc>
        <w:tc>
          <w:tcPr>
            <w:tcW w:w="1258" w:type="pct"/>
            <w:tcBorders>
              <w:top w:val="single" w:sz="4" w:space="0" w:color="auto"/>
              <w:left w:val="single" w:sz="4" w:space="0" w:color="auto"/>
              <w:bottom w:val="single" w:sz="4" w:space="0" w:color="auto"/>
              <w:right w:val="single" w:sz="4" w:space="0" w:color="auto"/>
            </w:tcBorders>
            <w:hideMark/>
          </w:tcPr>
          <w:p w14:paraId="1EEC12B6" w14:textId="77777777" w:rsidR="005843A8" w:rsidRPr="00BF51F5" w:rsidRDefault="005843A8" w:rsidP="00FE118A">
            <w:pPr>
              <w:spacing w:after="0" w:line="240" w:lineRule="auto"/>
              <w:jc w:val="center"/>
              <w:rPr>
                <w:rFonts w:eastAsia="Times New Roman"/>
                <w:color w:val="000000"/>
                <w:szCs w:val="24"/>
              </w:rPr>
            </w:pPr>
            <w:r w:rsidRPr="00BF51F5">
              <w:rPr>
                <w:color w:val="000000"/>
                <w:szCs w:val="24"/>
              </w:rPr>
              <w:t>bit</w:t>
            </w:r>
          </w:p>
        </w:tc>
        <w:tc>
          <w:tcPr>
            <w:tcW w:w="592" w:type="pct"/>
            <w:tcBorders>
              <w:top w:val="single" w:sz="4" w:space="0" w:color="auto"/>
              <w:left w:val="single" w:sz="4" w:space="0" w:color="auto"/>
              <w:bottom w:val="single" w:sz="4" w:space="0" w:color="auto"/>
              <w:right w:val="single" w:sz="4" w:space="0" w:color="auto"/>
            </w:tcBorders>
            <w:hideMark/>
          </w:tcPr>
          <w:p w14:paraId="61969995" w14:textId="77777777" w:rsidR="005843A8" w:rsidRPr="00BF51F5" w:rsidRDefault="005843A8" w:rsidP="00FE118A">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698ED9EE" w14:textId="77777777" w:rsidR="005843A8" w:rsidRPr="00BF51F5" w:rsidRDefault="005843A8" w:rsidP="00FE118A">
            <w:pPr>
              <w:spacing w:after="0" w:line="240" w:lineRule="auto"/>
              <w:jc w:val="both"/>
              <w:rPr>
                <w:rFonts w:eastAsia="Times New Roman"/>
                <w:color w:val="000000"/>
                <w:szCs w:val="24"/>
              </w:rPr>
            </w:pPr>
            <w:r w:rsidRPr="00BF51F5">
              <w:rPr>
                <w:color w:val="000000"/>
                <w:szCs w:val="24"/>
              </w:rPr>
              <w:t>Trạng thái</w:t>
            </w:r>
          </w:p>
        </w:tc>
      </w:tr>
    </w:tbl>
    <w:p w14:paraId="73311125" w14:textId="77777777" w:rsidR="005843A8" w:rsidRPr="00DD5AC7" w:rsidRDefault="005843A8" w:rsidP="005843A8"/>
    <w:p w14:paraId="3C6B9BA6" w14:textId="1085B7BE" w:rsidR="005843A8" w:rsidRPr="00FE118A" w:rsidRDefault="00FE118A" w:rsidP="00FE118A">
      <w:pPr>
        <w:pStyle w:val="Heading4"/>
        <w:keepLines w:val="0"/>
        <w:spacing w:before="240" w:after="60"/>
        <w:ind w:left="720" w:hanging="360"/>
        <w:rPr>
          <w:rFonts w:ascii="Times New Roman" w:hAnsi="Times New Roman" w:cs="Times New Roman"/>
          <w:b/>
          <w:color w:val="auto"/>
          <w:sz w:val="28"/>
          <w:szCs w:val="28"/>
        </w:rPr>
      </w:pPr>
      <w:r w:rsidRPr="00FE118A">
        <w:rPr>
          <w:rFonts w:ascii="Times New Roman" w:hAnsi="Times New Roman" w:cs="Times New Roman"/>
          <w:b/>
          <w:color w:val="auto"/>
          <w:sz w:val="28"/>
          <w:szCs w:val="28"/>
        </w:rPr>
        <w:t xml:space="preserve">5. </w:t>
      </w:r>
      <w:r w:rsidR="005843A8" w:rsidRPr="00FE118A">
        <w:rPr>
          <w:rFonts w:ascii="Times New Roman" w:hAnsi="Times New Roman" w:cs="Times New Roman"/>
          <w:b/>
          <w:color w:val="auto"/>
          <w:sz w:val="28"/>
          <w:szCs w:val="28"/>
        </w:rPr>
        <w:t>DmRole: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6"/>
        <w:gridCol w:w="2267"/>
        <w:gridCol w:w="1067"/>
        <w:gridCol w:w="3440"/>
      </w:tblGrid>
      <w:tr w:rsidR="005843A8" w:rsidRPr="00BF51F5" w14:paraId="156343BE"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073EF5AB" w14:textId="77777777" w:rsidR="005843A8" w:rsidRPr="00BF51F5" w:rsidRDefault="005843A8" w:rsidP="00FE118A">
            <w:pPr>
              <w:spacing w:after="0" w:line="240"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rPr>
                <w:color w:val="000000"/>
                <w:szCs w:val="24"/>
              </w:rPr>
              <w:t>DmRole</w:t>
            </w:r>
          </w:p>
        </w:tc>
      </w:tr>
      <w:tr w:rsidR="005843A8" w:rsidRPr="00BF51F5" w14:paraId="538ED4B3" w14:textId="77777777" w:rsidTr="005843A8">
        <w:trPr>
          <w:trHeight w:val="295"/>
        </w:trPr>
        <w:tc>
          <w:tcPr>
            <w:tcW w:w="1241"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C2A805B" w14:textId="77777777" w:rsidR="005843A8" w:rsidRPr="00112F50" w:rsidRDefault="005843A8" w:rsidP="00FE118A">
            <w:pPr>
              <w:spacing w:after="0" w:line="240" w:lineRule="auto"/>
              <w:jc w:val="center"/>
              <w:rPr>
                <w:rFonts w:eastAsia="Times New Roman"/>
                <w:b/>
                <w:color w:val="000000"/>
                <w:szCs w:val="24"/>
              </w:rPr>
            </w:pPr>
            <w:r w:rsidRPr="00112F50">
              <w:rPr>
                <w:b/>
                <w:color w:val="000000"/>
                <w:szCs w:val="24"/>
              </w:rPr>
              <w:t>Tên trường</w:t>
            </w:r>
          </w:p>
        </w:tc>
        <w:tc>
          <w:tcPr>
            <w:tcW w:w="125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58ADC9B" w14:textId="77777777" w:rsidR="005843A8" w:rsidRPr="00112F50" w:rsidRDefault="005843A8" w:rsidP="00FE118A">
            <w:pPr>
              <w:spacing w:after="0" w:line="240" w:lineRule="auto"/>
              <w:jc w:val="center"/>
              <w:rPr>
                <w:rFonts w:eastAsia="Times New Roman"/>
                <w:b/>
                <w:color w:val="000000"/>
                <w:szCs w:val="24"/>
              </w:rPr>
            </w:pPr>
            <w:r w:rsidRPr="00112F50">
              <w:rPr>
                <w:b/>
                <w:color w:val="000000"/>
                <w:szCs w:val="24"/>
              </w:rPr>
              <w:t>Kiểu dữ liệu</w:t>
            </w:r>
          </w:p>
        </w:tc>
        <w:tc>
          <w:tcPr>
            <w:tcW w:w="59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B3DECF7" w14:textId="77777777" w:rsidR="005843A8" w:rsidRPr="00112F50" w:rsidRDefault="005843A8" w:rsidP="00FE118A">
            <w:pPr>
              <w:spacing w:after="0" w:line="240" w:lineRule="auto"/>
              <w:jc w:val="center"/>
              <w:rPr>
                <w:rFonts w:eastAsia="Times New Roman"/>
                <w:b/>
                <w:color w:val="000000"/>
                <w:szCs w:val="24"/>
              </w:rPr>
            </w:pPr>
            <w:r w:rsidRPr="00112F50">
              <w:rPr>
                <w:b/>
                <w:color w:val="000000"/>
                <w:szCs w:val="24"/>
              </w:rPr>
              <w:t>Bắt buộc</w:t>
            </w:r>
          </w:p>
        </w:tc>
        <w:tc>
          <w:tcPr>
            <w:tcW w:w="190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1B8A495" w14:textId="77777777" w:rsidR="005843A8" w:rsidRPr="00112F50" w:rsidRDefault="005843A8" w:rsidP="00FE118A">
            <w:pPr>
              <w:spacing w:after="0" w:line="240" w:lineRule="auto"/>
              <w:jc w:val="center"/>
              <w:rPr>
                <w:rFonts w:eastAsia="Times New Roman"/>
                <w:b/>
                <w:color w:val="000000"/>
                <w:szCs w:val="24"/>
              </w:rPr>
            </w:pPr>
            <w:r w:rsidRPr="00112F50">
              <w:rPr>
                <w:b/>
                <w:color w:val="000000"/>
                <w:szCs w:val="24"/>
              </w:rPr>
              <w:t>Ghi chú</w:t>
            </w:r>
          </w:p>
        </w:tc>
      </w:tr>
      <w:tr w:rsidR="005843A8" w:rsidRPr="00BF51F5" w14:paraId="1805D595" w14:textId="77777777" w:rsidTr="00FE118A">
        <w:trPr>
          <w:trHeight w:val="475"/>
        </w:trPr>
        <w:tc>
          <w:tcPr>
            <w:tcW w:w="1241" w:type="pct"/>
            <w:tcBorders>
              <w:top w:val="single" w:sz="4" w:space="0" w:color="auto"/>
              <w:left w:val="single" w:sz="4" w:space="0" w:color="auto"/>
              <w:bottom w:val="single" w:sz="4" w:space="0" w:color="auto"/>
              <w:right w:val="single" w:sz="4" w:space="0" w:color="auto"/>
            </w:tcBorders>
            <w:hideMark/>
          </w:tcPr>
          <w:p w14:paraId="2982B883" w14:textId="62F024B8" w:rsidR="005843A8" w:rsidRPr="00BF51F5" w:rsidRDefault="005843A8" w:rsidP="00FE118A">
            <w:pPr>
              <w:spacing w:after="0" w:line="240" w:lineRule="auto"/>
              <w:jc w:val="both"/>
              <w:rPr>
                <w:rFonts w:eastAsia="Times New Roman"/>
                <w:color w:val="000000"/>
                <w:szCs w:val="24"/>
              </w:rPr>
            </w:pPr>
            <w:r>
              <w:rPr>
                <w:color w:val="000000"/>
                <w:szCs w:val="24"/>
              </w:rPr>
              <w:t>Id</w:t>
            </w:r>
          </w:p>
        </w:tc>
        <w:tc>
          <w:tcPr>
            <w:tcW w:w="1258" w:type="pct"/>
            <w:tcBorders>
              <w:top w:val="single" w:sz="4" w:space="0" w:color="auto"/>
              <w:left w:val="single" w:sz="4" w:space="0" w:color="auto"/>
              <w:bottom w:val="single" w:sz="4" w:space="0" w:color="auto"/>
              <w:right w:val="single" w:sz="4" w:space="0" w:color="auto"/>
            </w:tcBorders>
            <w:hideMark/>
          </w:tcPr>
          <w:p w14:paraId="16ED3922" w14:textId="2A2EE7F7" w:rsidR="005843A8" w:rsidRPr="00BF51F5" w:rsidRDefault="00FE118A" w:rsidP="00FE118A">
            <w:pPr>
              <w:spacing w:after="0" w:line="240" w:lineRule="auto"/>
              <w:jc w:val="center"/>
              <w:rPr>
                <w:rFonts w:eastAsia="Times New Roman"/>
                <w:color w:val="000000"/>
                <w:szCs w:val="24"/>
              </w:rPr>
            </w:pPr>
            <w:r>
              <w:rPr>
                <w:color w:val="000000"/>
                <w:szCs w:val="24"/>
              </w:rPr>
              <w:t>Guid</w:t>
            </w:r>
          </w:p>
        </w:tc>
        <w:tc>
          <w:tcPr>
            <w:tcW w:w="592" w:type="pct"/>
            <w:tcBorders>
              <w:top w:val="single" w:sz="4" w:space="0" w:color="auto"/>
              <w:left w:val="single" w:sz="4" w:space="0" w:color="auto"/>
              <w:bottom w:val="single" w:sz="4" w:space="0" w:color="auto"/>
              <w:right w:val="single" w:sz="4" w:space="0" w:color="auto"/>
            </w:tcBorders>
            <w:hideMark/>
          </w:tcPr>
          <w:p w14:paraId="25B58207" w14:textId="77777777" w:rsidR="005843A8" w:rsidRPr="00BF51F5" w:rsidRDefault="005843A8" w:rsidP="00FE118A">
            <w:pPr>
              <w:spacing w:after="0" w:line="240" w:lineRule="auto"/>
              <w:jc w:val="center"/>
              <w:rPr>
                <w:rFonts w:eastAsia="Times New Roman"/>
                <w:color w:val="000000"/>
                <w:szCs w:val="24"/>
              </w:rPr>
            </w:pPr>
            <w:r w:rsidRPr="00BF51F5">
              <w:rPr>
                <w:color w:val="000000"/>
                <w:szCs w:val="24"/>
              </w:rPr>
              <w:t>Y</w:t>
            </w:r>
          </w:p>
        </w:tc>
        <w:tc>
          <w:tcPr>
            <w:tcW w:w="1909" w:type="pct"/>
            <w:tcBorders>
              <w:top w:val="single" w:sz="4" w:space="0" w:color="auto"/>
              <w:left w:val="single" w:sz="4" w:space="0" w:color="auto"/>
              <w:bottom w:val="single" w:sz="4" w:space="0" w:color="auto"/>
              <w:right w:val="single" w:sz="4" w:space="0" w:color="auto"/>
            </w:tcBorders>
            <w:hideMark/>
          </w:tcPr>
          <w:p w14:paraId="3F4A149E" w14:textId="77777777" w:rsidR="005843A8" w:rsidRPr="00BF51F5" w:rsidRDefault="005843A8" w:rsidP="00FE118A">
            <w:pPr>
              <w:spacing w:after="0" w:line="240" w:lineRule="auto"/>
              <w:jc w:val="both"/>
              <w:rPr>
                <w:rFonts w:eastAsia="Times New Roman"/>
                <w:color w:val="000000"/>
                <w:szCs w:val="24"/>
              </w:rPr>
            </w:pPr>
            <w:r>
              <w:rPr>
                <w:color w:val="000000"/>
                <w:szCs w:val="24"/>
              </w:rPr>
              <w:t>PK</w:t>
            </w:r>
          </w:p>
        </w:tc>
      </w:tr>
      <w:tr w:rsidR="005843A8" w:rsidRPr="00BF51F5" w14:paraId="038FF9A5"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32DF62FC" w14:textId="77777777" w:rsidR="005843A8" w:rsidRPr="00BF51F5" w:rsidRDefault="005843A8" w:rsidP="00FE118A">
            <w:pPr>
              <w:spacing w:after="0" w:line="240" w:lineRule="auto"/>
              <w:jc w:val="both"/>
              <w:rPr>
                <w:rFonts w:eastAsia="Times New Roman"/>
                <w:color w:val="000000"/>
                <w:szCs w:val="24"/>
              </w:rPr>
            </w:pPr>
            <w:r>
              <w:rPr>
                <w:color w:val="000000"/>
                <w:szCs w:val="24"/>
              </w:rPr>
              <w:lastRenderedPageBreak/>
              <w:t>Tên</w:t>
            </w:r>
          </w:p>
        </w:tc>
        <w:tc>
          <w:tcPr>
            <w:tcW w:w="1258" w:type="pct"/>
            <w:tcBorders>
              <w:top w:val="single" w:sz="4" w:space="0" w:color="auto"/>
              <w:left w:val="single" w:sz="4" w:space="0" w:color="auto"/>
              <w:bottom w:val="single" w:sz="4" w:space="0" w:color="auto"/>
              <w:right w:val="single" w:sz="4" w:space="0" w:color="auto"/>
            </w:tcBorders>
            <w:hideMark/>
          </w:tcPr>
          <w:p w14:paraId="3EE53DAE" w14:textId="77777777" w:rsidR="005843A8" w:rsidRPr="00BF51F5" w:rsidRDefault="005843A8" w:rsidP="00FE118A">
            <w:pPr>
              <w:spacing w:after="0" w:line="24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7B7C17C5" w14:textId="77777777" w:rsidR="005843A8" w:rsidRPr="00BF51F5" w:rsidRDefault="005843A8" w:rsidP="00FE118A">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62A8DF6B" w14:textId="77777777" w:rsidR="005843A8" w:rsidRPr="00BF51F5" w:rsidRDefault="005843A8" w:rsidP="00FE118A">
            <w:pPr>
              <w:spacing w:after="0" w:line="240" w:lineRule="auto"/>
              <w:jc w:val="both"/>
              <w:rPr>
                <w:rFonts w:eastAsia="Times New Roman"/>
                <w:color w:val="000000"/>
                <w:szCs w:val="24"/>
              </w:rPr>
            </w:pPr>
          </w:p>
        </w:tc>
      </w:tr>
      <w:tr w:rsidR="005843A8" w:rsidRPr="00BF51F5" w14:paraId="683ACB9C" w14:textId="77777777" w:rsidTr="005843A8">
        <w:tc>
          <w:tcPr>
            <w:tcW w:w="1241" w:type="pct"/>
            <w:tcBorders>
              <w:top w:val="single" w:sz="4" w:space="0" w:color="auto"/>
              <w:left w:val="single" w:sz="4" w:space="0" w:color="auto"/>
              <w:bottom w:val="single" w:sz="4" w:space="0" w:color="auto"/>
              <w:right w:val="single" w:sz="4" w:space="0" w:color="auto"/>
            </w:tcBorders>
          </w:tcPr>
          <w:p w14:paraId="4568E663" w14:textId="77777777" w:rsidR="005843A8" w:rsidRDefault="005843A8" w:rsidP="00FE118A">
            <w:pPr>
              <w:spacing w:after="0" w:line="240" w:lineRule="auto"/>
              <w:jc w:val="both"/>
              <w:rPr>
                <w:color w:val="000000"/>
                <w:szCs w:val="24"/>
              </w:rPr>
            </w:pPr>
            <w:r>
              <w:rPr>
                <w:color w:val="000000"/>
                <w:szCs w:val="24"/>
              </w:rPr>
              <w:t>Viettat</w:t>
            </w:r>
          </w:p>
        </w:tc>
        <w:tc>
          <w:tcPr>
            <w:tcW w:w="1258" w:type="pct"/>
            <w:tcBorders>
              <w:top w:val="single" w:sz="4" w:space="0" w:color="auto"/>
              <w:left w:val="single" w:sz="4" w:space="0" w:color="auto"/>
              <w:bottom w:val="single" w:sz="4" w:space="0" w:color="auto"/>
              <w:right w:val="single" w:sz="4" w:space="0" w:color="auto"/>
            </w:tcBorders>
          </w:tcPr>
          <w:p w14:paraId="645B4DB0" w14:textId="77777777" w:rsidR="005843A8" w:rsidRPr="00BF51F5" w:rsidRDefault="005843A8" w:rsidP="00FE118A">
            <w:pPr>
              <w:spacing w:after="0" w:line="240" w:lineRule="auto"/>
              <w:jc w:val="center"/>
              <w:rPr>
                <w:color w:val="000000"/>
                <w:szCs w:val="24"/>
              </w:rPr>
            </w:pPr>
            <w:r>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1DC03E18" w14:textId="77777777" w:rsidR="005843A8" w:rsidRPr="00BF51F5" w:rsidRDefault="005843A8" w:rsidP="00FE118A">
            <w:pPr>
              <w:spacing w:after="0" w:line="240" w:lineRule="auto"/>
              <w:jc w:val="center"/>
              <w:rPr>
                <w:color w:val="000000"/>
                <w:szCs w:val="24"/>
              </w:rPr>
            </w:pPr>
            <w:r>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731ADA6F" w14:textId="77777777" w:rsidR="005843A8" w:rsidRPr="00BF51F5" w:rsidRDefault="005843A8" w:rsidP="00FE118A">
            <w:pPr>
              <w:spacing w:after="0" w:line="240" w:lineRule="auto"/>
              <w:jc w:val="both"/>
              <w:rPr>
                <w:rFonts w:eastAsia="Times New Roman"/>
                <w:color w:val="000000"/>
                <w:szCs w:val="24"/>
              </w:rPr>
            </w:pPr>
          </w:p>
        </w:tc>
      </w:tr>
      <w:tr w:rsidR="005843A8" w:rsidRPr="00BF51F5" w14:paraId="231EC01F" w14:textId="77777777" w:rsidTr="005843A8">
        <w:tc>
          <w:tcPr>
            <w:tcW w:w="1241" w:type="pct"/>
            <w:tcBorders>
              <w:top w:val="single" w:sz="4" w:space="0" w:color="auto"/>
              <w:left w:val="single" w:sz="4" w:space="0" w:color="auto"/>
              <w:bottom w:val="single" w:sz="4" w:space="0" w:color="auto"/>
              <w:right w:val="single" w:sz="4" w:space="0" w:color="auto"/>
            </w:tcBorders>
          </w:tcPr>
          <w:p w14:paraId="32A2001B" w14:textId="77777777" w:rsidR="005843A8" w:rsidRPr="00BF51F5" w:rsidRDefault="005843A8" w:rsidP="00FE118A">
            <w:pPr>
              <w:spacing w:after="0" w:line="240" w:lineRule="auto"/>
              <w:jc w:val="both"/>
              <w:rPr>
                <w:rFonts w:eastAsia="Times New Roman"/>
                <w:color w:val="000000"/>
                <w:szCs w:val="24"/>
              </w:rPr>
            </w:pPr>
            <w:r>
              <w:rPr>
                <w:rFonts w:eastAsia="Times New Roman"/>
                <w:color w:val="000000"/>
                <w:szCs w:val="24"/>
              </w:rPr>
              <w:t>Ghichu</w:t>
            </w:r>
          </w:p>
        </w:tc>
        <w:tc>
          <w:tcPr>
            <w:tcW w:w="1258" w:type="pct"/>
            <w:tcBorders>
              <w:top w:val="single" w:sz="4" w:space="0" w:color="auto"/>
              <w:left w:val="single" w:sz="4" w:space="0" w:color="auto"/>
              <w:bottom w:val="single" w:sz="4" w:space="0" w:color="auto"/>
              <w:right w:val="single" w:sz="4" w:space="0" w:color="auto"/>
            </w:tcBorders>
          </w:tcPr>
          <w:p w14:paraId="0BEADCE2" w14:textId="77777777" w:rsidR="005843A8" w:rsidRPr="00BF51F5" w:rsidRDefault="005843A8" w:rsidP="00FE118A">
            <w:pPr>
              <w:spacing w:after="0" w:line="240" w:lineRule="auto"/>
              <w:jc w:val="center"/>
              <w:rPr>
                <w:rFonts w:eastAsia="Times New Roman"/>
                <w:color w:val="000000"/>
                <w:szCs w:val="24"/>
              </w:rPr>
            </w:pPr>
            <w:r>
              <w:rPr>
                <w:rFonts w:eastAsia="Times New Roman"/>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4C28921B" w14:textId="77777777" w:rsidR="005843A8" w:rsidRPr="00BF51F5" w:rsidRDefault="005843A8" w:rsidP="00FE118A">
            <w:pPr>
              <w:spacing w:after="0" w:line="240" w:lineRule="auto"/>
              <w:jc w:val="center"/>
              <w:rPr>
                <w:rFonts w:eastAsia="Times New Roman"/>
                <w:color w:val="000000"/>
                <w:szCs w:val="24"/>
              </w:rPr>
            </w:pPr>
            <w:r>
              <w:rPr>
                <w:rFonts w:eastAsia="Times New Roman"/>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4B7A0500" w14:textId="77777777" w:rsidR="005843A8" w:rsidRPr="00BF51F5" w:rsidRDefault="005843A8" w:rsidP="00FE118A">
            <w:pPr>
              <w:spacing w:after="0" w:line="240" w:lineRule="auto"/>
              <w:jc w:val="both"/>
              <w:rPr>
                <w:rFonts w:eastAsia="Times New Roman"/>
                <w:color w:val="000000"/>
                <w:szCs w:val="24"/>
              </w:rPr>
            </w:pPr>
          </w:p>
        </w:tc>
      </w:tr>
      <w:tr w:rsidR="005843A8" w:rsidRPr="00BF51F5" w14:paraId="5B10A55E"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6DBD270C" w14:textId="77777777" w:rsidR="005843A8" w:rsidRPr="00BF51F5" w:rsidRDefault="005843A8" w:rsidP="00FE118A">
            <w:pPr>
              <w:spacing w:after="0" w:line="240" w:lineRule="auto"/>
              <w:jc w:val="both"/>
              <w:rPr>
                <w:rFonts w:eastAsia="Times New Roman"/>
                <w:color w:val="000000"/>
                <w:szCs w:val="24"/>
              </w:rPr>
            </w:pPr>
            <w:r w:rsidRPr="00BF51F5">
              <w:rPr>
                <w:color w:val="000000"/>
                <w:szCs w:val="24"/>
              </w:rPr>
              <w:t>Status</w:t>
            </w:r>
          </w:p>
        </w:tc>
        <w:tc>
          <w:tcPr>
            <w:tcW w:w="1258" w:type="pct"/>
            <w:tcBorders>
              <w:top w:val="single" w:sz="4" w:space="0" w:color="auto"/>
              <w:left w:val="single" w:sz="4" w:space="0" w:color="auto"/>
              <w:bottom w:val="single" w:sz="4" w:space="0" w:color="auto"/>
              <w:right w:val="single" w:sz="4" w:space="0" w:color="auto"/>
            </w:tcBorders>
            <w:hideMark/>
          </w:tcPr>
          <w:p w14:paraId="0C8FE3A2" w14:textId="77777777" w:rsidR="005843A8" w:rsidRPr="00BF51F5" w:rsidRDefault="005843A8" w:rsidP="00FE118A">
            <w:pPr>
              <w:spacing w:after="0" w:line="240" w:lineRule="auto"/>
              <w:jc w:val="center"/>
              <w:rPr>
                <w:rFonts w:eastAsia="Times New Roman"/>
                <w:color w:val="000000"/>
                <w:szCs w:val="24"/>
              </w:rPr>
            </w:pPr>
            <w:r w:rsidRPr="00BF51F5">
              <w:rPr>
                <w:color w:val="000000"/>
                <w:szCs w:val="24"/>
              </w:rPr>
              <w:t>bit</w:t>
            </w:r>
          </w:p>
        </w:tc>
        <w:tc>
          <w:tcPr>
            <w:tcW w:w="592" w:type="pct"/>
            <w:tcBorders>
              <w:top w:val="single" w:sz="4" w:space="0" w:color="auto"/>
              <w:left w:val="single" w:sz="4" w:space="0" w:color="auto"/>
              <w:bottom w:val="single" w:sz="4" w:space="0" w:color="auto"/>
              <w:right w:val="single" w:sz="4" w:space="0" w:color="auto"/>
            </w:tcBorders>
            <w:hideMark/>
          </w:tcPr>
          <w:p w14:paraId="071C8377" w14:textId="77777777" w:rsidR="005843A8" w:rsidRPr="00BF51F5" w:rsidRDefault="005843A8" w:rsidP="00FE118A">
            <w:pPr>
              <w:spacing w:after="0" w:line="24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6BEC15E3" w14:textId="77777777" w:rsidR="005843A8" w:rsidRPr="00BF51F5" w:rsidRDefault="005843A8" w:rsidP="00FE118A">
            <w:pPr>
              <w:spacing w:after="0" w:line="240" w:lineRule="auto"/>
              <w:jc w:val="both"/>
              <w:rPr>
                <w:rFonts w:eastAsia="Times New Roman"/>
                <w:color w:val="000000"/>
                <w:szCs w:val="24"/>
              </w:rPr>
            </w:pPr>
            <w:r w:rsidRPr="00BF51F5">
              <w:rPr>
                <w:color w:val="000000"/>
                <w:szCs w:val="24"/>
              </w:rPr>
              <w:t>Trạng thái</w:t>
            </w:r>
          </w:p>
        </w:tc>
      </w:tr>
    </w:tbl>
    <w:p w14:paraId="58B41771" w14:textId="399861F7" w:rsidR="005843A8" w:rsidRPr="00FE118A" w:rsidRDefault="00FE118A" w:rsidP="00FE118A">
      <w:pPr>
        <w:pStyle w:val="Heading4"/>
        <w:keepLines w:val="0"/>
        <w:spacing w:before="240" w:after="60"/>
        <w:ind w:left="720" w:hanging="360"/>
        <w:rPr>
          <w:rFonts w:ascii="Times New Roman" w:hAnsi="Times New Roman" w:cs="Times New Roman"/>
          <w:b/>
          <w:color w:val="auto"/>
          <w:sz w:val="28"/>
          <w:szCs w:val="28"/>
        </w:rPr>
      </w:pPr>
      <w:r>
        <w:rPr>
          <w:rFonts w:ascii="Times New Roman" w:hAnsi="Times New Roman" w:cs="Times New Roman"/>
          <w:b/>
          <w:color w:val="auto"/>
          <w:sz w:val="28"/>
          <w:szCs w:val="28"/>
        </w:rPr>
        <w:t xml:space="preserve">6. </w:t>
      </w:r>
      <w:r w:rsidR="005843A8" w:rsidRPr="00FE118A">
        <w:rPr>
          <w:rFonts w:ascii="Times New Roman" w:hAnsi="Times New Roman" w:cs="Times New Roman"/>
          <w:b/>
          <w:color w:val="auto"/>
          <w:sz w:val="28"/>
          <w:szCs w:val="28"/>
        </w:rPr>
        <w:t>DmApp: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6"/>
        <w:gridCol w:w="2267"/>
        <w:gridCol w:w="1067"/>
        <w:gridCol w:w="3440"/>
      </w:tblGrid>
      <w:tr w:rsidR="005843A8" w:rsidRPr="00BF51F5" w14:paraId="273C4F08"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0FF43906"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rPr>
                <w:color w:val="000000"/>
                <w:szCs w:val="24"/>
              </w:rPr>
              <w:t>DmApp</w:t>
            </w:r>
          </w:p>
        </w:tc>
      </w:tr>
      <w:tr w:rsidR="005843A8" w:rsidRPr="00BF51F5" w14:paraId="02237512" w14:textId="77777777" w:rsidTr="005843A8">
        <w:trPr>
          <w:trHeight w:val="295"/>
        </w:trPr>
        <w:tc>
          <w:tcPr>
            <w:tcW w:w="1241"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4FB0B40E"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25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48F8683C"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9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CC395E4"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90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65A52B2"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07DB9694"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254EF780" w14:textId="0DFBD17E" w:rsidR="005843A8" w:rsidRPr="00BF51F5" w:rsidRDefault="005843A8" w:rsidP="005843A8">
            <w:pPr>
              <w:spacing w:line="360" w:lineRule="auto"/>
              <w:jc w:val="both"/>
              <w:rPr>
                <w:rFonts w:eastAsia="Times New Roman"/>
                <w:color w:val="000000"/>
                <w:szCs w:val="24"/>
              </w:rPr>
            </w:pPr>
            <w:r>
              <w:rPr>
                <w:color w:val="000000"/>
                <w:szCs w:val="24"/>
              </w:rPr>
              <w:t>Id</w:t>
            </w:r>
          </w:p>
        </w:tc>
        <w:tc>
          <w:tcPr>
            <w:tcW w:w="1258" w:type="pct"/>
            <w:tcBorders>
              <w:top w:val="single" w:sz="4" w:space="0" w:color="auto"/>
              <w:left w:val="single" w:sz="4" w:space="0" w:color="auto"/>
              <w:bottom w:val="single" w:sz="4" w:space="0" w:color="auto"/>
              <w:right w:val="single" w:sz="4" w:space="0" w:color="auto"/>
            </w:tcBorders>
            <w:hideMark/>
          </w:tcPr>
          <w:p w14:paraId="6179B9AD" w14:textId="25E35550" w:rsidR="005843A8" w:rsidRPr="00BF51F5" w:rsidRDefault="00FE118A" w:rsidP="005843A8">
            <w:pPr>
              <w:spacing w:line="360" w:lineRule="auto"/>
              <w:jc w:val="center"/>
              <w:rPr>
                <w:rFonts w:eastAsia="Times New Roman"/>
                <w:color w:val="000000"/>
                <w:szCs w:val="24"/>
              </w:rPr>
            </w:pPr>
            <w:r>
              <w:rPr>
                <w:color w:val="000000"/>
                <w:szCs w:val="24"/>
              </w:rPr>
              <w:t>Guid</w:t>
            </w:r>
          </w:p>
        </w:tc>
        <w:tc>
          <w:tcPr>
            <w:tcW w:w="592" w:type="pct"/>
            <w:tcBorders>
              <w:top w:val="single" w:sz="4" w:space="0" w:color="auto"/>
              <w:left w:val="single" w:sz="4" w:space="0" w:color="auto"/>
              <w:bottom w:val="single" w:sz="4" w:space="0" w:color="auto"/>
              <w:right w:val="single" w:sz="4" w:space="0" w:color="auto"/>
            </w:tcBorders>
            <w:hideMark/>
          </w:tcPr>
          <w:p w14:paraId="15D4F9F7"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909" w:type="pct"/>
            <w:tcBorders>
              <w:top w:val="single" w:sz="4" w:space="0" w:color="auto"/>
              <w:left w:val="single" w:sz="4" w:space="0" w:color="auto"/>
              <w:bottom w:val="single" w:sz="4" w:space="0" w:color="auto"/>
              <w:right w:val="single" w:sz="4" w:space="0" w:color="auto"/>
            </w:tcBorders>
            <w:hideMark/>
          </w:tcPr>
          <w:p w14:paraId="26864396" w14:textId="77777777" w:rsidR="005843A8" w:rsidRPr="00BF51F5" w:rsidRDefault="005843A8" w:rsidP="005843A8">
            <w:pPr>
              <w:spacing w:line="360" w:lineRule="auto"/>
              <w:jc w:val="both"/>
              <w:rPr>
                <w:rFonts w:eastAsia="Times New Roman"/>
                <w:color w:val="000000"/>
                <w:szCs w:val="24"/>
              </w:rPr>
            </w:pPr>
            <w:r>
              <w:rPr>
                <w:color w:val="000000"/>
                <w:szCs w:val="24"/>
              </w:rPr>
              <w:t>PK</w:t>
            </w:r>
          </w:p>
        </w:tc>
      </w:tr>
      <w:tr w:rsidR="005843A8" w:rsidRPr="00BF51F5" w14:paraId="27AB999D"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0E2C7161" w14:textId="77777777" w:rsidR="005843A8" w:rsidRPr="00BF51F5" w:rsidRDefault="005843A8" w:rsidP="005843A8">
            <w:pPr>
              <w:spacing w:line="360" w:lineRule="auto"/>
              <w:jc w:val="both"/>
              <w:rPr>
                <w:rFonts w:eastAsia="Times New Roman"/>
                <w:color w:val="000000"/>
                <w:szCs w:val="24"/>
              </w:rPr>
            </w:pPr>
            <w:r>
              <w:rPr>
                <w:color w:val="000000"/>
                <w:szCs w:val="24"/>
              </w:rPr>
              <w:t>Tên</w:t>
            </w:r>
          </w:p>
        </w:tc>
        <w:tc>
          <w:tcPr>
            <w:tcW w:w="1258" w:type="pct"/>
            <w:tcBorders>
              <w:top w:val="single" w:sz="4" w:space="0" w:color="auto"/>
              <w:left w:val="single" w:sz="4" w:space="0" w:color="auto"/>
              <w:bottom w:val="single" w:sz="4" w:space="0" w:color="auto"/>
              <w:right w:val="single" w:sz="4" w:space="0" w:color="auto"/>
            </w:tcBorders>
            <w:hideMark/>
          </w:tcPr>
          <w:p w14:paraId="5A063FE6"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3CCE3418"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4DB158E1" w14:textId="77777777" w:rsidR="005843A8" w:rsidRPr="00BF51F5" w:rsidRDefault="005843A8" w:rsidP="005843A8">
            <w:pPr>
              <w:spacing w:line="360" w:lineRule="auto"/>
              <w:jc w:val="both"/>
              <w:rPr>
                <w:rFonts w:eastAsia="Times New Roman"/>
                <w:color w:val="000000"/>
                <w:szCs w:val="24"/>
              </w:rPr>
            </w:pPr>
          </w:p>
        </w:tc>
      </w:tr>
      <w:tr w:rsidR="005843A8" w:rsidRPr="00BF51F5" w14:paraId="1A8D5AE4" w14:textId="77777777" w:rsidTr="005843A8">
        <w:tc>
          <w:tcPr>
            <w:tcW w:w="1241" w:type="pct"/>
            <w:tcBorders>
              <w:top w:val="single" w:sz="4" w:space="0" w:color="auto"/>
              <w:left w:val="single" w:sz="4" w:space="0" w:color="auto"/>
              <w:bottom w:val="single" w:sz="4" w:space="0" w:color="auto"/>
              <w:right w:val="single" w:sz="4" w:space="0" w:color="auto"/>
            </w:tcBorders>
          </w:tcPr>
          <w:p w14:paraId="7D30E8C2" w14:textId="77777777" w:rsidR="005843A8" w:rsidRDefault="005843A8" w:rsidP="005843A8">
            <w:pPr>
              <w:spacing w:line="360" w:lineRule="auto"/>
              <w:jc w:val="both"/>
              <w:rPr>
                <w:color w:val="000000"/>
                <w:szCs w:val="24"/>
              </w:rPr>
            </w:pPr>
            <w:r>
              <w:rPr>
                <w:color w:val="000000"/>
                <w:szCs w:val="24"/>
              </w:rPr>
              <w:t>Viettat</w:t>
            </w:r>
          </w:p>
        </w:tc>
        <w:tc>
          <w:tcPr>
            <w:tcW w:w="1258" w:type="pct"/>
            <w:tcBorders>
              <w:top w:val="single" w:sz="4" w:space="0" w:color="auto"/>
              <w:left w:val="single" w:sz="4" w:space="0" w:color="auto"/>
              <w:bottom w:val="single" w:sz="4" w:space="0" w:color="auto"/>
              <w:right w:val="single" w:sz="4" w:space="0" w:color="auto"/>
            </w:tcBorders>
          </w:tcPr>
          <w:p w14:paraId="585E5AAD" w14:textId="77777777" w:rsidR="005843A8" w:rsidRPr="00BF51F5" w:rsidRDefault="005843A8" w:rsidP="005843A8">
            <w:pPr>
              <w:spacing w:line="360" w:lineRule="auto"/>
              <w:jc w:val="center"/>
              <w:rPr>
                <w:color w:val="000000"/>
                <w:szCs w:val="24"/>
              </w:rPr>
            </w:pPr>
            <w:r>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36C996F5" w14:textId="77777777" w:rsidR="005843A8" w:rsidRPr="00BF51F5" w:rsidRDefault="005843A8" w:rsidP="005843A8">
            <w:pPr>
              <w:spacing w:line="360" w:lineRule="auto"/>
              <w:jc w:val="center"/>
              <w:rPr>
                <w:color w:val="000000"/>
                <w:szCs w:val="24"/>
              </w:rPr>
            </w:pPr>
            <w:r>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6EB1155C" w14:textId="77777777" w:rsidR="005843A8" w:rsidRPr="00BF51F5" w:rsidRDefault="005843A8" w:rsidP="005843A8">
            <w:pPr>
              <w:spacing w:line="360" w:lineRule="auto"/>
              <w:jc w:val="both"/>
              <w:rPr>
                <w:rFonts w:eastAsia="Times New Roman"/>
                <w:color w:val="000000"/>
                <w:szCs w:val="24"/>
              </w:rPr>
            </w:pPr>
          </w:p>
        </w:tc>
      </w:tr>
      <w:tr w:rsidR="005843A8" w:rsidRPr="00BF51F5" w14:paraId="0813204D" w14:textId="77777777" w:rsidTr="005843A8">
        <w:tc>
          <w:tcPr>
            <w:tcW w:w="1241" w:type="pct"/>
            <w:tcBorders>
              <w:top w:val="single" w:sz="4" w:space="0" w:color="auto"/>
              <w:left w:val="single" w:sz="4" w:space="0" w:color="auto"/>
              <w:bottom w:val="single" w:sz="4" w:space="0" w:color="auto"/>
              <w:right w:val="single" w:sz="4" w:space="0" w:color="auto"/>
            </w:tcBorders>
          </w:tcPr>
          <w:p w14:paraId="3BE4A908"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Ghichu</w:t>
            </w:r>
          </w:p>
        </w:tc>
        <w:tc>
          <w:tcPr>
            <w:tcW w:w="1258" w:type="pct"/>
            <w:tcBorders>
              <w:top w:val="single" w:sz="4" w:space="0" w:color="auto"/>
              <w:left w:val="single" w:sz="4" w:space="0" w:color="auto"/>
              <w:bottom w:val="single" w:sz="4" w:space="0" w:color="auto"/>
              <w:right w:val="single" w:sz="4" w:space="0" w:color="auto"/>
            </w:tcBorders>
          </w:tcPr>
          <w:p w14:paraId="4E356754" w14:textId="77777777" w:rsidR="005843A8" w:rsidRPr="00BF51F5" w:rsidRDefault="005843A8" w:rsidP="005843A8">
            <w:pPr>
              <w:spacing w:line="360" w:lineRule="auto"/>
              <w:jc w:val="center"/>
              <w:rPr>
                <w:rFonts w:eastAsia="Times New Roman"/>
                <w:color w:val="000000"/>
                <w:szCs w:val="24"/>
              </w:rPr>
            </w:pPr>
            <w:r>
              <w:rPr>
                <w:rFonts w:eastAsia="Times New Roman"/>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71C9F008" w14:textId="77777777" w:rsidR="005843A8" w:rsidRPr="00BF51F5" w:rsidRDefault="005843A8" w:rsidP="005843A8">
            <w:pPr>
              <w:spacing w:line="360" w:lineRule="auto"/>
              <w:jc w:val="center"/>
              <w:rPr>
                <w:rFonts w:eastAsia="Times New Roman"/>
                <w:color w:val="000000"/>
                <w:szCs w:val="24"/>
              </w:rPr>
            </w:pPr>
            <w:r>
              <w:rPr>
                <w:rFonts w:eastAsia="Times New Roman"/>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6B0A6009" w14:textId="77777777" w:rsidR="005843A8" w:rsidRPr="00BF51F5" w:rsidRDefault="005843A8" w:rsidP="005843A8">
            <w:pPr>
              <w:spacing w:line="360" w:lineRule="auto"/>
              <w:jc w:val="both"/>
              <w:rPr>
                <w:rFonts w:eastAsia="Times New Roman"/>
                <w:color w:val="000000"/>
                <w:szCs w:val="24"/>
              </w:rPr>
            </w:pPr>
          </w:p>
        </w:tc>
      </w:tr>
      <w:tr w:rsidR="005843A8" w:rsidRPr="00BF51F5" w14:paraId="3F040CD4"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60CAD428"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Status</w:t>
            </w:r>
          </w:p>
        </w:tc>
        <w:tc>
          <w:tcPr>
            <w:tcW w:w="1258" w:type="pct"/>
            <w:tcBorders>
              <w:top w:val="single" w:sz="4" w:space="0" w:color="auto"/>
              <w:left w:val="single" w:sz="4" w:space="0" w:color="auto"/>
              <w:bottom w:val="single" w:sz="4" w:space="0" w:color="auto"/>
              <w:right w:val="single" w:sz="4" w:space="0" w:color="auto"/>
            </w:tcBorders>
            <w:hideMark/>
          </w:tcPr>
          <w:p w14:paraId="6039E67C"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bit</w:t>
            </w:r>
          </w:p>
        </w:tc>
        <w:tc>
          <w:tcPr>
            <w:tcW w:w="592" w:type="pct"/>
            <w:tcBorders>
              <w:top w:val="single" w:sz="4" w:space="0" w:color="auto"/>
              <w:left w:val="single" w:sz="4" w:space="0" w:color="auto"/>
              <w:bottom w:val="single" w:sz="4" w:space="0" w:color="auto"/>
              <w:right w:val="single" w:sz="4" w:space="0" w:color="auto"/>
            </w:tcBorders>
            <w:hideMark/>
          </w:tcPr>
          <w:p w14:paraId="284C08BA"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07F78DB5"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Trạng thái</w:t>
            </w:r>
          </w:p>
        </w:tc>
      </w:tr>
    </w:tbl>
    <w:p w14:paraId="06420554" w14:textId="5177554C" w:rsidR="005843A8" w:rsidRPr="00FE118A" w:rsidRDefault="00FE118A" w:rsidP="00FE118A">
      <w:pPr>
        <w:pStyle w:val="Heading4"/>
        <w:keepLines w:val="0"/>
        <w:spacing w:before="240" w:after="60"/>
        <w:ind w:left="720" w:hanging="360"/>
        <w:rPr>
          <w:rFonts w:ascii="Times New Roman" w:hAnsi="Times New Roman" w:cs="Times New Roman"/>
          <w:b/>
          <w:color w:val="auto"/>
          <w:sz w:val="28"/>
          <w:szCs w:val="28"/>
        </w:rPr>
      </w:pPr>
      <w:r w:rsidRPr="00FE118A">
        <w:rPr>
          <w:rFonts w:ascii="Times New Roman" w:hAnsi="Times New Roman" w:cs="Times New Roman"/>
          <w:b/>
          <w:color w:val="auto"/>
          <w:sz w:val="28"/>
          <w:szCs w:val="28"/>
        </w:rPr>
        <w:t xml:space="preserve">7. </w:t>
      </w:r>
      <w:r w:rsidR="005843A8" w:rsidRPr="00FE118A">
        <w:rPr>
          <w:rFonts w:ascii="Times New Roman" w:hAnsi="Times New Roman" w:cs="Times New Roman"/>
          <w:b/>
          <w:color w:val="auto"/>
          <w:sz w:val="28"/>
          <w:szCs w:val="28"/>
        </w:rPr>
        <w:t>DmFeature: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6"/>
        <w:gridCol w:w="2267"/>
        <w:gridCol w:w="1067"/>
        <w:gridCol w:w="3440"/>
      </w:tblGrid>
      <w:tr w:rsidR="005843A8" w:rsidRPr="00BF51F5" w14:paraId="1574C2D2"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2DD31260"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DmFeature</w:t>
            </w:r>
          </w:p>
        </w:tc>
      </w:tr>
      <w:tr w:rsidR="005843A8" w:rsidRPr="00BF51F5" w14:paraId="4F02B949" w14:textId="77777777" w:rsidTr="005843A8">
        <w:trPr>
          <w:trHeight w:val="295"/>
        </w:trPr>
        <w:tc>
          <w:tcPr>
            <w:tcW w:w="1241"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3B62B2E1"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25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4752B3E"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9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E08CAA2"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90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2526BEA"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59626C93"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368B1816" w14:textId="77777777" w:rsidR="005843A8" w:rsidRPr="00BF51F5" w:rsidRDefault="005843A8" w:rsidP="005843A8">
            <w:pPr>
              <w:spacing w:line="360" w:lineRule="auto"/>
              <w:jc w:val="both"/>
              <w:rPr>
                <w:rFonts w:eastAsia="Times New Roman"/>
                <w:color w:val="000000"/>
                <w:szCs w:val="24"/>
              </w:rPr>
            </w:pPr>
            <w:r>
              <w:rPr>
                <w:color w:val="000000"/>
                <w:szCs w:val="24"/>
              </w:rPr>
              <w:t>FeatureId</w:t>
            </w:r>
          </w:p>
        </w:tc>
        <w:tc>
          <w:tcPr>
            <w:tcW w:w="1258" w:type="pct"/>
            <w:tcBorders>
              <w:top w:val="single" w:sz="4" w:space="0" w:color="auto"/>
              <w:left w:val="single" w:sz="4" w:space="0" w:color="auto"/>
              <w:bottom w:val="single" w:sz="4" w:space="0" w:color="auto"/>
              <w:right w:val="single" w:sz="4" w:space="0" w:color="auto"/>
            </w:tcBorders>
            <w:hideMark/>
          </w:tcPr>
          <w:p w14:paraId="1127D36B" w14:textId="69B1EFFB" w:rsidR="005843A8" w:rsidRPr="00BF51F5" w:rsidRDefault="0062125B" w:rsidP="005843A8">
            <w:pPr>
              <w:spacing w:line="360" w:lineRule="auto"/>
              <w:jc w:val="center"/>
              <w:rPr>
                <w:rFonts w:eastAsia="Times New Roman"/>
                <w:color w:val="000000"/>
                <w:szCs w:val="24"/>
              </w:rPr>
            </w:pPr>
            <w:r>
              <w:rPr>
                <w:color w:val="000000"/>
                <w:szCs w:val="24"/>
              </w:rPr>
              <w:t>Guid</w:t>
            </w:r>
            <w:bookmarkStart w:id="1" w:name="_GoBack"/>
            <w:bookmarkEnd w:id="1"/>
          </w:p>
        </w:tc>
        <w:tc>
          <w:tcPr>
            <w:tcW w:w="592" w:type="pct"/>
            <w:tcBorders>
              <w:top w:val="single" w:sz="4" w:space="0" w:color="auto"/>
              <w:left w:val="single" w:sz="4" w:space="0" w:color="auto"/>
              <w:bottom w:val="single" w:sz="4" w:space="0" w:color="auto"/>
              <w:right w:val="single" w:sz="4" w:space="0" w:color="auto"/>
            </w:tcBorders>
            <w:hideMark/>
          </w:tcPr>
          <w:p w14:paraId="3FE67807"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909" w:type="pct"/>
            <w:tcBorders>
              <w:top w:val="single" w:sz="4" w:space="0" w:color="auto"/>
              <w:left w:val="single" w:sz="4" w:space="0" w:color="auto"/>
              <w:bottom w:val="single" w:sz="4" w:space="0" w:color="auto"/>
              <w:right w:val="single" w:sz="4" w:space="0" w:color="auto"/>
            </w:tcBorders>
            <w:hideMark/>
          </w:tcPr>
          <w:p w14:paraId="07977B50" w14:textId="77777777" w:rsidR="005843A8" w:rsidRPr="00BF51F5" w:rsidRDefault="005843A8" w:rsidP="005843A8">
            <w:pPr>
              <w:spacing w:line="360" w:lineRule="auto"/>
              <w:jc w:val="both"/>
              <w:rPr>
                <w:rFonts w:eastAsia="Times New Roman"/>
                <w:color w:val="000000"/>
                <w:szCs w:val="24"/>
              </w:rPr>
            </w:pPr>
            <w:r>
              <w:rPr>
                <w:color w:val="000000"/>
                <w:szCs w:val="24"/>
              </w:rPr>
              <w:t>PK</w:t>
            </w:r>
          </w:p>
        </w:tc>
      </w:tr>
      <w:tr w:rsidR="005843A8" w:rsidRPr="00BF51F5" w14:paraId="0AE5397D"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2FEC2C4E" w14:textId="77777777" w:rsidR="005843A8" w:rsidRPr="00BF51F5" w:rsidRDefault="005843A8" w:rsidP="005843A8">
            <w:pPr>
              <w:spacing w:line="360" w:lineRule="auto"/>
              <w:jc w:val="both"/>
              <w:rPr>
                <w:rFonts w:eastAsia="Times New Roman"/>
                <w:color w:val="000000"/>
                <w:szCs w:val="24"/>
              </w:rPr>
            </w:pPr>
            <w:r>
              <w:rPr>
                <w:color w:val="000000"/>
                <w:szCs w:val="24"/>
              </w:rPr>
              <w:t>Tên</w:t>
            </w:r>
          </w:p>
        </w:tc>
        <w:tc>
          <w:tcPr>
            <w:tcW w:w="1258" w:type="pct"/>
            <w:tcBorders>
              <w:top w:val="single" w:sz="4" w:space="0" w:color="auto"/>
              <w:left w:val="single" w:sz="4" w:space="0" w:color="auto"/>
              <w:bottom w:val="single" w:sz="4" w:space="0" w:color="auto"/>
              <w:right w:val="single" w:sz="4" w:space="0" w:color="auto"/>
            </w:tcBorders>
            <w:hideMark/>
          </w:tcPr>
          <w:p w14:paraId="126C6B34"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hideMark/>
          </w:tcPr>
          <w:p w14:paraId="64596C93"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55A73691" w14:textId="77777777" w:rsidR="005843A8" w:rsidRPr="00BF51F5" w:rsidRDefault="005843A8" w:rsidP="005843A8">
            <w:pPr>
              <w:spacing w:line="360" w:lineRule="auto"/>
              <w:jc w:val="both"/>
              <w:rPr>
                <w:rFonts w:eastAsia="Times New Roman"/>
                <w:color w:val="000000"/>
                <w:szCs w:val="24"/>
              </w:rPr>
            </w:pPr>
          </w:p>
        </w:tc>
      </w:tr>
      <w:tr w:rsidR="005843A8" w:rsidRPr="00BF51F5" w14:paraId="6B85D760" w14:textId="77777777" w:rsidTr="005843A8">
        <w:tc>
          <w:tcPr>
            <w:tcW w:w="1241" w:type="pct"/>
            <w:tcBorders>
              <w:top w:val="single" w:sz="4" w:space="0" w:color="auto"/>
              <w:left w:val="single" w:sz="4" w:space="0" w:color="auto"/>
              <w:bottom w:val="single" w:sz="4" w:space="0" w:color="auto"/>
              <w:right w:val="single" w:sz="4" w:space="0" w:color="auto"/>
            </w:tcBorders>
          </w:tcPr>
          <w:p w14:paraId="16DB179A" w14:textId="77777777" w:rsidR="005843A8" w:rsidRDefault="005843A8" w:rsidP="005843A8">
            <w:pPr>
              <w:spacing w:line="360" w:lineRule="auto"/>
              <w:jc w:val="both"/>
              <w:rPr>
                <w:color w:val="000000"/>
                <w:szCs w:val="24"/>
              </w:rPr>
            </w:pPr>
            <w:r>
              <w:rPr>
                <w:color w:val="000000"/>
                <w:szCs w:val="24"/>
              </w:rPr>
              <w:t>Viettat</w:t>
            </w:r>
          </w:p>
        </w:tc>
        <w:tc>
          <w:tcPr>
            <w:tcW w:w="1258" w:type="pct"/>
            <w:tcBorders>
              <w:top w:val="single" w:sz="4" w:space="0" w:color="auto"/>
              <w:left w:val="single" w:sz="4" w:space="0" w:color="auto"/>
              <w:bottom w:val="single" w:sz="4" w:space="0" w:color="auto"/>
              <w:right w:val="single" w:sz="4" w:space="0" w:color="auto"/>
            </w:tcBorders>
          </w:tcPr>
          <w:p w14:paraId="6E252258" w14:textId="77777777" w:rsidR="005843A8" w:rsidRPr="00BF51F5" w:rsidRDefault="005843A8" w:rsidP="005843A8">
            <w:pPr>
              <w:spacing w:line="360" w:lineRule="auto"/>
              <w:jc w:val="center"/>
              <w:rPr>
                <w:color w:val="000000"/>
                <w:szCs w:val="24"/>
              </w:rPr>
            </w:pPr>
            <w:r>
              <w:rPr>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21A37B0A" w14:textId="77777777" w:rsidR="005843A8" w:rsidRPr="00BF51F5" w:rsidRDefault="005843A8" w:rsidP="005843A8">
            <w:pPr>
              <w:spacing w:line="360" w:lineRule="auto"/>
              <w:jc w:val="center"/>
              <w:rPr>
                <w:color w:val="000000"/>
                <w:szCs w:val="24"/>
              </w:rPr>
            </w:pPr>
            <w:r>
              <w:rPr>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17B3E5DC" w14:textId="77777777" w:rsidR="005843A8" w:rsidRPr="00BF51F5" w:rsidRDefault="005843A8" w:rsidP="005843A8">
            <w:pPr>
              <w:spacing w:line="360" w:lineRule="auto"/>
              <w:jc w:val="both"/>
              <w:rPr>
                <w:rFonts w:eastAsia="Times New Roman"/>
                <w:color w:val="000000"/>
                <w:szCs w:val="24"/>
              </w:rPr>
            </w:pPr>
          </w:p>
        </w:tc>
      </w:tr>
      <w:tr w:rsidR="005843A8" w:rsidRPr="00BF51F5" w14:paraId="7A00B4E7" w14:textId="77777777" w:rsidTr="005843A8">
        <w:tc>
          <w:tcPr>
            <w:tcW w:w="1241" w:type="pct"/>
            <w:tcBorders>
              <w:top w:val="single" w:sz="4" w:space="0" w:color="auto"/>
              <w:left w:val="single" w:sz="4" w:space="0" w:color="auto"/>
              <w:bottom w:val="single" w:sz="4" w:space="0" w:color="auto"/>
              <w:right w:val="single" w:sz="4" w:space="0" w:color="auto"/>
            </w:tcBorders>
          </w:tcPr>
          <w:p w14:paraId="08A46F65"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Ghichu</w:t>
            </w:r>
          </w:p>
        </w:tc>
        <w:tc>
          <w:tcPr>
            <w:tcW w:w="1258" w:type="pct"/>
            <w:tcBorders>
              <w:top w:val="single" w:sz="4" w:space="0" w:color="auto"/>
              <w:left w:val="single" w:sz="4" w:space="0" w:color="auto"/>
              <w:bottom w:val="single" w:sz="4" w:space="0" w:color="auto"/>
              <w:right w:val="single" w:sz="4" w:space="0" w:color="auto"/>
            </w:tcBorders>
          </w:tcPr>
          <w:p w14:paraId="2752305D" w14:textId="77777777" w:rsidR="005843A8" w:rsidRPr="00BF51F5" w:rsidRDefault="005843A8" w:rsidP="005843A8">
            <w:pPr>
              <w:spacing w:line="360" w:lineRule="auto"/>
              <w:jc w:val="center"/>
              <w:rPr>
                <w:rFonts w:eastAsia="Times New Roman"/>
                <w:color w:val="000000"/>
                <w:szCs w:val="24"/>
              </w:rPr>
            </w:pPr>
            <w:r>
              <w:rPr>
                <w:rFonts w:eastAsia="Times New Roman"/>
                <w:color w:val="000000"/>
                <w:szCs w:val="24"/>
              </w:rPr>
              <w:t>String</w:t>
            </w:r>
          </w:p>
        </w:tc>
        <w:tc>
          <w:tcPr>
            <w:tcW w:w="592" w:type="pct"/>
            <w:tcBorders>
              <w:top w:val="single" w:sz="4" w:space="0" w:color="auto"/>
              <w:left w:val="single" w:sz="4" w:space="0" w:color="auto"/>
              <w:bottom w:val="single" w:sz="4" w:space="0" w:color="auto"/>
              <w:right w:val="single" w:sz="4" w:space="0" w:color="auto"/>
            </w:tcBorders>
          </w:tcPr>
          <w:p w14:paraId="17161BE1" w14:textId="77777777" w:rsidR="005843A8" w:rsidRPr="00BF51F5" w:rsidRDefault="005843A8" w:rsidP="005843A8">
            <w:pPr>
              <w:spacing w:line="360" w:lineRule="auto"/>
              <w:jc w:val="center"/>
              <w:rPr>
                <w:rFonts w:eastAsia="Times New Roman"/>
                <w:color w:val="000000"/>
                <w:szCs w:val="24"/>
              </w:rPr>
            </w:pPr>
            <w:r>
              <w:rPr>
                <w:rFonts w:eastAsia="Times New Roman"/>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46385424" w14:textId="77777777" w:rsidR="005843A8" w:rsidRPr="00BF51F5" w:rsidRDefault="005843A8" w:rsidP="005843A8">
            <w:pPr>
              <w:spacing w:line="360" w:lineRule="auto"/>
              <w:jc w:val="both"/>
              <w:rPr>
                <w:rFonts w:eastAsia="Times New Roman"/>
                <w:color w:val="000000"/>
                <w:szCs w:val="24"/>
              </w:rPr>
            </w:pPr>
          </w:p>
        </w:tc>
      </w:tr>
      <w:tr w:rsidR="005843A8" w:rsidRPr="00BF51F5" w14:paraId="26886D43" w14:textId="77777777" w:rsidTr="005843A8">
        <w:tc>
          <w:tcPr>
            <w:tcW w:w="1241" w:type="pct"/>
            <w:tcBorders>
              <w:top w:val="single" w:sz="4" w:space="0" w:color="auto"/>
              <w:left w:val="single" w:sz="4" w:space="0" w:color="auto"/>
              <w:bottom w:val="single" w:sz="4" w:space="0" w:color="auto"/>
              <w:right w:val="single" w:sz="4" w:space="0" w:color="auto"/>
            </w:tcBorders>
          </w:tcPr>
          <w:p w14:paraId="0828FB3B" w14:textId="77777777" w:rsidR="005843A8" w:rsidRDefault="005843A8" w:rsidP="005843A8">
            <w:pPr>
              <w:spacing w:line="360" w:lineRule="auto"/>
              <w:jc w:val="both"/>
              <w:rPr>
                <w:rFonts w:eastAsia="Times New Roman"/>
                <w:color w:val="000000"/>
                <w:szCs w:val="24"/>
              </w:rPr>
            </w:pPr>
            <w:r>
              <w:rPr>
                <w:rFonts w:eastAsia="Times New Roman"/>
                <w:color w:val="000000"/>
                <w:szCs w:val="24"/>
              </w:rPr>
              <w:t>DmAppId</w:t>
            </w:r>
          </w:p>
        </w:tc>
        <w:tc>
          <w:tcPr>
            <w:tcW w:w="1258" w:type="pct"/>
            <w:tcBorders>
              <w:top w:val="single" w:sz="4" w:space="0" w:color="auto"/>
              <w:left w:val="single" w:sz="4" w:space="0" w:color="auto"/>
              <w:bottom w:val="single" w:sz="4" w:space="0" w:color="auto"/>
              <w:right w:val="single" w:sz="4" w:space="0" w:color="auto"/>
            </w:tcBorders>
          </w:tcPr>
          <w:p w14:paraId="273ABCE9" w14:textId="77777777" w:rsidR="005843A8" w:rsidRDefault="005843A8" w:rsidP="005843A8">
            <w:pPr>
              <w:spacing w:line="360" w:lineRule="auto"/>
              <w:jc w:val="center"/>
              <w:rPr>
                <w:rFonts w:eastAsia="Times New Roman"/>
                <w:color w:val="000000"/>
                <w:szCs w:val="24"/>
              </w:rPr>
            </w:pPr>
            <w:r>
              <w:rPr>
                <w:rFonts w:eastAsia="Times New Roman"/>
                <w:color w:val="000000"/>
                <w:szCs w:val="24"/>
              </w:rPr>
              <w:t>Int</w:t>
            </w:r>
          </w:p>
        </w:tc>
        <w:tc>
          <w:tcPr>
            <w:tcW w:w="592" w:type="pct"/>
            <w:tcBorders>
              <w:top w:val="single" w:sz="4" w:space="0" w:color="auto"/>
              <w:left w:val="single" w:sz="4" w:space="0" w:color="auto"/>
              <w:bottom w:val="single" w:sz="4" w:space="0" w:color="auto"/>
              <w:right w:val="single" w:sz="4" w:space="0" w:color="auto"/>
            </w:tcBorders>
          </w:tcPr>
          <w:p w14:paraId="136DEC25" w14:textId="77777777" w:rsidR="005843A8" w:rsidRDefault="005843A8" w:rsidP="005843A8">
            <w:pPr>
              <w:spacing w:line="360" w:lineRule="auto"/>
              <w:jc w:val="center"/>
              <w:rPr>
                <w:rFonts w:eastAsia="Times New Roman"/>
                <w:color w:val="000000"/>
                <w:szCs w:val="24"/>
              </w:rPr>
            </w:pPr>
            <w:r>
              <w:rPr>
                <w:rFonts w:eastAsia="Times New Roman"/>
                <w:color w:val="000000"/>
                <w:szCs w:val="24"/>
              </w:rPr>
              <w:t>N</w:t>
            </w:r>
          </w:p>
        </w:tc>
        <w:tc>
          <w:tcPr>
            <w:tcW w:w="1909" w:type="pct"/>
            <w:tcBorders>
              <w:top w:val="single" w:sz="4" w:space="0" w:color="auto"/>
              <w:left w:val="single" w:sz="4" w:space="0" w:color="auto"/>
              <w:bottom w:val="single" w:sz="4" w:space="0" w:color="auto"/>
              <w:right w:val="single" w:sz="4" w:space="0" w:color="auto"/>
            </w:tcBorders>
          </w:tcPr>
          <w:p w14:paraId="7B091570"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FK cho DmApp</w:t>
            </w:r>
          </w:p>
        </w:tc>
      </w:tr>
      <w:tr w:rsidR="005843A8" w:rsidRPr="00BF51F5" w14:paraId="4E5B2FDF" w14:textId="77777777" w:rsidTr="005843A8">
        <w:tc>
          <w:tcPr>
            <w:tcW w:w="1241" w:type="pct"/>
            <w:tcBorders>
              <w:top w:val="single" w:sz="4" w:space="0" w:color="auto"/>
              <w:left w:val="single" w:sz="4" w:space="0" w:color="auto"/>
              <w:bottom w:val="single" w:sz="4" w:space="0" w:color="auto"/>
              <w:right w:val="single" w:sz="4" w:space="0" w:color="auto"/>
            </w:tcBorders>
            <w:hideMark/>
          </w:tcPr>
          <w:p w14:paraId="5AD47BAE"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Status</w:t>
            </w:r>
          </w:p>
        </w:tc>
        <w:tc>
          <w:tcPr>
            <w:tcW w:w="1258" w:type="pct"/>
            <w:tcBorders>
              <w:top w:val="single" w:sz="4" w:space="0" w:color="auto"/>
              <w:left w:val="single" w:sz="4" w:space="0" w:color="auto"/>
              <w:bottom w:val="single" w:sz="4" w:space="0" w:color="auto"/>
              <w:right w:val="single" w:sz="4" w:space="0" w:color="auto"/>
            </w:tcBorders>
            <w:hideMark/>
          </w:tcPr>
          <w:p w14:paraId="2499A1F9"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bit</w:t>
            </w:r>
          </w:p>
        </w:tc>
        <w:tc>
          <w:tcPr>
            <w:tcW w:w="592" w:type="pct"/>
            <w:tcBorders>
              <w:top w:val="single" w:sz="4" w:space="0" w:color="auto"/>
              <w:left w:val="single" w:sz="4" w:space="0" w:color="auto"/>
              <w:bottom w:val="single" w:sz="4" w:space="0" w:color="auto"/>
              <w:right w:val="single" w:sz="4" w:space="0" w:color="auto"/>
            </w:tcBorders>
            <w:hideMark/>
          </w:tcPr>
          <w:p w14:paraId="34E7862E"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N</w:t>
            </w:r>
          </w:p>
        </w:tc>
        <w:tc>
          <w:tcPr>
            <w:tcW w:w="1909" w:type="pct"/>
            <w:tcBorders>
              <w:top w:val="single" w:sz="4" w:space="0" w:color="auto"/>
              <w:left w:val="single" w:sz="4" w:space="0" w:color="auto"/>
              <w:bottom w:val="single" w:sz="4" w:space="0" w:color="auto"/>
              <w:right w:val="single" w:sz="4" w:space="0" w:color="auto"/>
            </w:tcBorders>
            <w:hideMark/>
          </w:tcPr>
          <w:p w14:paraId="31135972" w14:textId="77777777" w:rsidR="005843A8" w:rsidRPr="00BF51F5" w:rsidRDefault="005843A8" w:rsidP="005843A8">
            <w:pPr>
              <w:spacing w:line="360" w:lineRule="auto"/>
              <w:jc w:val="both"/>
              <w:rPr>
                <w:rFonts w:eastAsia="Times New Roman"/>
                <w:color w:val="000000"/>
                <w:szCs w:val="24"/>
              </w:rPr>
            </w:pPr>
            <w:r w:rsidRPr="00BF51F5">
              <w:rPr>
                <w:color w:val="000000"/>
                <w:szCs w:val="24"/>
              </w:rPr>
              <w:t>Trạng thái</w:t>
            </w:r>
          </w:p>
        </w:tc>
      </w:tr>
    </w:tbl>
    <w:p w14:paraId="438F9EA6" w14:textId="14FF264E" w:rsidR="005843A8" w:rsidRPr="00FE118A" w:rsidRDefault="00FE118A" w:rsidP="00FE118A">
      <w:pPr>
        <w:pStyle w:val="Heading4"/>
        <w:keepLines w:val="0"/>
        <w:spacing w:before="240" w:after="60"/>
        <w:ind w:left="720" w:hanging="360"/>
        <w:rPr>
          <w:rFonts w:ascii="Times New Roman" w:hAnsi="Times New Roman" w:cs="Times New Roman"/>
          <w:b/>
          <w:color w:val="auto"/>
          <w:sz w:val="28"/>
          <w:szCs w:val="28"/>
        </w:rPr>
      </w:pPr>
      <w:r w:rsidRPr="00FE118A">
        <w:rPr>
          <w:rFonts w:ascii="Times New Roman" w:hAnsi="Times New Roman" w:cs="Times New Roman"/>
          <w:b/>
          <w:color w:val="auto"/>
          <w:sz w:val="28"/>
          <w:szCs w:val="28"/>
        </w:rPr>
        <w:lastRenderedPageBreak/>
        <w:t xml:space="preserve">8. </w:t>
      </w:r>
      <w:r w:rsidR="005843A8" w:rsidRPr="00FE118A">
        <w:rPr>
          <w:rFonts w:ascii="Times New Roman" w:hAnsi="Times New Roman" w:cs="Times New Roman"/>
          <w:b/>
          <w:color w:val="auto"/>
          <w:sz w:val="28"/>
          <w:szCs w:val="28"/>
        </w:rPr>
        <w:t>Role_Feature: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6"/>
        <w:gridCol w:w="2267"/>
        <w:gridCol w:w="1067"/>
        <w:gridCol w:w="3440"/>
      </w:tblGrid>
      <w:tr w:rsidR="005843A8" w:rsidRPr="00BF51F5" w14:paraId="07085A67"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77C621B7"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DmFeatures</w:t>
            </w:r>
          </w:p>
        </w:tc>
      </w:tr>
      <w:tr w:rsidR="005843A8" w:rsidRPr="00BF51F5" w14:paraId="26DAB658" w14:textId="77777777" w:rsidTr="005843A8">
        <w:trPr>
          <w:trHeight w:val="295"/>
        </w:trPr>
        <w:tc>
          <w:tcPr>
            <w:tcW w:w="1241"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6680CAB4"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25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5ED3873"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9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89B848C"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90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138B092"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76555FFD" w14:textId="77777777" w:rsidTr="005843A8">
        <w:tc>
          <w:tcPr>
            <w:tcW w:w="1241" w:type="pct"/>
            <w:tcBorders>
              <w:top w:val="single" w:sz="4" w:space="0" w:color="auto"/>
              <w:left w:val="single" w:sz="4" w:space="0" w:color="auto"/>
              <w:bottom w:val="single" w:sz="4" w:space="0" w:color="auto"/>
              <w:right w:val="single" w:sz="4" w:space="0" w:color="auto"/>
            </w:tcBorders>
          </w:tcPr>
          <w:p w14:paraId="2F9217A0" w14:textId="77777777" w:rsidR="005843A8" w:rsidRPr="00BF51F5" w:rsidRDefault="005843A8" w:rsidP="005843A8">
            <w:pPr>
              <w:spacing w:line="360" w:lineRule="auto"/>
              <w:jc w:val="both"/>
              <w:rPr>
                <w:rFonts w:eastAsia="Times New Roman"/>
                <w:color w:val="000000"/>
                <w:szCs w:val="24"/>
              </w:rPr>
            </w:pPr>
            <w:r>
              <w:rPr>
                <w:color w:val="000000"/>
                <w:szCs w:val="24"/>
              </w:rPr>
              <w:t>DmFeatureId</w:t>
            </w:r>
          </w:p>
        </w:tc>
        <w:tc>
          <w:tcPr>
            <w:tcW w:w="1258" w:type="pct"/>
            <w:tcBorders>
              <w:top w:val="single" w:sz="4" w:space="0" w:color="auto"/>
              <w:left w:val="single" w:sz="4" w:space="0" w:color="auto"/>
              <w:bottom w:val="single" w:sz="4" w:space="0" w:color="auto"/>
              <w:right w:val="single" w:sz="4" w:space="0" w:color="auto"/>
            </w:tcBorders>
          </w:tcPr>
          <w:p w14:paraId="12A11DCF"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92" w:type="pct"/>
            <w:tcBorders>
              <w:top w:val="single" w:sz="4" w:space="0" w:color="auto"/>
              <w:left w:val="single" w:sz="4" w:space="0" w:color="auto"/>
              <w:bottom w:val="single" w:sz="4" w:space="0" w:color="auto"/>
              <w:right w:val="single" w:sz="4" w:space="0" w:color="auto"/>
            </w:tcBorders>
          </w:tcPr>
          <w:p w14:paraId="4A014905"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909" w:type="pct"/>
            <w:vMerge w:val="restart"/>
            <w:tcBorders>
              <w:top w:val="single" w:sz="4" w:space="0" w:color="auto"/>
              <w:left w:val="single" w:sz="4" w:space="0" w:color="auto"/>
              <w:right w:val="single" w:sz="4" w:space="0" w:color="auto"/>
            </w:tcBorders>
          </w:tcPr>
          <w:p w14:paraId="2E5B0ED9"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PK group</w:t>
            </w:r>
          </w:p>
        </w:tc>
      </w:tr>
      <w:tr w:rsidR="005843A8" w:rsidRPr="00BF51F5" w14:paraId="1D67C678" w14:textId="77777777" w:rsidTr="005843A8">
        <w:tc>
          <w:tcPr>
            <w:tcW w:w="1241" w:type="pct"/>
            <w:tcBorders>
              <w:top w:val="single" w:sz="4" w:space="0" w:color="auto"/>
              <w:left w:val="single" w:sz="4" w:space="0" w:color="auto"/>
              <w:bottom w:val="single" w:sz="4" w:space="0" w:color="auto"/>
              <w:right w:val="single" w:sz="4" w:space="0" w:color="auto"/>
            </w:tcBorders>
          </w:tcPr>
          <w:p w14:paraId="44505FDA" w14:textId="77777777" w:rsidR="005843A8" w:rsidRDefault="005843A8" w:rsidP="005843A8">
            <w:pPr>
              <w:spacing w:line="360" w:lineRule="auto"/>
              <w:jc w:val="both"/>
              <w:rPr>
                <w:color w:val="000000"/>
                <w:szCs w:val="24"/>
              </w:rPr>
            </w:pPr>
            <w:r>
              <w:rPr>
                <w:color w:val="000000"/>
                <w:szCs w:val="24"/>
              </w:rPr>
              <w:t>DmRoleId</w:t>
            </w:r>
          </w:p>
        </w:tc>
        <w:tc>
          <w:tcPr>
            <w:tcW w:w="1258" w:type="pct"/>
            <w:tcBorders>
              <w:top w:val="single" w:sz="4" w:space="0" w:color="auto"/>
              <w:left w:val="single" w:sz="4" w:space="0" w:color="auto"/>
              <w:bottom w:val="single" w:sz="4" w:space="0" w:color="auto"/>
              <w:right w:val="single" w:sz="4" w:space="0" w:color="auto"/>
            </w:tcBorders>
          </w:tcPr>
          <w:p w14:paraId="5A79FA3F" w14:textId="77777777" w:rsidR="005843A8" w:rsidRPr="00BF51F5" w:rsidRDefault="005843A8" w:rsidP="005843A8">
            <w:pPr>
              <w:spacing w:line="360" w:lineRule="auto"/>
              <w:jc w:val="center"/>
              <w:rPr>
                <w:color w:val="000000"/>
                <w:szCs w:val="24"/>
              </w:rPr>
            </w:pPr>
            <w:r>
              <w:rPr>
                <w:color w:val="000000"/>
                <w:szCs w:val="24"/>
              </w:rPr>
              <w:t>Int</w:t>
            </w:r>
          </w:p>
        </w:tc>
        <w:tc>
          <w:tcPr>
            <w:tcW w:w="592" w:type="pct"/>
            <w:tcBorders>
              <w:top w:val="single" w:sz="4" w:space="0" w:color="auto"/>
              <w:left w:val="single" w:sz="4" w:space="0" w:color="auto"/>
              <w:bottom w:val="single" w:sz="4" w:space="0" w:color="auto"/>
              <w:right w:val="single" w:sz="4" w:space="0" w:color="auto"/>
            </w:tcBorders>
          </w:tcPr>
          <w:p w14:paraId="14822ABE" w14:textId="77777777" w:rsidR="005843A8" w:rsidRPr="00BF51F5" w:rsidRDefault="005843A8" w:rsidP="005843A8">
            <w:pPr>
              <w:spacing w:line="360" w:lineRule="auto"/>
              <w:jc w:val="center"/>
              <w:rPr>
                <w:color w:val="000000"/>
                <w:szCs w:val="24"/>
              </w:rPr>
            </w:pPr>
            <w:r>
              <w:rPr>
                <w:color w:val="000000"/>
                <w:szCs w:val="24"/>
              </w:rPr>
              <w:t>Y</w:t>
            </w:r>
          </w:p>
        </w:tc>
        <w:tc>
          <w:tcPr>
            <w:tcW w:w="1909" w:type="pct"/>
            <w:vMerge/>
            <w:tcBorders>
              <w:left w:val="single" w:sz="4" w:space="0" w:color="auto"/>
              <w:bottom w:val="single" w:sz="4" w:space="0" w:color="auto"/>
              <w:right w:val="single" w:sz="4" w:space="0" w:color="auto"/>
            </w:tcBorders>
          </w:tcPr>
          <w:p w14:paraId="60AE650E" w14:textId="77777777" w:rsidR="005843A8" w:rsidRDefault="005843A8" w:rsidP="005843A8">
            <w:pPr>
              <w:spacing w:line="360" w:lineRule="auto"/>
              <w:jc w:val="both"/>
              <w:rPr>
                <w:color w:val="000000"/>
                <w:szCs w:val="24"/>
              </w:rPr>
            </w:pPr>
          </w:p>
        </w:tc>
      </w:tr>
    </w:tbl>
    <w:p w14:paraId="3135B127" w14:textId="1CF3D89C" w:rsidR="005843A8" w:rsidRPr="00FE118A" w:rsidRDefault="00FE118A" w:rsidP="00FE118A">
      <w:pPr>
        <w:pStyle w:val="Heading4"/>
        <w:keepLines w:val="0"/>
        <w:spacing w:before="240" w:after="60"/>
        <w:ind w:left="720" w:hanging="360"/>
        <w:rPr>
          <w:rFonts w:ascii="Times New Roman" w:hAnsi="Times New Roman" w:cs="Times New Roman"/>
          <w:b/>
          <w:color w:val="auto"/>
          <w:sz w:val="28"/>
          <w:szCs w:val="28"/>
        </w:rPr>
      </w:pPr>
      <w:r w:rsidRPr="00FE118A">
        <w:rPr>
          <w:rFonts w:ascii="Times New Roman" w:hAnsi="Times New Roman" w:cs="Times New Roman"/>
          <w:b/>
          <w:color w:val="auto"/>
          <w:sz w:val="28"/>
          <w:szCs w:val="28"/>
        </w:rPr>
        <w:t xml:space="preserve">9. </w:t>
      </w:r>
      <w:r w:rsidR="005843A8" w:rsidRPr="00FE118A">
        <w:rPr>
          <w:rFonts w:ascii="Times New Roman" w:hAnsi="Times New Roman" w:cs="Times New Roman"/>
          <w:b/>
          <w:color w:val="auto"/>
          <w:sz w:val="28"/>
          <w:szCs w:val="28"/>
        </w:rPr>
        <w:t>ThongsoHethong: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6"/>
        <w:gridCol w:w="2007"/>
        <w:gridCol w:w="807"/>
        <w:gridCol w:w="3180"/>
      </w:tblGrid>
      <w:tr w:rsidR="005843A8" w:rsidRPr="00BF51F5" w14:paraId="0A0804B5"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73D9EA8C" w14:textId="77777777" w:rsidR="005843A8" w:rsidRPr="00BF51F5" w:rsidRDefault="005843A8" w:rsidP="0062125B">
            <w:pPr>
              <w:spacing w:after="0" w:line="240"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ThongsoHethong</w:t>
            </w:r>
          </w:p>
        </w:tc>
      </w:tr>
      <w:tr w:rsidR="005843A8" w:rsidRPr="00BF51F5" w14:paraId="74D87CA4" w14:textId="77777777" w:rsidTr="005843A8">
        <w:trPr>
          <w:trHeight w:val="295"/>
        </w:trPr>
        <w:tc>
          <w:tcPr>
            <w:tcW w:w="131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0A9535E" w14:textId="77777777" w:rsidR="005843A8" w:rsidRPr="00112F50" w:rsidRDefault="005843A8" w:rsidP="0062125B">
            <w:pPr>
              <w:spacing w:after="0" w:line="240" w:lineRule="auto"/>
              <w:jc w:val="center"/>
              <w:rPr>
                <w:rFonts w:eastAsia="Times New Roman"/>
                <w:b/>
                <w:color w:val="000000"/>
                <w:szCs w:val="24"/>
              </w:rPr>
            </w:pPr>
            <w:r w:rsidRPr="00112F50">
              <w:rPr>
                <w:b/>
                <w:color w:val="000000"/>
                <w:szCs w:val="24"/>
              </w:rPr>
              <w:t>Tên trường</w:t>
            </w:r>
          </w:p>
        </w:tc>
        <w:tc>
          <w:tcPr>
            <w:tcW w:w="123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AF01F28" w14:textId="77777777" w:rsidR="005843A8" w:rsidRPr="00112F50" w:rsidRDefault="005843A8" w:rsidP="0062125B">
            <w:pPr>
              <w:spacing w:after="0" w:line="240" w:lineRule="auto"/>
              <w:jc w:val="center"/>
              <w:rPr>
                <w:rFonts w:eastAsia="Times New Roman"/>
                <w:b/>
                <w:color w:val="000000"/>
                <w:szCs w:val="24"/>
              </w:rPr>
            </w:pPr>
            <w:r w:rsidRPr="00112F50">
              <w:rPr>
                <w:b/>
                <w:color w:val="000000"/>
                <w:szCs w:val="24"/>
              </w:rPr>
              <w:t>Kiểu dữ liệu</w:t>
            </w:r>
          </w:p>
        </w:tc>
        <w:tc>
          <w:tcPr>
            <w:tcW w:w="566"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8E80B7C" w14:textId="77777777" w:rsidR="005843A8" w:rsidRPr="00112F50" w:rsidRDefault="005843A8" w:rsidP="0062125B">
            <w:pPr>
              <w:spacing w:after="0" w:line="240" w:lineRule="auto"/>
              <w:jc w:val="center"/>
              <w:rPr>
                <w:rFonts w:eastAsia="Times New Roman"/>
                <w:b/>
                <w:color w:val="000000"/>
                <w:szCs w:val="24"/>
              </w:rPr>
            </w:pPr>
            <w:r w:rsidRPr="00112F50">
              <w:rPr>
                <w:b/>
                <w:color w:val="000000"/>
                <w:szCs w:val="24"/>
              </w:rPr>
              <w:t>Bắt buộc</w:t>
            </w:r>
          </w:p>
        </w:tc>
        <w:tc>
          <w:tcPr>
            <w:tcW w:w="1884"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90D7899" w14:textId="77777777" w:rsidR="005843A8" w:rsidRPr="00112F50" w:rsidRDefault="005843A8" w:rsidP="0062125B">
            <w:pPr>
              <w:spacing w:after="0" w:line="240" w:lineRule="auto"/>
              <w:jc w:val="center"/>
              <w:rPr>
                <w:rFonts w:eastAsia="Times New Roman"/>
                <w:b/>
                <w:color w:val="000000"/>
                <w:szCs w:val="24"/>
              </w:rPr>
            </w:pPr>
            <w:r w:rsidRPr="00112F50">
              <w:rPr>
                <w:b/>
                <w:color w:val="000000"/>
                <w:szCs w:val="24"/>
              </w:rPr>
              <w:t>Ghi chú</w:t>
            </w:r>
          </w:p>
        </w:tc>
      </w:tr>
      <w:tr w:rsidR="005843A8" w:rsidRPr="00BF51F5" w14:paraId="02F18981" w14:textId="77777777" w:rsidTr="005843A8">
        <w:tc>
          <w:tcPr>
            <w:tcW w:w="1319" w:type="pct"/>
            <w:tcBorders>
              <w:top w:val="single" w:sz="4" w:space="0" w:color="auto"/>
              <w:left w:val="single" w:sz="4" w:space="0" w:color="auto"/>
              <w:bottom w:val="single" w:sz="4" w:space="0" w:color="auto"/>
              <w:right w:val="single" w:sz="4" w:space="0" w:color="auto"/>
            </w:tcBorders>
          </w:tcPr>
          <w:p w14:paraId="30329178" w14:textId="694C628E" w:rsidR="005843A8" w:rsidRPr="00BF51F5" w:rsidRDefault="005843A8" w:rsidP="0062125B">
            <w:pPr>
              <w:spacing w:after="0" w:line="240" w:lineRule="auto"/>
              <w:jc w:val="both"/>
              <w:rPr>
                <w:rFonts w:eastAsia="Times New Roman"/>
                <w:color w:val="000000"/>
                <w:szCs w:val="24"/>
              </w:rPr>
            </w:pPr>
            <w:r>
              <w:t>Id</w:t>
            </w:r>
          </w:p>
        </w:tc>
        <w:tc>
          <w:tcPr>
            <w:tcW w:w="1232" w:type="pct"/>
            <w:tcBorders>
              <w:top w:val="single" w:sz="4" w:space="0" w:color="auto"/>
              <w:left w:val="single" w:sz="4" w:space="0" w:color="auto"/>
              <w:bottom w:val="single" w:sz="4" w:space="0" w:color="auto"/>
              <w:right w:val="single" w:sz="4" w:space="0" w:color="auto"/>
            </w:tcBorders>
          </w:tcPr>
          <w:p w14:paraId="1F038608"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int</w:t>
            </w:r>
          </w:p>
        </w:tc>
        <w:tc>
          <w:tcPr>
            <w:tcW w:w="566" w:type="pct"/>
            <w:tcBorders>
              <w:top w:val="single" w:sz="4" w:space="0" w:color="auto"/>
              <w:left w:val="single" w:sz="4" w:space="0" w:color="auto"/>
              <w:bottom w:val="single" w:sz="4" w:space="0" w:color="auto"/>
              <w:right w:val="single" w:sz="4" w:space="0" w:color="auto"/>
            </w:tcBorders>
          </w:tcPr>
          <w:p w14:paraId="6539A7C9" w14:textId="77777777" w:rsidR="005843A8" w:rsidRPr="00BF51F5" w:rsidRDefault="005843A8" w:rsidP="0062125B">
            <w:pPr>
              <w:spacing w:after="0" w:line="240" w:lineRule="auto"/>
              <w:jc w:val="center"/>
              <w:rPr>
                <w:rFonts w:eastAsia="Times New Roman"/>
                <w:color w:val="000000"/>
                <w:szCs w:val="24"/>
              </w:rPr>
            </w:pPr>
            <w:r w:rsidRPr="00BF51F5">
              <w:rPr>
                <w:color w:val="000000"/>
                <w:szCs w:val="24"/>
              </w:rPr>
              <w:t>Y</w:t>
            </w:r>
          </w:p>
        </w:tc>
        <w:tc>
          <w:tcPr>
            <w:tcW w:w="1884" w:type="pct"/>
            <w:tcBorders>
              <w:top w:val="single" w:sz="4" w:space="0" w:color="auto"/>
              <w:left w:val="single" w:sz="4" w:space="0" w:color="auto"/>
              <w:right w:val="single" w:sz="4" w:space="0" w:color="auto"/>
            </w:tcBorders>
          </w:tcPr>
          <w:p w14:paraId="6FE6C3C7" w14:textId="77777777" w:rsidR="005843A8" w:rsidRPr="00BF51F5" w:rsidRDefault="005843A8" w:rsidP="0062125B">
            <w:pPr>
              <w:spacing w:after="0" w:line="240" w:lineRule="auto"/>
              <w:jc w:val="both"/>
              <w:rPr>
                <w:rFonts w:eastAsia="Times New Roman"/>
                <w:color w:val="000000"/>
                <w:szCs w:val="24"/>
              </w:rPr>
            </w:pPr>
            <w:r>
              <w:rPr>
                <w:rFonts w:eastAsia="Times New Roman"/>
                <w:color w:val="000000"/>
                <w:szCs w:val="24"/>
              </w:rPr>
              <w:t>PK</w:t>
            </w:r>
          </w:p>
        </w:tc>
      </w:tr>
      <w:tr w:rsidR="005843A8" w:rsidRPr="00BF51F5" w14:paraId="70F815AB" w14:textId="77777777" w:rsidTr="005843A8">
        <w:tc>
          <w:tcPr>
            <w:tcW w:w="1319" w:type="pct"/>
            <w:tcBorders>
              <w:top w:val="single" w:sz="4" w:space="0" w:color="auto"/>
              <w:left w:val="single" w:sz="4" w:space="0" w:color="auto"/>
              <w:bottom w:val="single" w:sz="4" w:space="0" w:color="auto"/>
              <w:right w:val="single" w:sz="4" w:space="0" w:color="auto"/>
            </w:tcBorders>
          </w:tcPr>
          <w:p w14:paraId="0734D609" w14:textId="77777777" w:rsidR="005843A8" w:rsidRDefault="005843A8" w:rsidP="0062125B">
            <w:pPr>
              <w:spacing w:after="0" w:line="240" w:lineRule="auto"/>
              <w:jc w:val="both"/>
            </w:pPr>
            <w:r>
              <w:t>TansuatQuet_phut</w:t>
            </w:r>
          </w:p>
        </w:tc>
        <w:tc>
          <w:tcPr>
            <w:tcW w:w="1232" w:type="pct"/>
            <w:tcBorders>
              <w:top w:val="single" w:sz="4" w:space="0" w:color="auto"/>
              <w:left w:val="single" w:sz="4" w:space="0" w:color="auto"/>
              <w:bottom w:val="single" w:sz="4" w:space="0" w:color="auto"/>
              <w:right w:val="single" w:sz="4" w:space="0" w:color="auto"/>
            </w:tcBorders>
          </w:tcPr>
          <w:p w14:paraId="1103C548" w14:textId="77777777" w:rsidR="005843A8" w:rsidRPr="00BF51F5" w:rsidRDefault="005843A8" w:rsidP="0062125B">
            <w:pPr>
              <w:spacing w:after="0" w:line="240" w:lineRule="auto"/>
              <w:jc w:val="center"/>
              <w:rPr>
                <w:color w:val="000000"/>
                <w:szCs w:val="24"/>
              </w:rPr>
            </w:pPr>
            <w:r>
              <w:rPr>
                <w:color w:val="000000"/>
                <w:szCs w:val="24"/>
              </w:rPr>
              <w:t>int</w:t>
            </w:r>
          </w:p>
        </w:tc>
        <w:tc>
          <w:tcPr>
            <w:tcW w:w="566" w:type="pct"/>
            <w:tcBorders>
              <w:top w:val="single" w:sz="4" w:space="0" w:color="auto"/>
              <w:left w:val="single" w:sz="4" w:space="0" w:color="auto"/>
              <w:bottom w:val="single" w:sz="4" w:space="0" w:color="auto"/>
              <w:right w:val="single" w:sz="4" w:space="0" w:color="auto"/>
            </w:tcBorders>
          </w:tcPr>
          <w:p w14:paraId="58B4137E" w14:textId="77777777" w:rsidR="005843A8" w:rsidRPr="00BF51F5" w:rsidRDefault="005843A8" w:rsidP="0062125B">
            <w:pPr>
              <w:spacing w:after="0" w:line="240" w:lineRule="auto"/>
              <w:jc w:val="center"/>
              <w:rPr>
                <w:color w:val="000000"/>
                <w:szCs w:val="24"/>
              </w:rPr>
            </w:pPr>
            <w:r>
              <w:rPr>
                <w:color w:val="000000"/>
                <w:szCs w:val="24"/>
              </w:rPr>
              <w:t>Y</w:t>
            </w:r>
          </w:p>
        </w:tc>
        <w:tc>
          <w:tcPr>
            <w:tcW w:w="1884" w:type="pct"/>
            <w:tcBorders>
              <w:top w:val="single" w:sz="4" w:space="0" w:color="auto"/>
              <w:left w:val="single" w:sz="4" w:space="0" w:color="auto"/>
              <w:right w:val="single" w:sz="4" w:space="0" w:color="auto"/>
            </w:tcBorders>
          </w:tcPr>
          <w:p w14:paraId="0F5CAA25" w14:textId="77777777" w:rsidR="005843A8" w:rsidRDefault="005843A8" w:rsidP="0062125B">
            <w:pPr>
              <w:spacing w:after="0" w:line="240" w:lineRule="auto"/>
              <w:jc w:val="both"/>
              <w:rPr>
                <w:rFonts w:eastAsia="Times New Roman"/>
                <w:color w:val="000000"/>
                <w:szCs w:val="24"/>
              </w:rPr>
            </w:pPr>
          </w:p>
        </w:tc>
      </w:tr>
      <w:tr w:rsidR="005843A8" w:rsidRPr="00BF51F5" w14:paraId="269481BE" w14:textId="77777777" w:rsidTr="005843A8">
        <w:tc>
          <w:tcPr>
            <w:tcW w:w="1319" w:type="pct"/>
            <w:tcBorders>
              <w:top w:val="single" w:sz="4" w:space="0" w:color="auto"/>
              <w:left w:val="single" w:sz="4" w:space="0" w:color="auto"/>
              <w:bottom w:val="single" w:sz="4" w:space="0" w:color="auto"/>
              <w:right w:val="single" w:sz="4" w:space="0" w:color="auto"/>
            </w:tcBorders>
          </w:tcPr>
          <w:p w14:paraId="78644537" w14:textId="77777777" w:rsidR="005843A8" w:rsidRDefault="005843A8" w:rsidP="0062125B">
            <w:pPr>
              <w:spacing w:after="0" w:line="240" w:lineRule="auto"/>
              <w:jc w:val="both"/>
            </w:pPr>
            <w:r>
              <w:t>Datadiode_IP</w:t>
            </w:r>
          </w:p>
        </w:tc>
        <w:tc>
          <w:tcPr>
            <w:tcW w:w="1232" w:type="pct"/>
            <w:tcBorders>
              <w:top w:val="single" w:sz="4" w:space="0" w:color="auto"/>
              <w:left w:val="single" w:sz="4" w:space="0" w:color="auto"/>
              <w:bottom w:val="single" w:sz="4" w:space="0" w:color="auto"/>
              <w:right w:val="single" w:sz="4" w:space="0" w:color="auto"/>
            </w:tcBorders>
          </w:tcPr>
          <w:p w14:paraId="39C0582D" w14:textId="77777777" w:rsidR="005843A8" w:rsidRDefault="005843A8" w:rsidP="0062125B">
            <w:pPr>
              <w:spacing w:after="0" w:line="240" w:lineRule="auto"/>
              <w:jc w:val="center"/>
              <w:rPr>
                <w:color w:val="000000"/>
                <w:szCs w:val="24"/>
              </w:rPr>
            </w:pPr>
            <w:r>
              <w:rPr>
                <w:color w:val="000000"/>
                <w:szCs w:val="24"/>
              </w:rPr>
              <w:t>String</w:t>
            </w:r>
          </w:p>
        </w:tc>
        <w:tc>
          <w:tcPr>
            <w:tcW w:w="566" w:type="pct"/>
            <w:tcBorders>
              <w:top w:val="single" w:sz="4" w:space="0" w:color="auto"/>
              <w:left w:val="single" w:sz="4" w:space="0" w:color="auto"/>
              <w:bottom w:val="single" w:sz="4" w:space="0" w:color="auto"/>
              <w:right w:val="single" w:sz="4" w:space="0" w:color="auto"/>
            </w:tcBorders>
          </w:tcPr>
          <w:p w14:paraId="2303804E" w14:textId="77777777" w:rsidR="005843A8" w:rsidRPr="00BF51F5" w:rsidRDefault="005843A8" w:rsidP="0062125B">
            <w:pPr>
              <w:spacing w:after="0" w:line="240" w:lineRule="auto"/>
              <w:jc w:val="center"/>
              <w:rPr>
                <w:color w:val="000000"/>
                <w:szCs w:val="24"/>
              </w:rPr>
            </w:pPr>
            <w:r>
              <w:rPr>
                <w:color w:val="000000"/>
                <w:szCs w:val="24"/>
              </w:rPr>
              <w:t>Y</w:t>
            </w:r>
          </w:p>
        </w:tc>
        <w:tc>
          <w:tcPr>
            <w:tcW w:w="1884" w:type="pct"/>
            <w:tcBorders>
              <w:top w:val="single" w:sz="4" w:space="0" w:color="auto"/>
              <w:left w:val="single" w:sz="4" w:space="0" w:color="auto"/>
              <w:right w:val="single" w:sz="4" w:space="0" w:color="auto"/>
            </w:tcBorders>
          </w:tcPr>
          <w:p w14:paraId="585DEE86" w14:textId="77777777" w:rsidR="005843A8" w:rsidRDefault="005843A8" w:rsidP="0062125B">
            <w:pPr>
              <w:spacing w:after="0" w:line="240" w:lineRule="auto"/>
              <w:jc w:val="both"/>
              <w:rPr>
                <w:rFonts w:eastAsia="Times New Roman"/>
                <w:color w:val="000000"/>
                <w:szCs w:val="24"/>
              </w:rPr>
            </w:pPr>
          </w:p>
        </w:tc>
      </w:tr>
      <w:tr w:rsidR="005843A8" w:rsidRPr="00BF51F5" w14:paraId="71BE9DA5" w14:textId="77777777" w:rsidTr="005843A8">
        <w:tc>
          <w:tcPr>
            <w:tcW w:w="1319" w:type="pct"/>
            <w:tcBorders>
              <w:top w:val="single" w:sz="4" w:space="0" w:color="auto"/>
              <w:left w:val="single" w:sz="4" w:space="0" w:color="auto"/>
              <w:bottom w:val="single" w:sz="4" w:space="0" w:color="auto"/>
              <w:right w:val="single" w:sz="4" w:space="0" w:color="auto"/>
            </w:tcBorders>
          </w:tcPr>
          <w:p w14:paraId="2A42218E" w14:textId="77777777" w:rsidR="005843A8" w:rsidRDefault="005843A8" w:rsidP="0062125B">
            <w:pPr>
              <w:spacing w:after="0" w:line="240" w:lineRule="auto"/>
              <w:jc w:val="both"/>
            </w:pPr>
            <w:r>
              <w:t>Datadiode_port</w:t>
            </w:r>
          </w:p>
        </w:tc>
        <w:tc>
          <w:tcPr>
            <w:tcW w:w="1232" w:type="pct"/>
            <w:tcBorders>
              <w:top w:val="single" w:sz="4" w:space="0" w:color="auto"/>
              <w:left w:val="single" w:sz="4" w:space="0" w:color="auto"/>
              <w:bottom w:val="single" w:sz="4" w:space="0" w:color="auto"/>
              <w:right w:val="single" w:sz="4" w:space="0" w:color="auto"/>
            </w:tcBorders>
          </w:tcPr>
          <w:p w14:paraId="460DFBA8" w14:textId="77777777" w:rsidR="005843A8" w:rsidRDefault="005843A8" w:rsidP="0062125B">
            <w:pPr>
              <w:spacing w:after="0" w:line="240" w:lineRule="auto"/>
              <w:jc w:val="center"/>
              <w:rPr>
                <w:color w:val="000000"/>
                <w:szCs w:val="24"/>
              </w:rPr>
            </w:pPr>
            <w:r>
              <w:rPr>
                <w:color w:val="000000"/>
                <w:szCs w:val="24"/>
              </w:rPr>
              <w:t>Int</w:t>
            </w:r>
          </w:p>
        </w:tc>
        <w:tc>
          <w:tcPr>
            <w:tcW w:w="566" w:type="pct"/>
            <w:tcBorders>
              <w:top w:val="single" w:sz="4" w:space="0" w:color="auto"/>
              <w:left w:val="single" w:sz="4" w:space="0" w:color="auto"/>
              <w:bottom w:val="single" w:sz="4" w:space="0" w:color="auto"/>
              <w:right w:val="single" w:sz="4" w:space="0" w:color="auto"/>
            </w:tcBorders>
          </w:tcPr>
          <w:p w14:paraId="217C4947" w14:textId="77777777" w:rsidR="005843A8" w:rsidRPr="00BF51F5" w:rsidRDefault="005843A8" w:rsidP="0062125B">
            <w:pPr>
              <w:spacing w:after="0" w:line="240" w:lineRule="auto"/>
              <w:jc w:val="center"/>
              <w:rPr>
                <w:color w:val="000000"/>
                <w:szCs w:val="24"/>
              </w:rPr>
            </w:pPr>
            <w:r>
              <w:rPr>
                <w:color w:val="000000"/>
                <w:szCs w:val="24"/>
              </w:rPr>
              <w:t>Y</w:t>
            </w:r>
          </w:p>
        </w:tc>
        <w:tc>
          <w:tcPr>
            <w:tcW w:w="1884" w:type="pct"/>
            <w:tcBorders>
              <w:top w:val="single" w:sz="4" w:space="0" w:color="auto"/>
              <w:left w:val="single" w:sz="4" w:space="0" w:color="auto"/>
              <w:right w:val="single" w:sz="4" w:space="0" w:color="auto"/>
            </w:tcBorders>
          </w:tcPr>
          <w:p w14:paraId="3813FC30" w14:textId="77777777" w:rsidR="005843A8" w:rsidRDefault="005843A8" w:rsidP="0062125B">
            <w:pPr>
              <w:spacing w:after="0" w:line="240" w:lineRule="auto"/>
              <w:jc w:val="both"/>
              <w:rPr>
                <w:rFonts w:eastAsia="Times New Roman"/>
                <w:color w:val="000000"/>
                <w:szCs w:val="24"/>
              </w:rPr>
            </w:pPr>
          </w:p>
        </w:tc>
      </w:tr>
      <w:tr w:rsidR="005843A8" w:rsidRPr="00BF51F5" w14:paraId="0868ACFD" w14:textId="77777777" w:rsidTr="005843A8">
        <w:tc>
          <w:tcPr>
            <w:tcW w:w="1319" w:type="pct"/>
            <w:tcBorders>
              <w:top w:val="single" w:sz="4" w:space="0" w:color="auto"/>
              <w:left w:val="single" w:sz="4" w:space="0" w:color="auto"/>
              <w:bottom w:val="single" w:sz="4" w:space="0" w:color="auto"/>
              <w:right w:val="single" w:sz="4" w:space="0" w:color="auto"/>
            </w:tcBorders>
          </w:tcPr>
          <w:p w14:paraId="38B2A579" w14:textId="77777777" w:rsidR="005843A8" w:rsidRDefault="005843A8" w:rsidP="0062125B">
            <w:pPr>
              <w:spacing w:after="0" w:line="240" w:lineRule="auto"/>
              <w:jc w:val="both"/>
            </w:pPr>
            <w:r>
              <w:t>Datadiode_token</w:t>
            </w:r>
          </w:p>
        </w:tc>
        <w:tc>
          <w:tcPr>
            <w:tcW w:w="1232" w:type="pct"/>
            <w:tcBorders>
              <w:top w:val="single" w:sz="4" w:space="0" w:color="auto"/>
              <w:left w:val="single" w:sz="4" w:space="0" w:color="auto"/>
              <w:bottom w:val="single" w:sz="4" w:space="0" w:color="auto"/>
              <w:right w:val="single" w:sz="4" w:space="0" w:color="auto"/>
            </w:tcBorders>
          </w:tcPr>
          <w:p w14:paraId="3882E767" w14:textId="77777777" w:rsidR="005843A8" w:rsidRDefault="005843A8" w:rsidP="0062125B">
            <w:pPr>
              <w:spacing w:after="0" w:line="240" w:lineRule="auto"/>
              <w:jc w:val="center"/>
              <w:rPr>
                <w:color w:val="000000"/>
                <w:szCs w:val="24"/>
              </w:rPr>
            </w:pPr>
            <w:r>
              <w:rPr>
                <w:color w:val="000000"/>
                <w:szCs w:val="24"/>
              </w:rPr>
              <w:t>String</w:t>
            </w:r>
          </w:p>
        </w:tc>
        <w:tc>
          <w:tcPr>
            <w:tcW w:w="566" w:type="pct"/>
            <w:tcBorders>
              <w:top w:val="single" w:sz="4" w:space="0" w:color="auto"/>
              <w:left w:val="single" w:sz="4" w:space="0" w:color="auto"/>
              <w:bottom w:val="single" w:sz="4" w:space="0" w:color="auto"/>
              <w:right w:val="single" w:sz="4" w:space="0" w:color="auto"/>
            </w:tcBorders>
          </w:tcPr>
          <w:p w14:paraId="10F42919" w14:textId="77777777" w:rsidR="005843A8" w:rsidRDefault="005843A8" w:rsidP="0062125B">
            <w:pPr>
              <w:spacing w:after="0" w:line="240" w:lineRule="auto"/>
              <w:jc w:val="center"/>
              <w:rPr>
                <w:color w:val="000000"/>
                <w:szCs w:val="24"/>
              </w:rPr>
            </w:pPr>
            <w:r>
              <w:rPr>
                <w:color w:val="000000"/>
                <w:szCs w:val="24"/>
              </w:rPr>
              <w:t>N</w:t>
            </w:r>
          </w:p>
        </w:tc>
        <w:tc>
          <w:tcPr>
            <w:tcW w:w="1884" w:type="pct"/>
            <w:tcBorders>
              <w:top w:val="single" w:sz="4" w:space="0" w:color="auto"/>
              <w:left w:val="single" w:sz="4" w:space="0" w:color="auto"/>
              <w:right w:val="single" w:sz="4" w:space="0" w:color="auto"/>
            </w:tcBorders>
          </w:tcPr>
          <w:p w14:paraId="01D94CEC" w14:textId="77777777" w:rsidR="005843A8" w:rsidRDefault="005843A8" w:rsidP="0062125B">
            <w:pPr>
              <w:spacing w:after="0" w:line="240" w:lineRule="auto"/>
              <w:jc w:val="both"/>
              <w:rPr>
                <w:rFonts w:eastAsia="Times New Roman"/>
                <w:color w:val="000000"/>
                <w:szCs w:val="24"/>
              </w:rPr>
            </w:pPr>
          </w:p>
        </w:tc>
      </w:tr>
      <w:tr w:rsidR="005843A8" w:rsidRPr="00BF51F5" w14:paraId="4EDE10AC" w14:textId="77777777" w:rsidTr="005843A8">
        <w:tc>
          <w:tcPr>
            <w:tcW w:w="1319" w:type="pct"/>
            <w:tcBorders>
              <w:top w:val="single" w:sz="4" w:space="0" w:color="auto"/>
              <w:left w:val="single" w:sz="4" w:space="0" w:color="auto"/>
              <w:bottom w:val="single" w:sz="4" w:space="0" w:color="auto"/>
              <w:right w:val="single" w:sz="4" w:space="0" w:color="auto"/>
            </w:tcBorders>
          </w:tcPr>
          <w:p w14:paraId="32C122AE" w14:textId="77777777" w:rsidR="005843A8" w:rsidRDefault="005843A8" w:rsidP="0062125B">
            <w:pPr>
              <w:spacing w:after="0" w:line="240" w:lineRule="auto"/>
              <w:jc w:val="both"/>
            </w:pPr>
            <w:r>
              <w:t>TansuatXoanhatky_ngay</w:t>
            </w:r>
          </w:p>
        </w:tc>
        <w:tc>
          <w:tcPr>
            <w:tcW w:w="1232" w:type="pct"/>
            <w:tcBorders>
              <w:top w:val="single" w:sz="4" w:space="0" w:color="auto"/>
              <w:left w:val="single" w:sz="4" w:space="0" w:color="auto"/>
              <w:bottom w:val="single" w:sz="4" w:space="0" w:color="auto"/>
              <w:right w:val="single" w:sz="4" w:space="0" w:color="auto"/>
            </w:tcBorders>
          </w:tcPr>
          <w:p w14:paraId="365C4398" w14:textId="77777777" w:rsidR="005843A8" w:rsidRDefault="005843A8" w:rsidP="0062125B">
            <w:pPr>
              <w:spacing w:after="0" w:line="240" w:lineRule="auto"/>
              <w:jc w:val="center"/>
              <w:rPr>
                <w:color w:val="000000"/>
                <w:szCs w:val="24"/>
              </w:rPr>
            </w:pPr>
            <w:r>
              <w:rPr>
                <w:color w:val="000000"/>
                <w:szCs w:val="24"/>
              </w:rPr>
              <w:t>byte</w:t>
            </w:r>
          </w:p>
        </w:tc>
        <w:tc>
          <w:tcPr>
            <w:tcW w:w="566" w:type="pct"/>
            <w:tcBorders>
              <w:top w:val="single" w:sz="4" w:space="0" w:color="auto"/>
              <w:left w:val="single" w:sz="4" w:space="0" w:color="auto"/>
              <w:bottom w:val="single" w:sz="4" w:space="0" w:color="auto"/>
              <w:right w:val="single" w:sz="4" w:space="0" w:color="auto"/>
            </w:tcBorders>
          </w:tcPr>
          <w:p w14:paraId="0C99F95F" w14:textId="77777777" w:rsidR="005843A8" w:rsidRDefault="005843A8" w:rsidP="0062125B">
            <w:pPr>
              <w:spacing w:after="0" w:line="240" w:lineRule="auto"/>
              <w:jc w:val="center"/>
              <w:rPr>
                <w:color w:val="000000"/>
                <w:szCs w:val="24"/>
              </w:rPr>
            </w:pPr>
            <w:r>
              <w:rPr>
                <w:color w:val="000000"/>
                <w:szCs w:val="24"/>
              </w:rPr>
              <w:t>Y</w:t>
            </w:r>
          </w:p>
        </w:tc>
        <w:tc>
          <w:tcPr>
            <w:tcW w:w="1884" w:type="pct"/>
            <w:tcBorders>
              <w:top w:val="single" w:sz="4" w:space="0" w:color="auto"/>
              <w:left w:val="single" w:sz="4" w:space="0" w:color="auto"/>
              <w:right w:val="single" w:sz="4" w:space="0" w:color="auto"/>
            </w:tcBorders>
          </w:tcPr>
          <w:p w14:paraId="0A0076E6" w14:textId="77777777" w:rsidR="005843A8" w:rsidRDefault="005843A8" w:rsidP="0062125B">
            <w:pPr>
              <w:spacing w:after="0" w:line="240" w:lineRule="auto"/>
              <w:jc w:val="both"/>
              <w:rPr>
                <w:rFonts w:eastAsia="Times New Roman"/>
                <w:color w:val="000000"/>
                <w:szCs w:val="24"/>
              </w:rPr>
            </w:pPr>
          </w:p>
        </w:tc>
      </w:tr>
      <w:tr w:rsidR="005843A8" w:rsidRPr="00BF51F5" w14:paraId="73BAD9F1" w14:textId="77777777" w:rsidTr="005843A8">
        <w:tc>
          <w:tcPr>
            <w:tcW w:w="1319" w:type="pct"/>
            <w:tcBorders>
              <w:top w:val="single" w:sz="4" w:space="0" w:color="auto"/>
              <w:left w:val="single" w:sz="4" w:space="0" w:color="auto"/>
              <w:bottom w:val="single" w:sz="4" w:space="0" w:color="auto"/>
              <w:right w:val="single" w:sz="4" w:space="0" w:color="auto"/>
            </w:tcBorders>
          </w:tcPr>
          <w:p w14:paraId="38327C63" w14:textId="77777777" w:rsidR="005843A8" w:rsidRDefault="005843A8" w:rsidP="0062125B">
            <w:pPr>
              <w:spacing w:after="0" w:line="240" w:lineRule="auto"/>
              <w:jc w:val="both"/>
              <w:rPr>
                <w:color w:val="000000"/>
                <w:szCs w:val="24"/>
              </w:rPr>
            </w:pPr>
            <w:r>
              <w:rPr>
                <w:color w:val="000000"/>
                <w:szCs w:val="24"/>
              </w:rPr>
              <w:t>KichthuocFilesMax</w:t>
            </w:r>
          </w:p>
        </w:tc>
        <w:tc>
          <w:tcPr>
            <w:tcW w:w="1232" w:type="pct"/>
            <w:tcBorders>
              <w:top w:val="single" w:sz="4" w:space="0" w:color="auto"/>
              <w:left w:val="single" w:sz="4" w:space="0" w:color="auto"/>
              <w:bottom w:val="single" w:sz="4" w:space="0" w:color="auto"/>
              <w:right w:val="single" w:sz="4" w:space="0" w:color="auto"/>
            </w:tcBorders>
          </w:tcPr>
          <w:p w14:paraId="03DABD02" w14:textId="77777777" w:rsidR="005843A8" w:rsidRPr="00BF51F5" w:rsidRDefault="005843A8" w:rsidP="0062125B">
            <w:pPr>
              <w:spacing w:after="0" w:line="240" w:lineRule="auto"/>
              <w:jc w:val="center"/>
              <w:rPr>
                <w:color w:val="000000"/>
                <w:szCs w:val="24"/>
              </w:rPr>
            </w:pPr>
            <w:r>
              <w:rPr>
                <w:color w:val="000000"/>
                <w:szCs w:val="24"/>
              </w:rPr>
              <w:t>Byte</w:t>
            </w:r>
          </w:p>
        </w:tc>
        <w:tc>
          <w:tcPr>
            <w:tcW w:w="566" w:type="pct"/>
            <w:tcBorders>
              <w:top w:val="single" w:sz="4" w:space="0" w:color="auto"/>
              <w:left w:val="single" w:sz="4" w:space="0" w:color="auto"/>
              <w:bottom w:val="single" w:sz="4" w:space="0" w:color="auto"/>
              <w:right w:val="single" w:sz="4" w:space="0" w:color="auto"/>
            </w:tcBorders>
          </w:tcPr>
          <w:p w14:paraId="79919D6F" w14:textId="77777777" w:rsidR="005843A8" w:rsidRPr="00BF51F5" w:rsidRDefault="005843A8" w:rsidP="0062125B">
            <w:pPr>
              <w:spacing w:after="0" w:line="240" w:lineRule="auto"/>
              <w:jc w:val="center"/>
              <w:rPr>
                <w:color w:val="000000"/>
                <w:szCs w:val="24"/>
              </w:rPr>
            </w:pPr>
            <w:r>
              <w:rPr>
                <w:color w:val="000000"/>
                <w:szCs w:val="24"/>
              </w:rPr>
              <w:t>Y</w:t>
            </w:r>
          </w:p>
        </w:tc>
        <w:tc>
          <w:tcPr>
            <w:tcW w:w="1884" w:type="pct"/>
            <w:tcBorders>
              <w:left w:val="single" w:sz="4" w:space="0" w:color="auto"/>
              <w:right w:val="single" w:sz="4" w:space="0" w:color="auto"/>
            </w:tcBorders>
          </w:tcPr>
          <w:p w14:paraId="6251B5DD" w14:textId="77777777" w:rsidR="005843A8" w:rsidRDefault="005843A8" w:rsidP="0062125B">
            <w:pPr>
              <w:spacing w:after="0" w:line="240" w:lineRule="auto"/>
              <w:jc w:val="both"/>
              <w:rPr>
                <w:rFonts w:eastAsia="Times New Roman"/>
                <w:color w:val="000000"/>
                <w:szCs w:val="24"/>
              </w:rPr>
            </w:pPr>
            <w:r>
              <w:rPr>
                <w:rFonts w:eastAsia="Times New Roman"/>
                <w:color w:val="000000"/>
                <w:szCs w:val="24"/>
              </w:rPr>
              <w:t>FK, trạng thái của phân hệ nào trong CĐ-ĐH</w:t>
            </w:r>
          </w:p>
        </w:tc>
      </w:tr>
      <w:tr w:rsidR="005843A8" w:rsidRPr="00BF51F5" w14:paraId="73E91064" w14:textId="77777777" w:rsidTr="005843A8">
        <w:tc>
          <w:tcPr>
            <w:tcW w:w="1319" w:type="pct"/>
            <w:tcBorders>
              <w:top w:val="single" w:sz="4" w:space="0" w:color="auto"/>
              <w:left w:val="single" w:sz="4" w:space="0" w:color="auto"/>
              <w:bottom w:val="single" w:sz="4" w:space="0" w:color="auto"/>
              <w:right w:val="single" w:sz="4" w:space="0" w:color="auto"/>
            </w:tcBorders>
          </w:tcPr>
          <w:p w14:paraId="6247D9A6" w14:textId="77777777" w:rsidR="005843A8" w:rsidRDefault="005843A8" w:rsidP="0062125B">
            <w:pPr>
              <w:spacing w:after="0" w:line="240" w:lineRule="auto"/>
              <w:jc w:val="both"/>
              <w:rPr>
                <w:color w:val="000000"/>
                <w:szCs w:val="24"/>
              </w:rPr>
            </w:pPr>
            <w:r>
              <w:rPr>
                <w:color w:val="000000"/>
                <w:szCs w:val="24"/>
              </w:rPr>
              <w:t>CreatedDate</w:t>
            </w:r>
          </w:p>
        </w:tc>
        <w:tc>
          <w:tcPr>
            <w:tcW w:w="1232" w:type="pct"/>
            <w:tcBorders>
              <w:top w:val="single" w:sz="4" w:space="0" w:color="auto"/>
              <w:left w:val="single" w:sz="4" w:space="0" w:color="auto"/>
              <w:bottom w:val="single" w:sz="4" w:space="0" w:color="auto"/>
              <w:right w:val="single" w:sz="4" w:space="0" w:color="auto"/>
            </w:tcBorders>
          </w:tcPr>
          <w:p w14:paraId="7975B31B" w14:textId="77777777" w:rsidR="005843A8" w:rsidRDefault="005843A8" w:rsidP="0062125B">
            <w:pPr>
              <w:spacing w:after="0" w:line="240" w:lineRule="auto"/>
              <w:jc w:val="center"/>
              <w:rPr>
                <w:color w:val="000000"/>
                <w:szCs w:val="24"/>
              </w:rPr>
            </w:pPr>
            <w:r>
              <w:rPr>
                <w:color w:val="000000"/>
                <w:szCs w:val="24"/>
              </w:rPr>
              <w:t>Date</w:t>
            </w:r>
          </w:p>
        </w:tc>
        <w:tc>
          <w:tcPr>
            <w:tcW w:w="566" w:type="pct"/>
            <w:tcBorders>
              <w:top w:val="single" w:sz="4" w:space="0" w:color="auto"/>
              <w:left w:val="single" w:sz="4" w:space="0" w:color="auto"/>
              <w:bottom w:val="single" w:sz="4" w:space="0" w:color="auto"/>
              <w:right w:val="single" w:sz="4" w:space="0" w:color="auto"/>
            </w:tcBorders>
          </w:tcPr>
          <w:p w14:paraId="3365120A" w14:textId="77777777" w:rsidR="005843A8" w:rsidRPr="00BF51F5" w:rsidRDefault="005843A8" w:rsidP="0062125B">
            <w:pPr>
              <w:spacing w:after="0" w:line="240" w:lineRule="auto"/>
              <w:jc w:val="center"/>
              <w:rPr>
                <w:color w:val="000000"/>
                <w:szCs w:val="24"/>
              </w:rPr>
            </w:pPr>
            <w:r>
              <w:rPr>
                <w:color w:val="000000"/>
                <w:szCs w:val="24"/>
              </w:rPr>
              <w:t>N</w:t>
            </w:r>
          </w:p>
        </w:tc>
        <w:tc>
          <w:tcPr>
            <w:tcW w:w="1884" w:type="pct"/>
            <w:tcBorders>
              <w:left w:val="single" w:sz="4" w:space="0" w:color="auto"/>
              <w:right w:val="single" w:sz="4" w:space="0" w:color="auto"/>
            </w:tcBorders>
          </w:tcPr>
          <w:p w14:paraId="4771CD98" w14:textId="77777777" w:rsidR="005843A8" w:rsidRPr="00BF51F5" w:rsidRDefault="005843A8" w:rsidP="0062125B">
            <w:pPr>
              <w:spacing w:after="0" w:line="240" w:lineRule="auto"/>
              <w:jc w:val="both"/>
              <w:rPr>
                <w:rFonts w:eastAsia="Times New Roman"/>
                <w:color w:val="000000"/>
                <w:szCs w:val="24"/>
              </w:rPr>
            </w:pPr>
          </w:p>
        </w:tc>
      </w:tr>
      <w:tr w:rsidR="005843A8" w:rsidRPr="00BF51F5" w14:paraId="6842B229" w14:textId="77777777" w:rsidTr="005843A8">
        <w:tc>
          <w:tcPr>
            <w:tcW w:w="1319" w:type="pct"/>
            <w:tcBorders>
              <w:top w:val="single" w:sz="4" w:space="0" w:color="auto"/>
              <w:left w:val="single" w:sz="4" w:space="0" w:color="auto"/>
              <w:bottom w:val="single" w:sz="4" w:space="0" w:color="auto"/>
              <w:right w:val="single" w:sz="4" w:space="0" w:color="auto"/>
            </w:tcBorders>
          </w:tcPr>
          <w:p w14:paraId="4F26B3CE" w14:textId="77777777" w:rsidR="005843A8" w:rsidRDefault="005843A8" w:rsidP="0062125B">
            <w:pPr>
              <w:spacing w:after="0" w:line="240" w:lineRule="auto"/>
              <w:jc w:val="both"/>
              <w:rPr>
                <w:color w:val="000000"/>
                <w:szCs w:val="24"/>
              </w:rPr>
            </w:pPr>
            <w:r>
              <w:rPr>
                <w:color w:val="000000"/>
                <w:szCs w:val="24"/>
              </w:rPr>
              <w:t>ModifiedDate</w:t>
            </w:r>
          </w:p>
        </w:tc>
        <w:tc>
          <w:tcPr>
            <w:tcW w:w="1232" w:type="pct"/>
            <w:tcBorders>
              <w:top w:val="single" w:sz="4" w:space="0" w:color="auto"/>
              <w:left w:val="single" w:sz="4" w:space="0" w:color="auto"/>
              <w:bottom w:val="single" w:sz="4" w:space="0" w:color="auto"/>
              <w:right w:val="single" w:sz="4" w:space="0" w:color="auto"/>
            </w:tcBorders>
          </w:tcPr>
          <w:p w14:paraId="1ACCB9D5" w14:textId="77777777" w:rsidR="005843A8" w:rsidRDefault="005843A8" w:rsidP="0062125B">
            <w:pPr>
              <w:spacing w:after="0" w:line="240" w:lineRule="auto"/>
              <w:jc w:val="center"/>
              <w:rPr>
                <w:color w:val="000000"/>
                <w:szCs w:val="24"/>
              </w:rPr>
            </w:pPr>
            <w:r>
              <w:rPr>
                <w:color w:val="000000"/>
                <w:szCs w:val="24"/>
              </w:rPr>
              <w:t>Date</w:t>
            </w:r>
          </w:p>
        </w:tc>
        <w:tc>
          <w:tcPr>
            <w:tcW w:w="566" w:type="pct"/>
            <w:tcBorders>
              <w:top w:val="single" w:sz="4" w:space="0" w:color="auto"/>
              <w:left w:val="single" w:sz="4" w:space="0" w:color="auto"/>
              <w:bottom w:val="single" w:sz="4" w:space="0" w:color="auto"/>
              <w:right w:val="single" w:sz="4" w:space="0" w:color="auto"/>
            </w:tcBorders>
          </w:tcPr>
          <w:p w14:paraId="3B01EB9C" w14:textId="77777777" w:rsidR="005843A8" w:rsidRDefault="005843A8" w:rsidP="0062125B">
            <w:pPr>
              <w:spacing w:after="0" w:line="240" w:lineRule="auto"/>
              <w:jc w:val="center"/>
              <w:rPr>
                <w:color w:val="000000"/>
                <w:szCs w:val="24"/>
              </w:rPr>
            </w:pPr>
            <w:r>
              <w:rPr>
                <w:color w:val="000000"/>
                <w:szCs w:val="24"/>
              </w:rPr>
              <w:t>N</w:t>
            </w:r>
          </w:p>
        </w:tc>
        <w:tc>
          <w:tcPr>
            <w:tcW w:w="1884" w:type="pct"/>
            <w:tcBorders>
              <w:left w:val="single" w:sz="4" w:space="0" w:color="auto"/>
              <w:right w:val="single" w:sz="4" w:space="0" w:color="auto"/>
            </w:tcBorders>
          </w:tcPr>
          <w:p w14:paraId="53B8813C" w14:textId="77777777" w:rsidR="005843A8" w:rsidRDefault="005843A8" w:rsidP="0062125B">
            <w:pPr>
              <w:spacing w:after="0" w:line="240" w:lineRule="auto"/>
              <w:jc w:val="both"/>
              <w:rPr>
                <w:rFonts w:eastAsia="Times New Roman"/>
                <w:color w:val="000000"/>
                <w:szCs w:val="24"/>
              </w:rPr>
            </w:pPr>
          </w:p>
        </w:tc>
      </w:tr>
    </w:tbl>
    <w:p w14:paraId="2F1A1177" w14:textId="72F8238C" w:rsidR="005843A8" w:rsidRPr="00FE118A" w:rsidRDefault="00FE118A" w:rsidP="00FE118A">
      <w:pPr>
        <w:pStyle w:val="Heading4"/>
        <w:keepLines w:val="0"/>
        <w:spacing w:before="240" w:after="60"/>
        <w:ind w:left="720" w:hanging="360"/>
        <w:rPr>
          <w:rFonts w:ascii="Times New Roman" w:hAnsi="Times New Roman" w:cs="Times New Roman"/>
          <w:b/>
          <w:color w:val="auto"/>
          <w:sz w:val="28"/>
          <w:szCs w:val="28"/>
        </w:rPr>
      </w:pPr>
      <w:r w:rsidRPr="00FE118A">
        <w:rPr>
          <w:rFonts w:ascii="Times New Roman" w:hAnsi="Times New Roman" w:cs="Times New Roman"/>
          <w:b/>
          <w:color w:val="auto"/>
          <w:sz w:val="28"/>
          <w:szCs w:val="28"/>
        </w:rPr>
        <w:t xml:space="preserve">10. </w:t>
      </w:r>
      <w:r w:rsidR="005843A8" w:rsidRPr="00FE118A">
        <w:rPr>
          <w:rFonts w:ascii="Times New Roman" w:hAnsi="Times New Roman" w:cs="Times New Roman"/>
          <w:b/>
          <w:color w:val="auto"/>
          <w:sz w:val="28"/>
          <w:szCs w:val="28"/>
        </w:rPr>
        <w:t>DmBlackWords: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7"/>
        <w:gridCol w:w="2220"/>
        <w:gridCol w:w="1020"/>
        <w:gridCol w:w="3393"/>
      </w:tblGrid>
      <w:tr w:rsidR="005843A8" w:rsidRPr="00BF51F5" w14:paraId="689B9998"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161CC418"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DmBlackWords</w:t>
            </w:r>
          </w:p>
        </w:tc>
      </w:tr>
      <w:tr w:rsidR="005843A8" w:rsidRPr="00BF51F5" w14:paraId="1ADFD473" w14:textId="77777777" w:rsidTr="005843A8">
        <w:trPr>
          <w:trHeight w:val="295"/>
        </w:trPr>
        <w:tc>
          <w:tcPr>
            <w:tcW w:w="131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346043FF"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23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6C1D5710"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66"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3CA20151"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884"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E1947AF"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1EE0D274" w14:textId="77777777" w:rsidTr="005843A8">
        <w:tc>
          <w:tcPr>
            <w:tcW w:w="1319" w:type="pct"/>
            <w:tcBorders>
              <w:top w:val="single" w:sz="4" w:space="0" w:color="auto"/>
              <w:left w:val="single" w:sz="4" w:space="0" w:color="auto"/>
              <w:bottom w:val="single" w:sz="4" w:space="0" w:color="auto"/>
              <w:right w:val="single" w:sz="4" w:space="0" w:color="auto"/>
            </w:tcBorders>
          </w:tcPr>
          <w:p w14:paraId="17E60B62" w14:textId="77777777" w:rsidR="005843A8" w:rsidRPr="00BF51F5" w:rsidRDefault="005843A8" w:rsidP="005843A8">
            <w:pPr>
              <w:spacing w:line="360" w:lineRule="auto"/>
              <w:jc w:val="both"/>
              <w:rPr>
                <w:rFonts w:eastAsia="Times New Roman"/>
                <w:color w:val="000000"/>
                <w:szCs w:val="24"/>
              </w:rPr>
            </w:pPr>
            <w:r>
              <w:t>DmBlackWordsId</w:t>
            </w:r>
          </w:p>
        </w:tc>
        <w:tc>
          <w:tcPr>
            <w:tcW w:w="1232" w:type="pct"/>
            <w:tcBorders>
              <w:top w:val="single" w:sz="4" w:space="0" w:color="auto"/>
              <w:left w:val="single" w:sz="4" w:space="0" w:color="auto"/>
              <w:bottom w:val="single" w:sz="4" w:space="0" w:color="auto"/>
              <w:right w:val="single" w:sz="4" w:space="0" w:color="auto"/>
            </w:tcBorders>
          </w:tcPr>
          <w:p w14:paraId="6F4F6CA4"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66" w:type="pct"/>
            <w:tcBorders>
              <w:top w:val="single" w:sz="4" w:space="0" w:color="auto"/>
              <w:left w:val="single" w:sz="4" w:space="0" w:color="auto"/>
              <w:bottom w:val="single" w:sz="4" w:space="0" w:color="auto"/>
              <w:right w:val="single" w:sz="4" w:space="0" w:color="auto"/>
            </w:tcBorders>
          </w:tcPr>
          <w:p w14:paraId="5507B8B4"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884" w:type="pct"/>
            <w:tcBorders>
              <w:top w:val="single" w:sz="4" w:space="0" w:color="auto"/>
              <w:left w:val="single" w:sz="4" w:space="0" w:color="auto"/>
              <w:right w:val="single" w:sz="4" w:space="0" w:color="auto"/>
            </w:tcBorders>
          </w:tcPr>
          <w:p w14:paraId="2445A53D"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PK</w:t>
            </w:r>
          </w:p>
        </w:tc>
      </w:tr>
      <w:tr w:rsidR="005843A8" w:rsidRPr="00BF51F5" w14:paraId="54EBA4A6" w14:textId="77777777" w:rsidTr="005843A8">
        <w:tc>
          <w:tcPr>
            <w:tcW w:w="1319" w:type="pct"/>
            <w:tcBorders>
              <w:top w:val="single" w:sz="4" w:space="0" w:color="auto"/>
              <w:left w:val="single" w:sz="4" w:space="0" w:color="auto"/>
              <w:bottom w:val="single" w:sz="4" w:space="0" w:color="auto"/>
              <w:right w:val="single" w:sz="4" w:space="0" w:color="auto"/>
            </w:tcBorders>
          </w:tcPr>
          <w:p w14:paraId="31F675F2" w14:textId="77777777" w:rsidR="005843A8" w:rsidRDefault="005843A8" w:rsidP="005843A8">
            <w:pPr>
              <w:spacing w:line="360" w:lineRule="auto"/>
              <w:jc w:val="both"/>
              <w:rPr>
                <w:color w:val="000000"/>
                <w:szCs w:val="24"/>
              </w:rPr>
            </w:pPr>
            <w:r>
              <w:rPr>
                <w:color w:val="000000"/>
                <w:szCs w:val="24"/>
              </w:rPr>
              <w:t>Words</w:t>
            </w:r>
          </w:p>
        </w:tc>
        <w:tc>
          <w:tcPr>
            <w:tcW w:w="1232" w:type="pct"/>
            <w:tcBorders>
              <w:top w:val="single" w:sz="4" w:space="0" w:color="auto"/>
              <w:left w:val="single" w:sz="4" w:space="0" w:color="auto"/>
              <w:bottom w:val="single" w:sz="4" w:space="0" w:color="auto"/>
              <w:right w:val="single" w:sz="4" w:space="0" w:color="auto"/>
            </w:tcBorders>
          </w:tcPr>
          <w:p w14:paraId="57179B88" w14:textId="77777777" w:rsidR="005843A8" w:rsidRPr="00BF51F5" w:rsidRDefault="005843A8" w:rsidP="005843A8">
            <w:pPr>
              <w:spacing w:line="360" w:lineRule="auto"/>
              <w:jc w:val="center"/>
              <w:rPr>
                <w:color w:val="000000"/>
                <w:szCs w:val="24"/>
              </w:rPr>
            </w:pPr>
            <w:r>
              <w:rPr>
                <w:color w:val="000000"/>
                <w:szCs w:val="24"/>
              </w:rPr>
              <w:t>String</w:t>
            </w:r>
          </w:p>
        </w:tc>
        <w:tc>
          <w:tcPr>
            <w:tcW w:w="566" w:type="pct"/>
            <w:tcBorders>
              <w:top w:val="single" w:sz="4" w:space="0" w:color="auto"/>
              <w:left w:val="single" w:sz="4" w:space="0" w:color="auto"/>
              <w:bottom w:val="single" w:sz="4" w:space="0" w:color="auto"/>
              <w:right w:val="single" w:sz="4" w:space="0" w:color="auto"/>
            </w:tcBorders>
          </w:tcPr>
          <w:p w14:paraId="3FB68959" w14:textId="77777777" w:rsidR="005843A8" w:rsidRPr="00BF51F5" w:rsidRDefault="005843A8" w:rsidP="005843A8">
            <w:pPr>
              <w:spacing w:line="360" w:lineRule="auto"/>
              <w:jc w:val="center"/>
              <w:rPr>
                <w:color w:val="000000"/>
                <w:szCs w:val="24"/>
              </w:rPr>
            </w:pPr>
            <w:r>
              <w:rPr>
                <w:color w:val="000000"/>
                <w:szCs w:val="24"/>
              </w:rPr>
              <w:t>Y</w:t>
            </w:r>
          </w:p>
        </w:tc>
        <w:tc>
          <w:tcPr>
            <w:tcW w:w="1884" w:type="pct"/>
            <w:tcBorders>
              <w:left w:val="single" w:sz="4" w:space="0" w:color="auto"/>
              <w:right w:val="single" w:sz="4" w:space="0" w:color="auto"/>
            </w:tcBorders>
          </w:tcPr>
          <w:p w14:paraId="58BFE61C" w14:textId="77777777" w:rsidR="005843A8" w:rsidRDefault="005843A8" w:rsidP="005843A8">
            <w:pPr>
              <w:spacing w:line="360" w:lineRule="auto"/>
              <w:jc w:val="both"/>
              <w:rPr>
                <w:rFonts w:eastAsia="Times New Roman"/>
                <w:color w:val="000000"/>
                <w:szCs w:val="24"/>
              </w:rPr>
            </w:pPr>
          </w:p>
        </w:tc>
      </w:tr>
      <w:tr w:rsidR="005843A8" w:rsidRPr="00BF51F5" w14:paraId="089D448A" w14:textId="77777777" w:rsidTr="005843A8">
        <w:tc>
          <w:tcPr>
            <w:tcW w:w="1319" w:type="pct"/>
            <w:tcBorders>
              <w:top w:val="single" w:sz="4" w:space="0" w:color="auto"/>
              <w:left w:val="single" w:sz="4" w:space="0" w:color="auto"/>
              <w:bottom w:val="single" w:sz="4" w:space="0" w:color="auto"/>
              <w:right w:val="single" w:sz="4" w:space="0" w:color="auto"/>
            </w:tcBorders>
          </w:tcPr>
          <w:p w14:paraId="6F186465" w14:textId="77777777" w:rsidR="005843A8" w:rsidRDefault="005843A8" w:rsidP="005843A8">
            <w:pPr>
              <w:spacing w:line="360" w:lineRule="auto"/>
              <w:jc w:val="both"/>
              <w:rPr>
                <w:color w:val="000000"/>
                <w:szCs w:val="24"/>
              </w:rPr>
            </w:pPr>
            <w:r>
              <w:rPr>
                <w:color w:val="000000"/>
                <w:szCs w:val="24"/>
              </w:rPr>
              <w:t>CreatedDate</w:t>
            </w:r>
          </w:p>
        </w:tc>
        <w:tc>
          <w:tcPr>
            <w:tcW w:w="1232" w:type="pct"/>
            <w:tcBorders>
              <w:top w:val="single" w:sz="4" w:space="0" w:color="auto"/>
              <w:left w:val="single" w:sz="4" w:space="0" w:color="auto"/>
              <w:bottom w:val="single" w:sz="4" w:space="0" w:color="auto"/>
              <w:right w:val="single" w:sz="4" w:space="0" w:color="auto"/>
            </w:tcBorders>
          </w:tcPr>
          <w:p w14:paraId="15D06CB5" w14:textId="77777777" w:rsidR="005843A8" w:rsidRDefault="005843A8" w:rsidP="005843A8">
            <w:pPr>
              <w:spacing w:line="360" w:lineRule="auto"/>
              <w:jc w:val="center"/>
              <w:rPr>
                <w:color w:val="000000"/>
                <w:szCs w:val="24"/>
              </w:rPr>
            </w:pPr>
            <w:r>
              <w:rPr>
                <w:color w:val="000000"/>
                <w:szCs w:val="24"/>
              </w:rPr>
              <w:t>Date</w:t>
            </w:r>
          </w:p>
        </w:tc>
        <w:tc>
          <w:tcPr>
            <w:tcW w:w="566" w:type="pct"/>
            <w:tcBorders>
              <w:top w:val="single" w:sz="4" w:space="0" w:color="auto"/>
              <w:left w:val="single" w:sz="4" w:space="0" w:color="auto"/>
              <w:bottom w:val="single" w:sz="4" w:space="0" w:color="auto"/>
              <w:right w:val="single" w:sz="4" w:space="0" w:color="auto"/>
            </w:tcBorders>
          </w:tcPr>
          <w:p w14:paraId="77E71286" w14:textId="77777777" w:rsidR="005843A8" w:rsidRPr="00BF51F5" w:rsidRDefault="005843A8" w:rsidP="005843A8">
            <w:pPr>
              <w:spacing w:line="360" w:lineRule="auto"/>
              <w:jc w:val="center"/>
              <w:rPr>
                <w:color w:val="000000"/>
                <w:szCs w:val="24"/>
              </w:rPr>
            </w:pPr>
            <w:r>
              <w:rPr>
                <w:color w:val="000000"/>
                <w:szCs w:val="24"/>
              </w:rPr>
              <w:t>N</w:t>
            </w:r>
          </w:p>
        </w:tc>
        <w:tc>
          <w:tcPr>
            <w:tcW w:w="1884" w:type="pct"/>
            <w:tcBorders>
              <w:left w:val="single" w:sz="4" w:space="0" w:color="auto"/>
              <w:right w:val="single" w:sz="4" w:space="0" w:color="auto"/>
            </w:tcBorders>
          </w:tcPr>
          <w:p w14:paraId="76BE9669" w14:textId="77777777" w:rsidR="005843A8" w:rsidRPr="00BF51F5" w:rsidRDefault="005843A8" w:rsidP="005843A8">
            <w:pPr>
              <w:spacing w:line="360" w:lineRule="auto"/>
              <w:jc w:val="both"/>
              <w:rPr>
                <w:rFonts w:eastAsia="Times New Roman"/>
                <w:color w:val="000000"/>
                <w:szCs w:val="24"/>
              </w:rPr>
            </w:pPr>
          </w:p>
        </w:tc>
      </w:tr>
      <w:tr w:rsidR="005843A8" w:rsidRPr="00BF51F5" w14:paraId="0C36B80C" w14:textId="77777777" w:rsidTr="005843A8">
        <w:tc>
          <w:tcPr>
            <w:tcW w:w="1319" w:type="pct"/>
            <w:tcBorders>
              <w:top w:val="single" w:sz="4" w:space="0" w:color="auto"/>
              <w:left w:val="single" w:sz="4" w:space="0" w:color="auto"/>
              <w:bottom w:val="single" w:sz="4" w:space="0" w:color="auto"/>
              <w:right w:val="single" w:sz="4" w:space="0" w:color="auto"/>
            </w:tcBorders>
          </w:tcPr>
          <w:p w14:paraId="145B287E" w14:textId="77777777" w:rsidR="005843A8" w:rsidRDefault="005843A8" w:rsidP="005843A8">
            <w:pPr>
              <w:spacing w:line="360" w:lineRule="auto"/>
              <w:jc w:val="both"/>
              <w:rPr>
                <w:color w:val="000000"/>
                <w:szCs w:val="24"/>
              </w:rPr>
            </w:pPr>
            <w:r>
              <w:rPr>
                <w:color w:val="000000"/>
                <w:szCs w:val="24"/>
              </w:rPr>
              <w:t>ModifiedDate</w:t>
            </w:r>
          </w:p>
        </w:tc>
        <w:tc>
          <w:tcPr>
            <w:tcW w:w="1232" w:type="pct"/>
            <w:tcBorders>
              <w:top w:val="single" w:sz="4" w:space="0" w:color="auto"/>
              <w:left w:val="single" w:sz="4" w:space="0" w:color="auto"/>
              <w:bottom w:val="single" w:sz="4" w:space="0" w:color="auto"/>
              <w:right w:val="single" w:sz="4" w:space="0" w:color="auto"/>
            </w:tcBorders>
          </w:tcPr>
          <w:p w14:paraId="082D32C2" w14:textId="77777777" w:rsidR="005843A8" w:rsidRDefault="005843A8" w:rsidP="005843A8">
            <w:pPr>
              <w:spacing w:line="360" w:lineRule="auto"/>
              <w:jc w:val="center"/>
              <w:rPr>
                <w:color w:val="000000"/>
                <w:szCs w:val="24"/>
              </w:rPr>
            </w:pPr>
            <w:r>
              <w:rPr>
                <w:color w:val="000000"/>
                <w:szCs w:val="24"/>
              </w:rPr>
              <w:t>Date</w:t>
            </w:r>
          </w:p>
        </w:tc>
        <w:tc>
          <w:tcPr>
            <w:tcW w:w="566" w:type="pct"/>
            <w:tcBorders>
              <w:top w:val="single" w:sz="4" w:space="0" w:color="auto"/>
              <w:left w:val="single" w:sz="4" w:space="0" w:color="auto"/>
              <w:bottom w:val="single" w:sz="4" w:space="0" w:color="auto"/>
              <w:right w:val="single" w:sz="4" w:space="0" w:color="auto"/>
            </w:tcBorders>
          </w:tcPr>
          <w:p w14:paraId="4900ECCE" w14:textId="77777777" w:rsidR="005843A8" w:rsidRDefault="005843A8" w:rsidP="005843A8">
            <w:pPr>
              <w:spacing w:line="360" w:lineRule="auto"/>
              <w:jc w:val="center"/>
              <w:rPr>
                <w:color w:val="000000"/>
                <w:szCs w:val="24"/>
              </w:rPr>
            </w:pPr>
            <w:r>
              <w:rPr>
                <w:color w:val="000000"/>
                <w:szCs w:val="24"/>
              </w:rPr>
              <w:t>N</w:t>
            </w:r>
          </w:p>
        </w:tc>
        <w:tc>
          <w:tcPr>
            <w:tcW w:w="1884" w:type="pct"/>
            <w:tcBorders>
              <w:left w:val="single" w:sz="4" w:space="0" w:color="auto"/>
              <w:right w:val="single" w:sz="4" w:space="0" w:color="auto"/>
            </w:tcBorders>
          </w:tcPr>
          <w:p w14:paraId="43897ABF" w14:textId="77777777" w:rsidR="005843A8" w:rsidRDefault="005843A8" w:rsidP="005843A8">
            <w:pPr>
              <w:spacing w:line="360" w:lineRule="auto"/>
              <w:jc w:val="both"/>
              <w:rPr>
                <w:rFonts w:eastAsia="Times New Roman"/>
                <w:color w:val="000000"/>
                <w:szCs w:val="24"/>
              </w:rPr>
            </w:pPr>
          </w:p>
        </w:tc>
      </w:tr>
    </w:tbl>
    <w:p w14:paraId="4E824FD3" w14:textId="76E00DF5" w:rsidR="005843A8" w:rsidRPr="00FE118A" w:rsidRDefault="00FE118A" w:rsidP="00FE118A">
      <w:pPr>
        <w:pStyle w:val="Heading4"/>
        <w:keepLines w:val="0"/>
        <w:spacing w:before="240" w:after="60"/>
        <w:ind w:left="720" w:hanging="360"/>
        <w:rPr>
          <w:rFonts w:ascii="Times New Roman" w:hAnsi="Times New Roman" w:cs="Times New Roman"/>
          <w:b/>
          <w:color w:val="auto"/>
          <w:sz w:val="28"/>
          <w:szCs w:val="28"/>
        </w:rPr>
      </w:pPr>
      <w:r w:rsidRPr="00FE118A">
        <w:rPr>
          <w:rFonts w:ascii="Times New Roman" w:hAnsi="Times New Roman" w:cs="Times New Roman"/>
          <w:b/>
          <w:color w:val="auto"/>
          <w:sz w:val="28"/>
          <w:szCs w:val="28"/>
        </w:rPr>
        <w:lastRenderedPageBreak/>
        <w:t xml:space="preserve">11. </w:t>
      </w:r>
      <w:r w:rsidR="005843A8" w:rsidRPr="00FE118A">
        <w:rPr>
          <w:rFonts w:ascii="Times New Roman" w:hAnsi="Times New Roman" w:cs="Times New Roman"/>
          <w:b/>
          <w:color w:val="auto"/>
          <w:sz w:val="28"/>
          <w:szCs w:val="28"/>
        </w:rPr>
        <w:t>DmTrangthai: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7"/>
        <w:gridCol w:w="2042"/>
        <w:gridCol w:w="843"/>
        <w:gridCol w:w="3218"/>
      </w:tblGrid>
      <w:tr w:rsidR="005843A8" w:rsidRPr="00BF51F5" w14:paraId="5E7DC9A6"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783D3095"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DmTrangthai</w:t>
            </w:r>
          </w:p>
        </w:tc>
      </w:tr>
      <w:tr w:rsidR="005843A8" w:rsidRPr="00BF51F5" w14:paraId="5C5D60CA" w14:textId="77777777" w:rsidTr="005843A8">
        <w:trPr>
          <w:trHeight w:val="295"/>
        </w:trPr>
        <w:tc>
          <w:tcPr>
            <w:tcW w:w="131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AADD985"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23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A7E9298"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66"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CA8B71"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883"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695426B2"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7C02C915" w14:textId="77777777" w:rsidTr="005843A8">
        <w:tc>
          <w:tcPr>
            <w:tcW w:w="1318" w:type="pct"/>
            <w:tcBorders>
              <w:top w:val="single" w:sz="4" w:space="0" w:color="auto"/>
              <w:left w:val="single" w:sz="4" w:space="0" w:color="auto"/>
              <w:bottom w:val="single" w:sz="4" w:space="0" w:color="auto"/>
              <w:right w:val="single" w:sz="4" w:space="0" w:color="auto"/>
            </w:tcBorders>
          </w:tcPr>
          <w:p w14:paraId="05571554" w14:textId="77777777" w:rsidR="005843A8" w:rsidRPr="00BF51F5" w:rsidRDefault="005843A8" w:rsidP="005843A8">
            <w:pPr>
              <w:spacing w:line="360" w:lineRule="auto"/>
              <w:jc w:val="both"/>
              <w:rPr>
                <w:rFonts w:eastAsia="Times New Roman"/>
                <w:color w:val="000000"/>
                <w:szCs w:val="24"/>
              </w:rPr>
            </w:pPr>
            <w:r>
              <w:t>DmTrangthaiId</w:t>
            </w:r>
          </w:p>
        </w:tc>
        <w:tc>
          <w:tcPr>
            <w:tcW w:w="1232" w:type="pct"/>
            <w:tcBorders>
              <w:top w:val="single" w:sz="4" w:space="0" w:color="auto"/>
              <w:left w:val="single" w:sz="4" w:space="0" w:color="auto"/>
              <w:bottom w:val="single" w:sz="4" w:space="0" w:color="auto"/>
              <w:right w:val="single" w:sz="4" w:space="0" w:color="auto"/>
            </w:tcBorders>
          </w:tcPr>
          <w:p w14:paraId="78D9F939"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66" w:type="pct"/>
            <w:tcBorders>
              <w:top w:val="single" w:sz="4" w:space="0" w:color="auto"/>
              <w:left w:val="single" w:sz="4" w:space="0" w:color="auto"/>
              <w:bottom w:val="single" w:sz="4" w:space="0" w:color="auto"/>
              <w:right w:val="single" w:sz="4" w:space="0" w:color="auto"/>
            </w:tcBorders>
          </w:tcPr>
          <w:p w14:paraId="5D3B0B5F"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883" w:type="pct"/>
            <w:tcBorders>
              <w:top w:val="single" w:sz="4" w:space="0" w:color="auto"/>
              <w:left w:val="single" w:sz="4" w:space="0" w:color="auto"/>
              <w:right w:val="single" w:sz="4" w:space="0" w:color="auto"/>
            </w:tcBorders>
          </w:tcPr>
          <w:p w14:paraId="3D302B88"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PK</w:t>
            </w:r>
          </w:p>
        </w:tc>
      </w:tr>
      <w:tr w:rsidR="005843A8" w:rsidRPr="00BF51F5" w14:paraId="59EABBF5" w14:textId="77777777" w:rsidTr="005843A8">
        <w:tc>
          <w:tcPr>
            <w:tcW w:w="1318" w:type="pct"/>
            <w:tcBorders>
              <w:top w:val="single" w:sz="4" w:space="0" w:color="auto"/>
              <w:left w:val="single" w:sz="4" w:space="0" w:color="auto"/>
              <w:bottom w:val="single" w:sz="4" w:space="0" w:color="auto"/>
              <w:right w:val="single" w:sz="4" w:space="0" w:color="auto"/>
            </w:tcBorders>
          </w:tcPr>
          <w:p w14:paraId="11E9322D" w14:textId="77777777" w:rsidR="005843A8" w:rsidRDefault="005843A8" w:rsidP="005843A8">
            <w:pPr>
              <w:spacing w:line="360" w:lineRule="auto"/>
              <w:jc w:val="both"/>
              <w:rPr>
                <w:color w:val="000000"/>
                <w:szCs w:val="24"/>
              </w:rPr>
            </w:pPr>
            <w:r>
              <w:rPr>
                <w:color w:val="000000"/>
                <w:szCs w:val="24"/>
              </w:rPr>
              <w:t>DmAppId_loaitrangthai</w:t>
            </w:r>
          </w:p>
        </w:tc>
        <w:tc>
          <w:tcPr>
            <w:tcW w:w="1232" w:type="pct"/>
            <w:tcBorders>
              <w:top w:val="single" w:sz="4" w:space="0" w:color="auto"/>
              <w:left w:val="single" w:sz="4" w:space="0" w:color="auto"/>
              <w:bottom w:val="single" w:sz="4" w:space="0" w:color="auto"/>
              <w:right w:val="single" w:sz="4" w:space="0" w:color="auto"/>
            </w:tcBorders>
          </w:tcPr>
          <w:p w14:paraId="3A36B274" w14:textId="77777777" w:rsidR="005843A8" w:rsidRPr="00BF51F5" w:rsidRDefault="005843A8" w:rsidP="005843A8">
            <w:pPr>
              <w:spacing w:line="360" w:lineRule="auto"/>
              <w:jc w:val="center"/>
              <w:rPr>
                <w:color w:val="000000"/>
                <w:szCs w:val="24"/>
              </w:rPr>
            </w:pPr>
            <w:r>
              <w:rPr>
                <w:color w:val="000000"/>
                <w:szCs w:val="24"/>
              </w:rPr>
              <w:t>Byte</w:t>
            </w:r>
          </w:p>
        </w:tc>
        <w:tc>
          <w:tcPr>
            <w:tcW w:w="566" w:type="pct"/>
            <w:tcBorders>
              <w:top w:val="single" w:sz="4" w:space="0" w:color="auto"/>
              <w:left w:val="single" w:sz="4" w:space="0" w:color="auto"/>
              <w:bottom w:val="single" w:sz="4" w:space="0" w:color="auto"/>
              <w:right w:val="single" w:sz="4" w:space="0" w:color="auto"/>
            </w:tcBorders>
          </w:tcPr>
          <w:p w14:paraId="5F68D844" w14:textId="77777777" w:rsidR="005843A8" w:rsidRPr="00BF51F5" w:rsidRDefault="005843A8" w:rsidP="005843A8">
            <w:pPr>
              <w:spacing w:line="360" w:lineRule="auto"/>
              <w:jc w:val="center"/>
              <w:rPr>
                <w:color w:val="000000"/>
                <w:szCs w:val="24"/>
              </w:rPr>
            </w:pPr>
            <w:r>
              <w:rPr>
                <w:color w:val="000000"/>
                <w:szCs w:val="24"/>
              </w:rPr>
              <w:t>Y</w:t>
            </w:r>
          </w:p>
        </w:tc>
        <w:tc>
          <w:tcPr>
            <w:tcW w:w="1883" w:type="pct"/>
            <w:tcBorders>
              <w:left w:val="single" w:sz="4" w:space="0" w:color="auto"/>
              <w:right w:val="single" w:sz="4" w:space="0" w:color="auto"/>
            </w:tcBorders>
          </w:tcPr>
          <w:p w14:paraId="543D9785" w14:textId="77777777" w:rsidR="005843A8" w:rsidRDefault="005843A8" w:rsidP="005843A8">
            <w:pPr>
              <w:spacing w:line="360" w:lineRule="auto"/>
              <w:jc w:val="both"/>
              <w:rPr>
                <w:rFonts w:eastAsia="Times New Roman"/>
                <w:color w:val="000000"/>
                <w:szCs w:val="24"/>
              </w:rPr>
            </w:pPr>
            <w:r>
              <w:rPr>
                <w:rFonts w:eastAsia="Times New Roman"/>
                <w:color w:val="000000"/>
                <w:szCs w:val="24"/>
              </w:rPr>
              <w:t>FK, trạng thái của phân hệ nào trong CĐ-ĐH</w:t>
            </w:r>
          </w:p>
        </w:tc>
      </w:tr>
      <w:tr w:rsidR="005843A8" w:rsidRPr="00BF51F5" w14:paraId="14CEE312" w14:textId="77777777" w:rsidTr="005843A8">
        <w:tc>
          <w:tcPr>
            <w:tcW w:w="1318" w:type="pct"/>
            <w:tcBorders>
              <w:top w:val="single" w:sz="4" w:space="0" w:color="auto"/>
              <w:left w:val="single" w:sz="4" w:space="0" w:color="auto"/>
              <w:bottom w:val="single" w:sz="4" w:space="0" w:color="auto"/>
              <w:right w:val="single" w:sz="4" w:space="0" w:color="auto"/>
            </w:tcBorders>
          </w:tcPr>
          <w:p w14:paraId="1D397C66" w14:textId="77777777" w:rsidR="005843A8" w:rsidRDefault="005843A8" w:rsidP="005843A8">
            <w:pPr>
              <w:spacing w:line="360" w:lineRule="auto"/>
              <w:jc w:val="both"/>
              <w:rPr>
                <w:color w:val="000000"/>
                <w:szCs w:val="24"/>
              </w:rPr>
            </w:pPr>
            <w:r>
              <w:rPr>
                <w:color w:val="000000"/>
                <w:szCs w:val="24"/>
              </w:rPr>
              <w:t>Thutu</w:t>
            </w:r>
          </w:p>
        </w:tc>
        <w:tc>
          <w:tcPr>
            <w:tcW w:w="1232" w:type="pct"/>
            <w:tcBorders>
              <w:top w:val="single" w:sz="4" w:space="0" w:color="auto"/>
              <w:left w:val="single" w:sz="4" w:space="0" w:color="auto"/>
              <w:bottom w:val="single" w:sz="4" w:space="0" w:color="auto"/>
              <w:right w:val="single" w:sz="4" w:space="0" w:color="auto"/>
            </w:tcBorders>
          </w:tcPr>
          <w:p w14:paraId="41661917" w14:textId="77777777" w:rsidR="005843A8" w:rsidRDefault="005843A8" w:rsidP="005843A8">
            <w:pPr>
              <w:spacing w:line="360" w:lineRule="auto"/>
              <w:jc w:val="center"/>
              <w:rPr>
                <w:color w:val="000000"/>
                <w:szCs w:val="24"/>
              </w:rPr>
            </w:pPr>
            <w:r>
              <w:rPr>
                <w:color w:val="000000"/>
                <w:szCs w:val="24"/>
              </w:rPr>
              <w:t>Byte</w:t>
            </w:r>
          </w:p>
        </w:tc>
        <w:tc>
          <w:tcPr>
            <w:tcW w:w="566" w:type="pct"/>
            <w:tcBorders>
              <w:top w:val="single" w:sz="4" w:space="0" w:color="auto"/>
              <w:left w:val="single" w:sz="4" w:space="0" w:color="auto"/>
              <w:bottom w:val="single" w:sz="4" w:space="0" w:color="auto"/>
              <w:right w:val="single" w:sz="4" w:space="0" w:color="auto"/>
            </w:tcBorders>
          </w:tcPr>
          <w:p w14:paraId="04DD5E80" w14:textId="77777777" w:rsidR="005843A8" w:rsidRDefault="005843A8" w:rsidP="005843A8">
            <w:pPr>
              <w:spacing w:line="360" w:lineRule="auto"/>
              <w:jc w:val="center"/>
              <w:rPr>
                <w:color w:val="000000"/>
                <w:szCs w:val="24"/>
              </w:rPr>
            </w:pPr>
            <w:r>
              <w:rPr>
                <w:color w:val="000000"/>
                <w:szCs w:val="24"/>
              </w:rPr>
              <w:t>N</w:t>
            </w:r>
          </w:p>
        </w:tc>
        <w:tc>
          <w:tcPr>
            <w:tcW w:w="1883" w:type="pct"/>
            <w:tcBorders>
              <w:left w:val="single" w:sz="4" w:space="0" w:color="auto"/>
              <w:right w:val="single" w:sz="4" w:space="0" w:color="auto"/>
            </w:tcBorders>
          </w:tcPr>
          <w:p w14:paraId="3B7F117E" w14:textId="77777777" w:rsidR="005843A8" w:rsidRDefault="005843A8" w:rsidP="005843A8">
            <w:pPr>
              <w:spacing w:line="360" w:lineRule="auto"/>
              <w:jc w:val="both"/>
              <w:rPr>
                <w:rFonts w:eastAsia="Times New Roman"/>
                <w:color w:val="000000"/>
                <w:szCs w:val="24"/>
              </w:rPr>
            </w:pPr>
          </w:p>
        </w:tc>
      </w:tr>
      <w:tr w:rsidR="005843A8" w:rsidRPr="00BF51F5" w14:paraId="1DE34347" w14:textId="77777777" w:rsidTr="005843A8">
        <w:tc>
          <w:tcPr>
            <w:tcW w:w="1318" w:type="pct"/>
            <w:tcBorders>
              <w:top w:val="single" w:sz="4" w:space="0" w:color="auto"/>
              <w:left w:val="single" w:sz="4" w:space="0" w:color="auto"/>
              <w:bottom w:val="single" w:sz="4" w:space="0" w:color="auto"/>
              <w:right w:val="single" w:sz="4" w:space="0" w:color="auto"/>
            </w:tcBorders>
          </w:tcPr>
          <w:p w14:paraId="5FE9EA47" w14:textId="77777777" w:rsidR="005843A8" w:rsidRDefault="005843A8" w:rsidP="005843A8">
            <w:pPr>
              <w:spacing w:line="360" w:lineRule="auto"/>
              <w:jc w:val="both"/>
              <w:rPr>
                <w:color w:val="000000"/>
                <w:szCs w:val="24"/>
              </w:rPr>
            </w:pPr>
            <w:r>
              <w:rPr>
                <w:color w:val="000000"/>
                <w:szCs w:val="24"/>
              </w:rPr>
              <w:t>TenTrangthai</w:t>
            </w:r>
          </w:p>
        </w:tc>
        <w:tc>
          <w:tcPr>
            <w:tcW w:w="1232" w:type="pct"/>
            <w:tcBorders>
              <w:top w:val="single" w:sz="4" w:space="0" w:color="auto"/>
              <w:left w:val="single" w:sz="4" w:space="0" w:color="auto"/>
              <w:bottom w:val="single" w:sz="4" w:space="0" w:color="auto"/>
              <w:right w:val="single" w:sz="4" w:space="0" w:color="auto"/>
            </w:tcBorders>
          </w:tcPr>
          <w:p w14:paraId="2BCD7D3C" w14:textId="77777777" w:rsidR="005843A8" w:rsidRDefault="005843A8" w:rsidP="005843A8">
            <w:pPr>
              <w:spacing w:line="360" w:lineRule="auto"/>
              <w:jc w:val="center"/>
              <w:rPr>
                <w:color w:val="000000"/>
                <w:szCs w:val="24"/>
              </w:rPr>
            </w:pPr>
            <w:r>
              <w:rPr>
                <w:color w:val="000000"/>
                <w:szCs w:val="24"/>
              </w:rPr>
              <w:t>String</w:t>
            </w:r>
          </w:p>
        </w:tc>
        <w:tc>
          <w:tcPr>
            <w:tcW w:w="566" w:type="pct"/>
            <w:tcBorders>
              <w:top w:val="single" w:sz="4" w:space="0" w:color="auto"/>
              <w:left w:val="single" w:sz="4" w:space="0" w:color="auto"/>
              <w:bottom w:val="single" w:sz="4" w:space="0" w:color="auto"/>
              <w:right w:val="single" w:sz="4" w:space="0" w:color="auto"/>
            </w:tcBorders>
          </w:tcPr>
          <w:p w14:paraId="054A3FAA" w14:textId="77777777" w:rsidR="005843A8" w:rsidRDefault="005843A8" w:rsidP="005843A8">
            <w:pPr>
              <w:spacing w:line="360" w:lineRule="auto"/>
              <w:jc w:val="center"/>
              <w:rPr>
                <w:color w:val="000000"/>
                <w:szCs w:val="24"/>
              </w:rPr>
            </w:pPr>
            <w:r>
              <w:rPr>
                <w:color w:val="000000"/>
                <w:szCs w:val="24"/>
              </w:rPr>
              <w:t>Y</w:t>
            </w:r>
          </w:p>
        </w:tc>
        <w:tc>
          <w:tcPr>
            <w:tcW w:w="1883" w:type="pct"/>
            <w:tcBorders>
              <w:left w:val="single" w:sz="4" w:space="0" w:color="auto"/>
              <w:right w:val="single" w:sz="4" w:space="0" w:color="auto"/>
            </w:tcBorders>
          </w:tcPr>
          <w:p w14:paraId="0C792092" w14:textId="77777777" w:rsidR="005843A8" w:rsidRDefault="005843A8" w:rsidP="005843A8">
            <w:pPr>
              <w:spacing w:line="360" w:lineRule="auto"/>
              <w:jc w:val="both"/>
              <w:rPr>
                <w:rFonts w:eastAsia="Times New Roman"/>
                <w:color w:val="000000"/>
                <w:szCs w:val="24"/>
              </w:rPr>
            </w:pPr>
          </w:p>
        </w:tc>
      </w:tr>
      <w:tr w:rsidR="005843A8" w:rsidRPr="00BF51F5" w14:paraId="4FADFFC7" w14:textId="77777777" w:rsidTr="005843A8">
        <w:tc>
          <w:tcPr>
            <w:tcW w:w="1318" w:type="pct"/>
            <w:tcBorders>
              <w:top w:val="single" w:sz="4" w:space="0" w:color="auto"/>
              <w:left w:val="single" w:sz="4" w:space="0" w:color="auto"/>
              <w:bottom w:val="single" w:sz="4" w:space="0" w:color="auto"/>
              <w:right w:val="single" w:sz="4" w:space="0" w:color="auto"/>
            </w:tcBorders>
          </w:tcPr>
          <w:p w14:paraId="3298C426" w14:textId="77777777" w:rsidR="005843A8" w:rsidRDefault="005843A8" w:rsidP="005843A8">
            <w:pPr>
              <w:spacing w:line="360" w:lineRule="auto"/>
              <w:jc w:val="both"/>
              <w:rPr>
                <w:color w:val="000000"/>
                <w:szCs w:val="24"/>
              </w:rPr>
            </w:pPr>
            <w:r>
              <w:rPr>
                <w:color w:val="000000"/>
                <w:szCs w:val="24"/>
              </w:rPr>
              <w:t>DmCanboId_nguoitao</w:t>
            </w:r>
          </w:p>
        </w:tc>
        <w:tc>
          <w:tcPr>
            <w:tcW w:w="1232" w:type="pct"/>
            <w:tcBorders>
              <w:top w:val="single" w:sz="4" w:space="0" w:color="auto"/>
              <w:left w:val="single" w:sz="4" w:space="0" w:color="auto"/>
              <w:bottom w:val="single" w:sz="4" w:space="0" w:color="auto"/>
              <w:right w:val="single" w:sz="4" w:space="0" w:color="auto"/>
            </w:tcBorders>
          </w:tcPr>
          <w:p w14:paraId="29A9B8FA" w14:textId="77777777" w:rsidR="005843A8" w:rsidRDefault="005843A8" w:rsidP="005843A8">
            <w:pPr>
              <w:spacing w:line="360" w:lineRule="auto"/>
              <w:jc w:val="center"/>
              <w:rPr>
                <w:color w:val="000000"/>
                <w:szCs w:val="24"/>
              </w:rPr>
            </w:pPr>
            <w:r>
              <w:rPr>
                <w:color w:val="000000"/>
                <w:szCs w:val="24"/>
              </w:rPr>
              <w:t>Int</w:t>
            </w:r>
          </w:p>
        </w:tc>
        <w:tc>
          <w:tcPr>
            <w:tcW w:w="566" w:type="pct"/>
            <w:tcBorders>
              <w:top w:val="single" w:sz="4" w:space="0" w:color="auto"/>
              <w:left w:val="single" w:sz="4" w:space="0" w:color="auto"/>
              <w:bottom w:val="single" w:sz="4" w:space="0" w:color="auto"/>
              <w:right w:val="single" w:sz="4" w:space="0" w:color="auto"/>
            </w:tcBorders>
          </w:tcPr>
          <w:p w14:paraId="6F2A1A1F" w14:textId="77777777" w:rsidR="005843A8" w:rsidRDefault="005843A8" w:rsidP="005843A8">
            <w:pPr>
              <w:spacing w:line="360" w:lineRule="auto"/>
              <w:jc w:val="center"/>
              <w:rPr>
                <w:color w:val="000000"/>
                <w:szCs w:val="24"/>
              </w:rPr>
            </w:pPr>
            <w:r>
              <w:rPr>
                <w:color w:val="000000"/>
                <w:szCs w:val="24"/>
              </w:rPr>
              <w:t>Y</w:t>
            </w:r>
          </w:p>
        </w:tc>
        <w:tc>
          <w:tcPr>
            <w:tcW w:w="1883" w:type="pct"/>
            <w:tcBorders>
              <w:left w:val="single" w:sz="4" w:space="0" w:color="auto"/>
              <w:right w:val="single" w:sz="4" w:space="0" w:color="auto"/>
            </w:tcBorders>
          </w:tcPr>
          <w:p w14:paraId="3D390628" w14:textId="77777777" w:rsidR="005843A8" w:rsidRDefault="005843A8" w:rsidP="005843A8">
            <w:pPr>
              <w:spacing w:line="360" w:lineRule="auto"/>
              <w:jc w:val="both"/>
              <w:rPr>
                <w:rFonts w:eastAsia="Times New Roman"/>
                <w:color w:val="000000"/>
                <w:szCs w:val="24"/>
              </w:rPr>
            </w:pPr>
          </w:p>
        </w:tc>
      </w:tr>
      <w:tr w:rsidR="005843A8" w:rsidRPr="00BF51F5" w14:paraId="7E909F42" w14:textId="77777777" w:rsidTr="005843A8">
        <w:tc>
          <w:tcPr>
            <w:tcW w:w="1318" w:type="pct"/>
            <w:tcBorders>
              <w:top w:val="single" w:sz="4" w:space="0" w:color="auto"/>
              <w:left w:val="single" w:sz="4" w:space="0" w:color="auto"/>
              <w:bottom w:val="single" w:sz="4" w:space="0" w:color="auto"/>
              <w:right w:val="single" w:sz="4" w:space="0" w:color="auto"/>
            </w:tcBorders>
          </w:tcPr>
          <w:p w14:paraId="613A4790" w14:textId="77777777" w:rsidR="005843A8" w:rsidRDefault="005843A8" w:rsidP="005843A8">
            <w:pPr>
              <w:spacing w:line="360" w:lineRule="auto"/>
              <w:jc w:val="both"/>
              <w:rPr>
                <w:color w:val="000000"/>
                <w:szCs w:val="24"/>
              </w:rPr>
            </w:pPr>
            <w:r>
              <w:rPr>
                <w:color w:val="000000"/>
                <w:szCs w:val="24"/>
              </w:rPr>
              <w:t>CreatedDate</w:t>
            </w:r>
          </w:p>
        </w:tc>
        <w:tc>
          <w:tcPr>
            <w:tcW w:w="1232" w:type="pct"/>
            <w:tcBorders>
              <w:top w:val="single" w:sz="4" w:space="0" w:color="auto"/>
              <w:left w:val="single" w:sz="4" w:space="0" w:color="auto"/>
              <w:bottom w:val="single" w:sz="4" w:space="0" w:color="auto"/>
              <w:right w:val="single" w:sz="4" w:space="0" w:color="auto"/>
            </w:tcBorders>
          </w:tcPr>
          <w:p w14:paraId="13D84A17" w14:textId="77777777" w:rsidR="005843A8" w:rsidRDefault="005843A8" w:rsidP="005843A8">
            <w:pPr>
              <w:spacing w:line="360" w:lineRule="auto"/>
              <w:jc w:val="center"/>
              <w:rPr>
                <w:color w:val="000000"/>
                <w:szCs w:val="24"/>
              </w:rPr>
            </w:pPr>
            <w:r>
              <w:rPr>
                <w:color w:val="000000"/>
                <w:szCs w:val="24"/>
              </w:rPr>
              <w:t>Date</w:t>
            </w:r>
          </w:p>
        </w:tc>
        <w:tc>
          <w:tcPr>
            <w:tcW w:w="566" w:type="pct"/>
            <w:tcBorders>
              <w:top w:val="single" w:sz="4" w:space="0" w:color="auto"/>
              <w:left w:val="single" w:sz="4" w:space="0" w:color="auto"/>
              <w:bottom w:val="single" w:sz="4" w:space="0" w:color="auto"/>
              <w:right w:val="single" w:sz="4" w:space="0" w:color="auto"/>
            </w:tcBorders>
          </w:tcPr>
          <w:p w14:paraId="6B9F019C" w14:textId="77777777" w:rsidR="005843A8" w:rsidRPr="00BF51F5" w:rsidRDefault="005843A8" w:rsidP="005843A8">
            <w:pPr>
              <w:spacing w:line="360" w:lineRule="auto"/>
              <w:jc w:val="center"/>
              <w:rPr>
                <w:color w:val="000000"/>
                <w:szCs w:val="24"/>
              </w:rPr>
            </w:pPr>
            <w:r>
              <w:rPr>
                <w:color w:val="000000"/>
                <w:szCs w:val="24"/>
              </w:rPr>
              <w:t>N</w:t>
            </w:r>
          </w:p>
        </w:tc>
        <w:tc>
          <w:tcPr>
            <w:tcW w:w="1883" w:type="pct"/>
            <w:tcBorders>
              <w:left w:val="single" w:sz="4" w:space="0" w:color="auto"/>
              <w:right w:val="single" w:sz="4" w:space="0" w:color="auto"/>
            </w:tcBorders>
          </w:tcPr>
          <w:p w14:paraId="4E0DB2C9" w14:textId="77777777" w:rsidR="005843A8" w:rsidRPr="00BF51F5" w:rsidRDefault="005843A8" w:rsidP="005843A8">
            <w:pPr>
              <w:spacing w:line="360" w:lineRule="auto"/>
              <w:jc w:val="both"/>
              <w:rPr>
                <w:rFonts w:eastAsia="Times New Roman"/>
                <w:color w:val="000000"/>
                <w:szCs w:val="24"/>
              </w:rPr>
            </w:pPr>
          </w:p>
        </w:tc>
      </w:tr>
      <w:tr w:rsidR="005843A8" w:rsidRPr="00BF51F5" w14:paraId="41D05F93" w14:textId="77777777" w:rsidTr="005843A8">
        <w:tc>
          <w:tcPr>
            <w:tcW w:w="1318" w:type="pct"/>
            <w:tcBorders>
              <w:top w:val="single" w:sz="4" w:space="0" w:color="auto"/>
              <w:left w:val="single" w:sz="4" w:space="0" w:color="auto"/>
              <w:bottom w:val="single" w:sz="4" w:space="0" w:color="auto"/>
              <w:right w:val="single" w:sz="4" w:space="0" w:color="auto"/>
            </w:tcBorders>
          </w:tcPr>
          <w:p w14:paraId="0D3AA9CE" w14:textId="77777777" w:rsidR="005843A8" w:rsidRDefault="005843A8" w:rsidP="005843A8">
            <w:pPr>
              <w:spacing w:line="360" w:lineRule="auto"/>
              <w:jc w:val="both"/>
              <w:rPr>
                <w:color w:val="000000"/>
                <w:szCs w:val="24"/>
              </w:rPr>
            </w:pPr>
            <w:r>
              <w:rPr>
                <w:color w:val="000000"/>
                <w:szCs w:val="24"/>
              </w:rPr>
              <w:t>ModifiedDate</w:t>
            </w:r>
          </w:p>
        </w:tc>
        <w:tc>
          <w:tcPr>
            <w:tcW w:w="1232" w:type="pct"/>
            <w:tcBorders>
              <w:top w:val="single" w:sz="4" w:space="0" w:color="auto"/>
              <w:left w:val="single" w:sz="4" w:space="0" w:color="auto"/>
              <w:bottom w:val="single" w:sz="4" w:space="0" w:color="auto"/>
              <w:right w:val="single" w:sz="4" w:space="0" w:color="auto"/>
            </w:tcBorders>
          </w:tcPr>
          <w:p w14:paraId="1E90FD02" w14:textId="77777777" w:rsidR="005843A8" w:rsidRDefault="005843A8" w:rsidP="005843A8">
            <w:pPr>
              <w:spacing w:line="360" w:lineRule="auto"/>
              <w:jc w:val="center"/>
              <w:rPr>
                <w:color w:val="000000"/>
                <w:szCs w:val="24"/>
              </w:rPr>
            </w:pPr>
            <w:r>
              <w:rPr>
                <w:color w:val="000000"/>
                <w:szCs w:val="24"/>
              </w:rPr>
              <w:t>Date</w:t>
            </w:r>
          </w:p>
        </w:tc>
        <w:tc>
          <w:tcPr>
            <w:tcW w:w="566" w:type="pct"/>
            <w:tcBorders>
              <w:top w:val="single" w:sz="4" w:space="0" w:color="auto"/>
              <w:left w:val="single" w:sz="4" w:space="0" w:color="auto"/>
              <w:bottom w:val="single" w:sz="4" w:space="0" w:color="auto"/>
              <w:right w:val="single" w:sz="4" w:space="0" w:color="auto"/>
            </w:tcBorders>
          </w:tcPr>
          <w:p w14:paraId="3B46FFE8" w14:textId="77777777" w:rsidR="005843A8" w:rsidRDefault="005843A8" w:rsidP="005843A8">
            <w:pPr>
              <w:spacing w:line="360" w:lineRule="auto"/>
              <w:jc w:val="center"/>
              <w:rPr>
                <w:color w:val="000000"/>
                <w:szCs w:val="24"/>
              </w:rPr>
            </w:pPr>
            <w:r>
              <w:rPr>
                <w:color w:val="000000"/>
                <w:szCs w:val="24"/>
              </w:rPr>
              <w:t>N</w:t>
            </w:r>
          </w:p>
        </w:tc>
        <w:tc>
          <w:tcPr>
            <w:tcW w:w="1883" w:type="pct"/>
            <w:tcBorders>
              <w:left w:val="single" w:sz="4" w:space="0" w:color="auto"/>
              <w:right w:val="single" w:sz="4" w:space="0" w:color="auto"/>
            </w:tcBorders>
          </w:tcPr>
          <w:p w14:paraId="2DD43A61" w14:textId="77777777" w:rsidR="005843A8" w:rsidRDefault="005843A8" w:rsidP="005843A8">
            <w:pPr>
              <w:spacing w:line="360" w:lineRule="auto"/>
              <w:jc w:val="both"/>
              <w:rPr>
                <w:rFonts w:eastAsia="Times New Roman"/>
                <w:color w:val="000000"/>
                <w:szCs w:val="24"/>
              </w:rPr>
            </w:pPr>
          </w:p>
        </w:tc>
      </w:tr>
    </w:tbl>
    <w:p w14:paraId="71EF570D" w14:textId="06E0EF34" w:rsidR="005843A8" w:rsidRPr="00FE118A" w:rsidRDefault="00FE118A" w:rsidP="00FE118A">
      <w:pPr>
        <w:pStyle w:val="Heading4"/>
        <w:keepLines w:val="0"/>
        <w:spacing w:before="240" w:after="60"/>
        <w:ind w:left="720" w:hanging="360"/>
        <w:rPr>
          <w:rFonts w:ascii="Times New Roman" w:hAnsi="Times New Roman" w:cs="Times New Roman"/>
          <w:b/>
          <w:color w:val="auto"/>
          <w:sz w:val="28"/>
          <w:szCs w:val="28"/>
        </w:rPr>
      </w:pPr>
      <w:r w:rsidRPr="00FE118A">
        <w:rPr>
          <w:rFonts w:ascii="Times New Roman" w:hAnsi="Times New Roman" w:cs="Times New Roman"/>
          <w:b/>
          <w:color w:val="auto"/>
          <w:sz w:val="28"/>
          <w:szCs w:val="28"/>
        </w:rPr>
        <w:t xml:space="preserve">12. </w:t>
      </w:r>
      <w:r w:rsidR="005843A8" w:rsidRPr="00FE118A">
        <w:rPr>
          <w:rFonts w:ascii="Times New Roman" w:hAnsi="Times New Roman" w:cs="Times New Roman"/>
          <w:b/>
          <w:color w:val="auto"/>
          <w:sz w:val="28"/>
          <w:szCs w:val="28"/>
        </w:rPr>
        <w:t>DanhsachNguoidung: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4"/>
        <w:gridCol w:w="2073"/>
        <w:gridCol w:w="874"/>
        <w:gridCol w:w="3249"/>
      </w:tblGrid>
      <w:tr w:rsidR="005843A8" w:rsidRPr="00BF51F5" w14:paraId="37A53AF3"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05EB86F6"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DanhsachNguoidung</w:t>
            </w:r>
          </w:p>
        </w:tc>
      </w:tr>
      <w:tr w:rsidR="005843A8" w:rsidRPr="00BF51F5" w14:paraId="15882BD7" w14:textId="77777777" w:rsidTr="005843A8">
        <w:trPr>
          <w:trHeight w:val="295"/>
        </w:trPr>
        <w:tc>
          <w:tcPr>
            <w:tcW w:w="1276"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8D33CDD"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246"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3AD2DA27"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80"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4607EB46"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89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38D9C5DB"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4BE3051C" w14:textId="77777777" w:rsidTr="005843A8">
        <w:tc>
          <w:tcPr>
            <w:tcW w:w="1276" w:type="pct"/>
            <w:tcBorders>
              <w:top w:val="single" w:sz="4" w:space="0" w:color="auto"/>
              <w:left w:val="single" w:sz="4" w:space="0" w:color="auto"/>
              <w:bottom w:val="single" w:sz="4" w:space="0" w:color="auto"/>
              <w:right w:val="single" w:sz="4" w:space="0" w:color="auto"/>
            </w:tcBorders>
          </w:tcPr>
          <w:p w14:paraId="2406A34F" w14:textId="77777777" w:rsidR="005843A8" w:rsidRPr="00BF51F5" w:rsidRDefault="005843A8" w:rsidP="005843A8">
            <w:pPr>
              <w:spacing w:line="360" w:lineRule="auto"/>
              <w:jc w:val="both"/>
              <w:rPr>
                <w:rFonts w:eastAsia="Times New Roman"/>
                <w:color w:val="000000"/>
                <w:szCs w:val="24"/>
              </w:rPr>
            </w:pPr>
            <w:r>
              <w:t>DanhsachNguoidungId</w:t>
            </w:r>
          </w:p>
        </w:tc>
        <w:tc>
          <w:tcPr>
            <w:tcW w:w="1246" w:type="pct"/>
            <w:tcBorders>
              <w:top w:val="single" w:sz="4" w:space="0" w:color="auto"/>
              <w:left w:val="single" w:sz="4" w:space="0" w:color="auto"/>
              <w:bottom w:val="single" w:sz="4" w:space="0" w:color="auto"/>
              <w:right w:val="single" w:sz="4" w:space="0" w:color="auto"/>
            </w:tcBorders>
          </w:tcPr>
          <w:p w14:paraId="2DB3DD20"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80" w:type="pct"/>
            <w:tcBorders>
              <w:top w:val="single" w:sz="4" w:space="0" w:color="auto"/>
              <w:left w:val="single" w:sz="4" w:space="0" w:color="auto"/>
              <w:bottom w:val="single" w:sz="4" w:space="0" w:color="auto"/>
              <w:right w:val="single" w:sz="4" w:space="0" w:color="auto"/>
            </w:tcBorders>
          </w:tcPr>
          <w:p w14:paraId="6836DCC7"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897" w:type="pct"/>
            <w:tcBorders>
              <w:top w:val="single" w:sz="4" w:space="0" w:color="auto"/>
              <w:left w:val="single" w:sz="4" w:space="0" w:color="auto"/>
              <w:right w:val="single" w:sz="4" w:space="0" w:color="auto"/>
            </w:tcBorders>
          </w:tcPr>
          <w:p w14:paraId="1BC0BB6D"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PK</w:t>
            </w:r>
          </w:p>
        </w:tc>
      </w:tr>
      <w:tr w:rsidR="005843A8" w:rsidRPr="00BF51F5" w14:paraId="72150C50" w14:textId="77777777" w:rsidTr="005843A8">
        <w:tc>
          <w:tcPr>
            <w:tcW w:w="1276" w:type="pct"/>
            <w:tcBorders>
              <w:top w:val="single" w:sz="4" w:space="0" w:color="auto"/>
              <w:left w:val="single" w:sz="4" w:space="0" w:color="auto"/>
              <w:bottom w:val="single" w:sz="4" w:space="0" w:color="auto"/>
              <w:right w:val="single" w:sz="4" w:space="0" w:color="auto"/>
            </w:tcBorders>
          </w:tcPr>
          <w:p w14:paraId="5F47EC12" w14:textId="77777777" w:rsidR="005843A8" w:rsidRDefault="005843A8" w:rsidP="005843A8">
            <w:pPr>
              <w:spacing w:line="360" w:lineRule="auto"/>
              <w:jc w:val="both"/>
              <w:rPr>
                <w:color w:val="000000"/>
                <w:szCs w:val="24"/>
              </w:rPr>
            </w:pPr>
            <w:r>
              <w:rPr>
                <w:color w:val="000000"/>
                <w:szCs w:val="24"/>
              </w:rPr>
              <w:t>Tên</w:t>
            </w:r>
          </w:p>
        </w:tc>
        <w:tc>
          <w:tcPr>
            <w:tcW w:w="1246" w:type="pct"/>
            <w:tcBorders>
              <w:top w:val="single" w:sz="4" w:space="0" w:color="auto"/>
              <w:left w:val="single" w:sz="4" w:space="0" w:color="auto"/>
              <w:bottom w:val="single" w:sz="4" w:space="0" w:color="auto"/>
              <w:right w:val="single" w:sz="4" w:space="0" w:color="auto"/>
            </w:tcBorders>
          </w:tcPr>
          <w:p w14:paraId="653853C4" w14:textId="77777777" w:rsidR="005843A8" w:rsidRPr="00BF51F5" w:rsidRDefault="005843A8" w:rsidP="005843A8">
            <w:pPr>
              <w:spacing w:line="360" w:lineRule="auto"/>
              <w:jc w:val="center"/>
              <w:rPr>
                <w:color w:val="000000"/>
                <w:szCs w:val="24"/>
              </w:rPr>
            </w:pPr>
            <w:r>
              <w:rPr>
                <w:color w:val="000000"/>
                <w:szCs w:val="24"/>
              </w:rPr>
              <w:t>String</w:t>
            </w:r>
          </w:p>
        </w:tc>
        <w:tc>
          <w:tcPr>
            <w:tcW w:w="580" w:type="pct"/>
            <w:tcBorders>
              <w:top w:val="single" w:sz="4" w:space="0" w:color="auto"/>
              <w:left w:val="single" w:sz="4" w:space="0" w:color="auto"/>
              <w:bottom w:val="single" w:sz="4" w:space="0" w:color="auto"/>
              <w:right w:val="single" w:sz="4" w:space="0" w:color="auto"/>
            </w:tcBorders>
          </w:tcPr>
          <w:p w14:paraId="3CF26F41" w14:textId="77777777" w:rsidR="005843A8" w:rsidRPr="00BF51F5" w:rsidRDefault="005843A8" w:rsidP="005843A8">
            <w:pPr>
              <w:spacing w:line="360" w:lineRule="auto"/>
              <w:jc w:val="center"/>
              <w:rPr>
                <w:color w:val="000000"/>
                <w:szCs w:val="24"/>
              </w:rPr>
            </w:pPr>
            <w:r>
              <w:rPr>
                <w:color w:val="000000"/>
                <w:szCs w:val="24"/>
              </w:rPr>
              <w:t>Y</w:t>
            </w:r>
          </w:p>
        </w:tc>
        <w:tc>
          <w:tcPr>
            <w:tcW w:w="1897" w:type="pct"/>
            <w:tcBorders>
              <w:left w:val="single" w:sz="4" w:space="0" w:color="auto"/>
              <w:right w:val="single" w:sz="4" w:space="0" w:color="auto"/>
            </w:tcBorders>
          </w:tcPr>
          <w:p w14:paraId="3BA2DD6A" w14:textId="77777777" w:rsidR="005843A8" w:rsidRDefault="005843A8" w:rsidP="005843A8">
            <w:pPr>
              <w:spacing w:line="360" w:lineRule="auto"/>
              <w:jc w:val="both"/>
              <w:rPr>
                <w:rFonts w:eastAsia="Times New Roman"/>
                <w:color w:val="000000"/>
                <w:szCs w:val="24"/>
              </w:rPr>
            </w:pPr>
          </w:p>
        </w:tc>
      </w:tr>
      <w:tr w:rsidR="005843A8" w:rsidRPr="00BF51F5" w14:paraId="76AFE2E6" w14:textId="77777777" w:rsidTr="005843A8">
        <w:tc>
          <w:tcPr>
            <w:tcW w:w="1276" w:type="pct"/>
            <w:tcBorders>
              <w:top w:val="single" w:sz="4" w:space="0" w:color="auto"/>
              <w:left w:val="single" w:sz="4" w:space="0" w:color="auto"/>
              <w:bottom w:val="single" w:sz="4" w:space="0" w:color="auto"/>
              <w:right w:val="single" w:sz="4" w:space="0" w:color="auto"/>
            </w:tcBorders>
          </w:tcPr>
          <w:p w14:paraId="2C864CFA" w14:textId="77777777" w:rsidR="005843A8" w:rsidRDefault="005843A8" w:rsidP="005843A8">
            <w:pPr>
              <w:spacing w:line="360" w:lineRule="auto"/>
              <w:jc w:val="both"/>
              <w:rPr>
                <w:color w:val="000000"/>
                <w:szCs w:val="24"/>
              </w:rPr>
            </w:pPr>
            <w:r>
              <w:rPr>
                <w:color w:val="000000"/>
                <w:szCs w:val="24"/>
              </w:rPr>
              <w:t>Mobile</w:t>
            </w:r>
          </w:p>
        </w:tc>
        <w:tc>
          <w:tcPr>
            <w:tcW w:w="1246" w:type="pct"/>
            <w:tcBorders>
              <w:top w:val="single" w:sz="4" w:space="0" w:color="auto"/>
              <w:left w:val="single" w:sz="4" w:space="0" w:color="auto"/>
              <w:bottom w:val="single" w:sz="4" w:space="0" w:color="auto"/>
              <w:right w:val="single" w:sz="4" w:space="0" w:color="auto"/>
            </w:tcBorders>
          </w:tcPr>
          <w:p w14:paraId="3743ECA9" w14:textId="77777777" w:rsidR="005843A8" w:rsidRDefault="005843A8" w:rsidP="005843A8">
            <w:pPr>
              <w:spacing w:line="360" w:lineRule="auto"/>
              <w:jc w:val="center"/>
              <w:rPr>
                <w:color w:val="000000"/>
                <w:szCs w:val="24"/>
              </w:rPr>
            </w:pPr>
            <w:r>
              <w:rPr>
                <w:color w:val="000000"/>
                <w:szCs w:val="24"/>
              </w:rPr>
              <w:t>String</w:t>
            </w:r>
          </w:p>
        </w:tc>
        <w:tc>
          <w:tcPr>
            <w:tcW w:w="580" w:type="pct"/>
            <w:tcBorders>
              <w:top w:val="single" w:sz="4" w:space="0" w:color="auto"/>
              <w:left w:val="single" w:sz="4" w:space="0" w:color="auto"/>
              <w:bottom w:val="single" w:sz="4" w:space="0" w:color="auto"/>
              <w:right w:val="single" w:sz="4" w:space="0" w:color="auto"/>
            </w:tcBorders>
          </w:tcPr>
          <w:p w14:paraId="43DAE111" w14:textId="77777777" w:rsidR="005843A8" w:rsidRDefault="005843A8" w:rsidP="005843A8">
            <w:pPr>
              <w:spacing w:line="360" w:lineRule="auto"/>
              <w:jc w:val="center"/>
              <w:rPr>
                <w:color w:val="000000"/>
                <w:szCs w:val="24"/>
              </w:rPr>
            </w:pPr>
            <w:r>
              <w:rPr>
                <w:color w:val="000000"/>
                <w:szCs w:val="24"/>
              </w:rPr>
              <w:t>Y</w:t>
            </w:r>
          </w:p>
        </w:tc>
        <w:tc>
          <w:tcPr>
            <w:tcW w:w="1897" w:type="pct"/>
            <w:tcBorders>
              <w:left w:val="single" w:sz="4" w:space="0" w:color="auto"/>
              <w:right w:val="single" w:sz="4" w:space="0" w:color="auto"/>
            </w:tcBorders>
          </w:tcPr>
          <w:p w14:paraId="3EF92291" w14:textId="77777777" w:rsidR="005843A8" w:rsidRDefault="005843A8" w:rsidP="005843A8">
            <w:pPr>
              <w:spacing w:line="360" w:lineRule="auto"/>
              <w:jc w:val="both"/>
              <w:rPr>
                <w:rFonts w:eastAsia="Times New Roman"/>
                <w:color w:val="000000"/>
                <w:szCs w:val="24"/>
              </w:rPr>
            </w:pPr>
          </w:p>
        </w:tc>
      </w:tr>
      <w:tr w:rsidR="005843A8" w:rsidRPr="00BF51F5" w14:paraId="407E82EA" w14:textId="77777777" w:rsidTr="005843A8">
        <w:tc>
          <w:tcPr>
            <w:tcW w:w="1276" w:type="pct"/>
            <w:tcBorders>
              <w:top w:val="single" w:sz="4" w:space="0" w:color="auto"/>
              <w:left w:val="single" w:sz="4" w:space="0" w:color="auto"/>
              <w:bottom w:val="single" w:sz="4" w:space="0" w:color="auto"/>
              <w:right w:val="single" w:sz="4" w:space="0" w:color="auto"/>
            </w:tcBorders>
          </w:tcPr>
          <w:p w14:paraId="54A083AB" w14:textId="77777777" w:rsidR="005843A8" w:rsidRDefault="005843A8" w:rsidP="005843A8">
            <w:pPr>
              <w:spacing w:line="360" w:lineRule="auto"/>
              <w:jc w:val="both"/>
              <w:rPr>
                <w:color w:val="000000"/>
                <w:szCs w:val="24"/>
              </w:rPr>
            </w:pPr>
            <w:r>
              <w:rPr>
                <w:color w:val="000000"/>
                <w:szCs w:val="24"/>
              </w:rPr>
              <w:t>DmDonviId</w:t>
            </w:r>
          </w:p>
        </w:tc>
        <w:tc>
          <w:tcPr>
            <w:tcW w:w="1246" w:type="pct"/>
            <w:tcBorders>
              <w:top w:val="single" w:sz="4" w:space="0" w:color="auto"/>
              <w:left w:val="single" w:sz="4" w:space="0" w:color="auto"/>
              <w:bottom w:val="single" w:sz="4" w:space="0" w:color="auto"/>
              <w:right w:val="single" w:sz="4" w:space="0" w:color="auto"/>
            </w:tcBorders>
          </w:tcPr>
          <w:p w14:paraId="2CE8298A" w14:textId="77777777" w:rsidR="005843A8" w:rsidRDefault="005843A8" w:rsidP="005843A8">
            <w:pPr>
              <w:spacing w:line="360" w:lineRule="auto"/>
              <w:jc w:val="center"/>
              <w:rPr>
                <w:color w:val="000000"/>
                <w:szCs w:val="24"/>
              </w:rPr>
            </w:pPr>
            <w:r>
              <w:rPr>
                <w:color w:val="000000"/>
                <w:szCs w:val="24"/>
              </w:rPr>
              <w:t>Int</w:t>
            </w:r>
          </w:p>
        </w:tc>
        <w:tc>
          <w:tcPr>
            <w:tcW w:w="580" w:type="pct"/>
            <w:tcBorders>
              <w:top w:val="single" w:sz="4" w:space="0" w:color="auto"/>
              <w:left w:val="single" w:sz="4" w:space="0" w:color="auto"/>
              <w:bottom w:val="single" w:sz="4" w:space="0" w:color="auto"/>
              <w:right w:val="single" w:sz="4" w:space="0" w:color="auto"/>
            </w:tcBorders>
          </w:tcPr>
          <w:p w14:paraId="618E549E" w14:textId="77777777" w:rsidR="005843A8" w:rsidRDefault="005843A8" w:rsidP="005843A8">
            <w:pPr>
              <w:spacing w:line="360" w:lineRule="auto"/>
              <w:jc w:val="center"/>
              <w:rPr>
                <w:color w:val="000000"/>
                <w:szCs w:val="24"/>
              </w:rPr>
            </w:pPr>
            <w:r>
              <w:rPr>
                <w:color w:val="000000"/>
                <w:szCs w:val="24"/>
              </w:rPr>
              <w:t>N</w:t>
            </w:r>
          </w:p>
        </w:tc>
        <w:tc>
          <w:tcPr>
            <w:tcW w:w="1897" w:type="pct"/>
            <w:tcBorders>
              <w:left w:val="single" w:sz="4" w:space="0" w:color="auto"/>
              <w:right w:val="single" w:sz="4" w:space="0" w:color="auto"/>
            </w:tcBorders>
          </w:tcPr>
          <w:p w14:paraId="2C512829" w14:textId="77777777" w:rsidR="005843A8" w:rsidRDefault="005843A8" w:rsidP="005843A8">
            <w:pPr>
              <w:spacing w:line="360" w:lineRule="auto"/>
              <w:jc w:val="both"/>
              <w:rPr>
                <w:rFonts w:eastAsia="Times New Roman"/>
                <w:color w:val="000000"/>
                <w:szCs w:val="24"/>
              </w:rPr>
            </w:pPr>
          </w:p>
        </w:tc>
      </w:tr>
      <w:tr w:rsidR="005843A8" w:rsidRPr="00BF51F5" w14:paraId="60D96CD2" w14:textId="77777777" w:rsidTr="005843A8">
        <w:tc>
          <w:tcPr>
            <w:tcW w:w="1276" w:type="pct"/>
            <w:tcBorders>
              <w:top w:val="single" w:sz="4" w:space="0" w:color="auto"/>
              <w:left w:val="single" w:sz="4" w:space="0" w:color="auto"/>
              <w:bottom w:val="single" w:sz="4" w:space="0" w:color="auto"/>
              <w:right w:val="single" w:sz="4" w:space="0" w:color="auto"/>
            </w:tcBorders>
          </w:tcPr>
          <w:p w14:paraId="50711290" w14:textId="77777777" w:rsidR="005843A8" w:rsidRDefault="005843A8" w:rsidP="005843A8">
            <w:pPr>
              <w:spacing w:line="360" w:lineRule="auto"/>
              <w:jc w:val="both"/>
              <w:rPr>
                <w:color w:val="000000"/>
                <w:szCs w:val="24"/>
              </w:rPr>
            </w:pPr>
            <w:r>
              <w:rPr>
                <w:color w:val="000000"/>
                <w:szCs w:val="24"/>
              </w:rPr>
              <w:t>DmCapbacId</w:t>
            </w:r>
          </w:p>
        </w:tc>
        <w:tc>
          <w:tcPr>
            <w:tcW w:w="1246" w:type="pct"/>
            <w:tcBorders>
              <w:top w:val="single" w:sz="4" w:space="0" w:color="auto"/>
              <w:left w:val="single" w:sz="4" w:space="0" w:color="auto"/>
              <w:bottom w:val="single" w:sz="4" w:space="0" w:color="auto"/>
              <w:right w:val="single" w:sz="4" w:space="0" w:color="auto"/>
            </w:tcBorders>
          </w:tcPr>
          <w:p w14:paraId="1CE20A10" w14:textId="77777777" w:rsidR="005843A8" w:rsidRDefault="005843A8" w:rsidP="005843A8">
            <w:pPr>
              <w:spacing w:line="360" w:lineRule="auto"/>
              <w:jc w:val="center"/>
              <w:rPr>
                <w:color w:val="000000"/>
                <w:szCs w:val="24"/>
              </w:rPr>
            </w:pPr>
            <w:r>
              <w:rPr>
                <w:color w:val="000000"/>
                <w:szCs w:val="24"/>
              </w:rPr>
              <w:t>Int</w:t>
            </w:r>
          </w:p>
        </w:tc>
        <w:tc>
          <w:tcPr>
            <w:tcW w:w="580" w:type="pct"/>
            <w:tcBorders>
              <w:top w:val="single" w:sz="4" w:space="0" w:color="auto"/>
              <w:left w:val="single" w:sz="4" w:space="0" w:color="auto"/>
              <w:bottom w:val="single" w:sz="4" w:space="0" w:color="auto"/>
              <w:right w:val="single" w:sz="4" w:space="0" w:color="auto"/>
            </w:tcBorders>
          </w:tcPr>
          <w:p w14:paraId="26A8C2EF" w14:textId="77777777" w:rsidR="005843A8" w:rsidRDefault="005843A8" w:rsidP="005843A8">
            <w:pPr>
              <w:spacing w:line="360" w:lineRule="auto"/>
              <w:jc w:val="center"/>
              <w:rPr>
                <w:color w:val="000000"/>
                <w:szCs w:val="24"/>
              </w:rPr>
            </w:pPr>
            <w:r>
              <w:rPr>
                <w:color w:val="000000"/>
                <w:szCs w:val="24"/>
              </w:rPr>
              <w:t>N</w:t>
            </w:r>
          </w:p>
        </w:tc>
        <w:tc>
          <w:tcPr>
            <w:tcW w:w="1897" w:type="pct"/>
            <w:tcBorders>
              <w:left w:val="single" w:sz="4" w:space="0" w:color="auto"/>
              <w:right w:val="single" w:sz="4" w:space="0" w:color="auto"/>
            </w:tcBorders>
          </w:tcPr>
          <w:p w14:paraId="334B0A5D" w14:textId="77777777" w:rsidR="005843A8" w:rsidRDefault="005843A8" w:rsidP="005843A8">
            <w:pPr>
              <w:spacing w:line="360" w:lineRule="auto"/>
              <w:jc w:val="both"/>
              <w:rPr>
                <w:rFonts w:eastAsia="Times New Roman"/>
                <w:color w:val="000000"/>
                <w:szCs w:val="24"/>
              </w:rPr>
            </w:pPr>
          </w:p>
        </w:tc>
      </w:tr>
      <w:tr w:rsidR="005843A8" w:rsidRPr="00BF51F5" w14:paraId="7ED246A1" w14:textId="77777777" w:rsidTr="005843A8">
        <w:tc>
          <w:tcPr>
            <w:tcW w:w="1276" w:type="pct"/>
            <w:tcBorders>
              <w:top w:val="single" w:sz="4" w:space="0" w:color="auto"/>
              <w:left w:val="single" w:sz="4" w:space="0" w:color="auto"/>
              <w:bottom w:val="single" w:sz="4" w:space="0" w:color="auto"/>
              <w:right w:val="single" w:sz="4" w:space="0" w:color="auto"/>
            </w:tcBorders>
          </w:tcPr>
          <w:p w14:paraId="1030A8BB" w14:textId="77777777" w:rsidR="005843A8" w:rsidRDefault="005843A8" w:rsidP="005843A8">
            <w:pPr>
              <w:spacing w:line="360" w:lineRule="auto"/>
              <w:jc w:val="both"/>
              <w:rPr>
                <w:color w:val="000000"/>
                <w:szCs w:val="24"/>
              </w:rPr>
            </w:pPr>
            <w:r>
              <w:rPr>
                <w:color w:val="000000"/>
                <w:szCs w:val="24"/>
              </w:rPr>
              <w:t>DmChucvuId</w:t>
            </w:r>
          </w:p>
        </w:tc>
        <w:tc>
          <w:tcPr>
            <w:tcW w:w="1246" w:type="pct"/>
            <w:tcBorders>
              <w:top w:val="single" w:sz="4" w:space="0" w:color="auto"/>
              <w:left w:val="single" w:sz="4" w:space="0" w:color="auto"/>
              <w:bottom w:val="single" w:sz="4" w:space="0" w:color="auto"/>
              <w:right w:val="single" w:sz="4" w:space="0" w:color="auto"/>
            </w:tcBorders>
          </w:tcPr>
          <w:p w14:paraId="35C5CBC0" w14:textId="77777777" w:rsidR="005843A8" w:rsidRDefault="005843A8" w:rsidP="005843A8">
            <w:pPr>
              <w:spacing w:line="360" w:lineRule="auto"/>
              <w:jc w:val="center"/>
              <w:rPr>
                <w:color w:val="000000"/>
                <w:szCs w:val="24"/>
              </w:rPr>
            </w:pPr>
            <w:r>
              <w:rPr>
                <w:color w:val="000000"/>
                <w:szCs w:val="24"/>
              </w:rPr>
              <w:t>Int</w:t>
            </w:r>
          </w:p>
        </w:tc>
        <w:tc>
          <w:tcPr>
            <w:tcW w:w="580" w:type="pct"/>
            <w:tcBorders>
              <w:top w:val="single" w:sz="4" w:space="0" w:color="auto"/>
              <w:left w:val="single" w:sz="4" w:space="0" w:color="auto"/>
              <w:bottom w:val="single" w:sz="4" w:space="0" w:color="auto"/>
              <w:right w:val="single" w:sz="4" w:space="0" w:color="auto"/>
            </w:tcBorders>
          </w:tcPr>
          <w:p w14:paraId="002658F9" w14:textId="77777777" w:rsidR="005843A8" w:rsidRDefault="005843A8" w:rsidP="005843A8">
            <w:pPr>
              <w:spacing w:line="360" w:lineRule="auto"/>
              <w:jc w:val="center"/>
              <w:rPr>
                <w:color w:val="000000"/>
                <w:szCs w:val="24"/>
              </w:rPr>
            </w:pPr>
            <w:r>
              <w:rPr>
                <w:color w:val="000000"/>
                <w:szCs w:val="24"/>
              </w:rPr>
              <w:t>N</w:t>
            </w:r>
          </w:p>
        </w:tc>
        <w:tc>
          <w:tcPr>
            <w:tcW w:w="1897" w:type="pct"/>
            <w:tcBorders>
              <w:left w:val="single" w:sz="4" w:space="0" w:color="auto"/>
              <w:right w:val="single" w:sz="4" w:space="0" w:color="auto"/>
            </w:tcBorders>
          </w:tcPr>
          <w:p w14:paraId="5A30023A" w14:textId="77777777" w:rsidR="005843A8" w:rsidRDefault="005843A8" w:rsidP="005843A8">
            <w:pPr>
              <w:spacing w:line="360" w:lineRule="auto"/>
              <w:jc w:val="both"/>
              <w:rPr>
                <w:rFonts w:eastAsia="Times New Roman"/>
                <w:color w:val="000000"/>
                <w:szCs w:val="24"/>
              </w:rPr>
            </w:pPr>
          </w:p>
        </w:tc>
      </w:tr>
      <w:tr w:rsidR="005843A8" w:rsidRPr="00BF51F5" w14:paraId="2D1CB69C" w14:textId="77777777" w:rsidTr="005843A8">
        <w:tc>
          <w:tcPr>
            <w:tcW w:w="1276" w:type="pct"/>
            <w:tcBorders>
              <w:top w:val="single" w:sz="4" w:space="0" w:color="auto"/>
              <w:left w:val="single" w:sz="4" w:space="0" w:color="auto"/>
              <w:bottom w:val="single" w:sz="4" w:space="0" w:color="auto"/>
              <w:right w:val="single" w:sz="4" w:space="0" w:color="auto"/>
            </w:tcBorders>
          </w:tcPr>
          <w:p w14:paraId="63EC9BBA" w14:textId="77777777" w:rsidR="005843A8" w:rsidRDefault="005843A8" w:rsidP="005843A8">
            <w:pPr>
              <w:spacing w:line="360" w:lineRule="auto"/>
              <w:jc w:val="both"/>
              <w:rPr>
                <w:color w:val="000000"/>
                <w:szCs w:val="24"/>
              </w:rPr>
            </w:pPr>
            <w:r>
              <w:rPr>
                <w:color w:val="000000"/>
                <w:szCs w:val="24"/>
              </w:rPr>
              <w:lastRenderedPageBreak/>
              <w:t>DmCanboId_nguoitao</w:t>
            </w:r>
          </w:p>
        </w:tc>
        <w:tc>
          <w:tcPr>
            <w:tcW w:w="1246" w:type="pct"/>
            <w:tcBorders>
              <w:top w:val="single" w:sz="4" w:space="0" w:color="auto"/>
              <w:left w:val="single" w:sz="4" w:space="0" w:color="auto"/>
              <w:bottom w:val="single" w:sz="4" w:space="0" w:color="auto"/>
              <w:right w:val="single" w:sz="4" w:space="0" w:color="auto"/>
            </w:tcBorders>
          </w:tcPr>
          <w:p w14:paraId="071F178C" w14:textId="77777777" w:rsidR="005843A8" w:rsidRDefault="005843A8" w:rsidP="005843A8">
            <w:pPr>
              <w:spacing w:line="360" w:lineRule="auto"/>
              <w:jc w:val="center"/>
              <w:rPr>
                <w:color w:val="000000"/>
                <w:szCs w:val="24"/>
              </w:rPr>
            </w:pPr>
            <w:r>
              <w:rPr>
                <w:color w:val="000000"/>
                <w:szCs w:val="24"/>
              </w:rPr>
              <w:t>Int</w:t>
            </w:r>
          </w:p>
        </w:tc>
        <w:tc>
          <w:tcPr>
            <w:tcW w:w="580" w:type="pct"/>
            <w:tcBorders>
              <w:top w:val="single" w:sz="4" w:space="0" w:color="auto"/>
              <w:left w:val="single" w:sz="4" w:space="0" w:color="auto"/>
              <w:bottom w:val="single" w:sz="4" w:space="0" w:color="auto"/>
              <w:right w:val="single" w:sz="4" w:space="0" w:color="auto"/>
            </w:tcBorders>
          </w:tcPr>
          <w:p w14:paraId="4ED71BB1" w14:textId="77777777" w:rsidR="005843A8" w:rsidRDefault="005843A8" w:rsidP="005843A8">
            <w:pPr>
              <w:spacing w:line="360" w:lineRule="auto"/>
              <w:jc w:val="center"/>
              <w:rPr>
                <w:color w:val="000000"/>
                <w:szCs w:val="24"/>
              </w:rPr>
            </w:pPr>
            <w:r>
              <w:rPr>
                <w:color w:val="000000"/>
                <w:szCs w:val="24"/>
              </w:rPr>
              <w:t>Y</w:t>
            </w:r>
          </w:p>
        </w:tc>
        <w:tc>
          <w:tcPr>
            <w:tcW w:w="1897" w:type="pct"/>
            <w:tcBorders>
              <w:left w:val="single" w:sz="4" w:space="0" w:color="auto"/>
              <w:right w:val="single" w:sz="4" w:space="0" w:color="auto"/>
            </w:tcBorders>
          </w:tcPr>
          <w:p w14:paraId="2D4E3A3B" w14:textId="77777777" w:rsidR="005843A8" w:rsidRDefault="005843A8" w:rsidP="005843A8">
            <w:pPr>
              <w:spacing w:line="360" w:lineRule="auto"/>
              <w:jc w:val="both"/>
              <w:rPr>
                <w:rFonts w:eastAsia="Times New Roman"/>
                <w:color w:val="000000"/>
                <w:szCs w:val="24"/>
              </w:rPr>
            </w:pPr>
          </w:p>
        </w:tc>
      </w:tr>
      <w:tr w:rsidR="005843A8" w:rsidRPr="00BF51F5" w14:paraId="7475F99E" w14:textId="77777777" w:rsidTr="005843A8">
        <w:tc>
          <w:tcPr>
            <w:tcW w:w="1276" w:type="pct"/>
            <w:tcBorders>
              <w:top w:val="single" w:sz="4" w:space="0" w:color="auto"/>
              <w:left w:val="single" w:sz="4" w:space="0" w:color="auto"/>
              <w:bottom w:val="single" w:sz="4" w:space="0" w:color="auto"/>
              <w:right w:val="single" w:sz="4" w:space="0" w:color="auto"/>
            </w:tcBorders>
          </w:tcPr>
          <w:p w14:paraId="41965BF5" w14:textId="77777777" w:rsidR="005843A8" w:rsidRDefault="005843A8" w:rsidP="005843A8">
            <w:pPr>
              <w:spacing w:line="360" w:lineRule="auto"/>
              <w:jc w:val="both"/>
              <w:rPr>
                <w:color w:val="000000"/>
                <w:szCs w:val="24"/>
              </w:rPr>
            </w:pPr>
            <w:r>
              <w:rPr>
                <w:color w:val="000000"/>
                <w:szCs w:val="24"/>
              </w:rPr>
              <w:t>CreatedDate</w:t>
            </w:r>
          </w:p>
        </w:tc>
        <w:tc>
          <w:tcPr>
            <w:tcW w:w="1246" w:type="pct"/>
            <w:tcBorders>
              <w:top w:val="single" w:sz="4" w:space="0" w:color="auto"/>
              <w:left w:val="single" w:sz="4" w:space="0" w:color="auto"/>
              <w:bottom w:val="single" w:sz="4" w:space="0" w:color="auto"/>
              <w:right w:val="single" w:sz="4" w:space="0" w:color="auto"/>
            </w:tcBorders>
          </w:tcPr>
          <w:p w14:paraId="4052A550" w14:textId="77777777" w:rsidR="005843A8" w:rsidRDefault="005843A8" w:rsidP="005843A8">
            <w:pPr>
              <w:spacing w:line="360" w:lineRule="auto"/>
              <w:jc w:val="center"/>
              <w:rPr>
                <w:color w:val="000000"/>
                <w:szCs w:val="24"/>
              </w:rPr>
            </w:pPr>
            <w:r>
              <w:rPr>
                <w:color w:val="000000"/>
                <w:szCs w:val="24"/>
              </w:rPr>
              <w:t>Date</w:t>
            </w:r>
          </w:p>
        </w:tc>
        <w:tc>
          <w:tcPr>
            <w:tcW w:w="580" w:type="pct"/>
            <w:tcBorders>
              <w:top w:val="single" w:sz="4" w:space="0" w:color="auto"/>
              <w:left w:val="single" w:sz="4" w:space="0" w:color="auto"/>
              <w:bottom w:val="single" w:sz="4" w:space="0" w:color="auto"/>
              <w:right w:val="single" w:sz="4" w:space="0" w:color="auto"/>
            </w:tcBorders>
          </w:tcPr>
          <w:p w14:paraId="3D9CC9B3" w14:textId="77777777" w:rsidR="005843A8" w:rsidRPr="00BF51F5" w:rsidRDefault="005843A8" w:rsidP="005843A8">
            <w:pPr>
              <w:spacing w:line="360" w:lineRule="auto"/>
              <w:jc w:val="center"/>
              <w:rPr>
                <w:color w:val="000000"/>
                <w:szCs w:val="24"/>
              </w:rPr>
            </w:pPr>
            <w:r>
              <w:rPr>
                <w:color w:val="000000"/>
                <w:szCs w:val="24"/>
              </w:rPr>
              <w:t>N</w:t>
            </w:r>
          </w:p>
        </w:tc>
        <w:tc>
          <w:tcPr>
            <w:tcW w:w="1897" w:type="pct"/>
            <w:tcBorders>
              <w:left w:val="single" w:sz="4" w:space="0" w:color="auto"/>
              <w:right w:val="single" w:sz="4" w:space="0" w:color="auto"/>
            </w:tcBorders>
          </w:tcPr>
          <w:p w14:paraId="42F2B77C" w14:textId="77777777" w:rsidR="005843A8" w:rsidRPr="00BF51F5" w:rsidRDefault="005843A8" w:rsidP="005843A8">
            <w:pPr>
              <w:spacing w:line="360" w:lineRule="auto"/>
              <w:jc w:val="both"/>
              <w:rPr>
                <w:rFonts w:eastAsia="Times New Roman"/>
                <w:color w:val="000000"/>
                <w:szCs w:val="24"/>
              </w:rPr>
            </w:pPr>
          </w:p>
        </w:tc>
      </w:tr>
      <w:tr w:rsidR="005843A8" w:rsidRPr="00BF51F5" w14:paraId="33BB7C67" w14:textId="77777777" w:rsidTr="005843A8">
        <w:tc>
          <w:tcPr>
            <w:tcW w:w="1276" w:type="pct"/>
            <w:tcBorders>
              <w:top w:val="single" w:sz="4" w:space="0" w:color="auto"/>
              <w:left w:val="single" w:sz="4" w:space="0" w:color="auto"/>
              <w:bottom w:val="single" w:sz="4" w:space="0" w:color="auto"/>
              <w:right w:val="single" w:sz="4" w:space="0" w:color="auto"/>
            </w:tcBorders>
          </w:tcPr>
          <w:p w14:paraId="6CF61FFA" w14:textId="77777777" w:rsidR="005843A8" w:rsidRDefault="005843A8" w:rsidP="005843A8">
            <w:pPr>
              <w:spacing w:line="360" w:lineRule="auto"/>
              <w:jc w:val="both"/>
              <w:rPr>
                <w:color w:val="000000"/>
                <w:szCs w:val="24"/>
              </w:rPr>
            </w:pPr>
            <w:r>
              <w:rPr>
                <w:color w:val="000000"/>
                <w:szCs w:val="24"/>
              </w:rPr>
              <w:t>ModifiedDate</w:t>
            </w:r>
          </w:p>
        </w:tc>
        <w:tc>
          <w:tcPr>
            <w:tcW w:w="1246" w:type="pct"/>
            <w:tcBorders>
              <w:top w:val="single" w:sz="4" w:space="0" w:color="auto"/>
              <w:left w:val="single" w:sz="4" w:space="0" w:color="auto"/>
              <w:bottom w:val="single" w:sz="4" w:space="0" w:color="auto"/>
              <w:right w:val="single" w:sz="4" w:space="0" w:color="auto"/>
            </w:tcBorders>
          </w:tcPr>
          <w:p w14:paraId="3935A425" w14:textId="77777777" w:rsidR="005843A8" w:rsidRDefault="005843A8" w:rsidP="005843A8">
            <w:pPr>
              <w:spacing w:line="360" w:lineRule="auto"/>
              <w:jc w:val="center"/>
              <w:rPr>
                <w:color w:val="000000"/>
                <w:szCs w:val="24"/>
              </w:rPr>
            </w:pPr>
            <w:r>
              <w:rPr>
                <w:color w:val="000000"/>
                <w:szCs w:val="24"/>
              </w:rPr>
              <w:t>Date</w:t>
            </w:r>
          </w:p>
        </w:tc>
        <w:tc>
          <w:tcPr>
            <w:tcW w:w="580" w:type="pct"/>
            <w:tcBorders>
              <w:top w:val="single" w:sz="4" w:space="0" w:color="auto"/>
              <w:left w:val="single" w:sz="4" w:space="0" w:color="auto"/>
              <w:bottom w:val="single" w:sz="4" w:space="0" w:color="auto"/>
              <w:right w:val="single" w:sz="4" w:space="0" w:color="auto"/>
            </w:tcBorders>
          </w:tcPr>
          <w:p w14:paraId="59E6EFB0" w14:textId="77777777" w:rsidR="005843A8" w:rsidRDefault="005843A8" w:rsidP="005843A8">
            <w:pPr>
              <w:spacing w:line="360" w:lineRule="auto"/>
              <w:jc w:val="center"/>
              <w:rPr>
                <w:color w:val="000000"/>
                <w:szCs w:val="24"/>
              </w:rPr>
            </w:pPr>
            <w:r>
              <w:rPr>
                <w:color w:val="000000"/>
                <w:szCs w:val="24"/>
              </w:rPr>
              <w:t>N</w:t>
            </w:r>
          </w:p>
        </w:tc>
        <w:tc>
          <w:tcPr>
            <w:tcW w:w="1897" w:type="pct"/>
            <w:tcBorders>
              <w:left w:val="single" w:sz="4" w:space="0" w:color="auto"/>
              <w:right w:val="single" w:sz="4" w:space="0" w:color="auto"/>
            </w:tcBorders>
          </w:tcPr>
          <w:p w14:paraId="0B862163" w14:textId="77777777" w:rsidR="005843A8" w:rsidRDefault="005843A8" w:rsidP="005843A8">
            <w:pPr>
              <w:spacing w:line="360" w:lineRule="auto"/>
              <w:jc w:val="both"/>
              <w:rPr>
                <w:rFonts w:eastAsia="Times New Roman"/>
                <w:color w:val="000000"/>
                <w:szCs w:val="24"/>
              </w:rPr>
            </w:pPr>
          </w:p>
        </w:tc>
      </w:tr>
    </w:tbl>
    <w:p w14:paraId="3B1028A3" w14:textId="5D907068" w:rsidR="005843A8" w:rsidRPr="00FE118A" w:rsidRDefault="00FE118A" w:rsidP="00FE118A">
      <w:pPr>
        <w:pStyle w:val="Heading4"/>
        <w:keepLines w:val="0"/>
        <w:spacing w:before="240" w:after="60"/>
        <w:ind w:left="720" w:hanging="360"/>
        <w:rPr>
          <w:rFonts w:ascii="Times New Roman" w:hAnsi="Times New Roman" w:cs="Times New Roman"/>
          <w:b/>
          <w:color w:val="auto"/>
          <w:sz w:val="28"/>
          <w:szCs w:val="28"/>
        </w:rPr>
      </w:pPr>
      <w:r>
        <w:rPr>
          <w:rFonts w:ascii="Times New Roman" w:hAnsi="Times New Roman" w:cs="Times New Roman"/>
          <w:b/>
          <w:color w:val="auto"/>
          <w:sz w:val="28"/>
          <w:szCs w:val="28"/>
        </w:rPr>
        <w:t xml:space="preserve">13. </w:t>
      </w:r>
      <w:r w:rsidR="005843A8" w:rsidRPr="00FE118A">
        <w:rPr>
          <w:rFonts w:ascii="Times New Roman" w:hAnsi="Times New Roman" w:cs="Times New Roman"/>
          <w:b/>
          <w:color w:val="auto"/>
          <w:sz w:val="28"/>
          <w:szCs w:val="28"/>
        </w:rPr>
        <w:t>Dangkykenh: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1944"/>
        <w:gridCol w:w="792"/>
        <w:gridCol w:w="3071"/>
      </w:tblGrid>
      <w:tr w:rsidR="005843A8" w:rsidRPr="00BF51F5" w14:paraId="24F96228"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75F3CC81"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Dangkykenh</w:t>
            </w:r>
          </w:p>
        </w:tc>
      </w:tr>
      <w:tr w:rsidR="005843A8" w:rsidRPr="00BF51F5" w14:paraId="2A64FB3C" w14:textId="77777777" w:rsidTr="005843A8">
        <w:trPr>
          <w:trHeight w:val="295"/>
        </w:trPr>
        <w:tc>
          <w:tcPr>
            <w:tcW w:w="1450"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E376496"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188"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E1A8FFA"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52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C126095"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840"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48100A39"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75153185" w14:textId="77777777" w:rsidTr="005843A8">
        <w:tc>
          <w:tcPr>
            <w:tcW w:w="1450" w:type="pct"/>
            <w:tcBorders>
              <w:top w:val="single" w:sz="4" w:space="0" w:color="auto"/>
              <w:left w:val="single" w:sz="4" w:space="0" w:color="auto"/>
              <w:bottom w:val="single" w:sz="4" w:space="0" w:color="auto"/>
              <w:right w:val="single" w:sz="4" w:space="0" w:color="auto"/>
            </w:tcBorders>
          </w:tcPr>
          <w:p w14:paraId="7F06EE0E" w14:textId="77777777" w:rsidR="005843A8" w:rsidRPr="00BF51F5" w:rsidRDefault="005843A8" w:rsidP="005843A8">
            <w:pPr>
              <w:spacing w:line="360" w:lineRule="auto"/>
              <w:jc w:val="both"/>
              <w:rPr>
                <w:rFonts w:eastAsia="Times New Roman"/>
                <w:color w:val="000000"/>
                <w:szCs w:val="24"/>
              </w:rPr>
            </w:pPr>
            <w:r>
              <w:t>DangkykenhId</w:t>
            </w:r>
          </w:p>
        </w:tc>
        <w:tc>
          <w:tcPr>
            <w:tcW w:w="1188" w:type="pct"/>
            <w:tcBorders>
              <w:top w:val="single" w:sz="4" w:space="0" w:color="auto"/>
              <w:left w:val="single" w:sz="4" w:space="0" w:color="auto"/>
              <w:bottom w:val="single" w:sz="4" w:space="0" w:color="auto"/>
              <w:right w:val="single" w:sz="4" w:space="0" w:color="auto"/>
            </w:tcBorders>
          </w:tcPr>
          <w:p w14:paraId="47E7974E"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522" w:type="pct"/>
            <w:tcBorders>
              <w:top w:val="single" w:sz="4" w:space="0" w:color="auto"/>
              <w:left w:val="single" w:sz="4" w:space="0" w:color="auto"/>
              <w:bottom w:val="single" w:sz="4" w:space="0" w:color="auto"/>
              <w:right w:val="single" w:sz="4" w:space="0" w:color="auto"/>
            </w:tcBorders>
          </w:tcPr>
          <w:p w14:paraId="1AA46DDF"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840" w:type="pct"/>
            <w:tcBorders>
              <w:top w:val="single" w:sz="4" w:space="0" w:color="auto"/>
              <w:left w:val="single" w:sz="4" w:space="0" w:color="auto"/>
              <w:right w:val="single" w:sz="4" w:space="0" w:color="auto"/>
            </w:tcBorders>
          </w:tcPr>
          <w:p w14:paraId="3117B205"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PK</w:t>
            </w:r>
          </w:p>
        </w:tc>
      </w:tr>
      <w:tr w:rsidR="005843A8" w:rsidRPr="00BF51F5" w14:paraId="134577EC" w14:textId="77777777" w:rsidTr="005843A8">
        <w:tc>
          <w:tcPr>
            <w:tcW w:w="1450" w:type="pct"/>
            <w:tcBorders>
              <w:top w:val="single" w:sz="4" w:space="0" w:color="auto"/>
              <w:left w:val="single" w:sz="4" w:space="0" w:color="auto"/>
              <w:bottom w:val="single" w:sz="4" w:space="0" w:color="auto"/>
              <w:right w:val="single" w:sz="4" w:space="0" w:color="auto"/>
            </w:tcBorders>
          </w:tcPr>
          <w:p w14:paraId="4919B500" w14:textId="77777777" w:rsidR="005843A8" w:rsidRDefault="005843A8" w:rsidP="005843A8">
            <w:pPr>
              <w:spacing w:line="360" w:lineRule="auto"/>
              <w:jc w:val="both"/>
              <w:rPr>
                <w:color w:val="000000"/>
                <w:szCs w:val="24"/>
              </w:rPr>
            </w:pPr>
            <w:r>
              <w:rPr>
                <w:color w:val="000000"/>
                <w:szCs w:val="24"/>
              </w:rPr>
              <w:t>Ungdung</w:t>
            </w:r>
          </w:p>
        </w:tc>
        <w:tc>
          <w:tcPr>
            <w:tcW w:w="1188" w:type="pct"/>
            <w:tcBorders>
              <w:top w:val="single" w:sz="4" w:space="0" w:color="auto"/>
              <w:left w:val="single" w:sz="4" w:space="0" w:color="auto"/>
              <w:bottom w:val="single" w:sz="4" w:space="0" w:color="auto"/>
              <w:right w:val="single" w:sz="4" w:space="0" w:color="auto"/>
            </w:tcBorders>
          </w:tcPr>
          <w:p w14:paraId="7A419A3D" w14:textId="77777777" w:rsidR="005843A8" w:rsidRPr="00BF51F5" w:rsidRDefault="005843A8" w:rsidP="005843A8">
            <w:pPr>
              <w:spacing w:line="360" w:lineRule="auto"/>
              <w:jc w:val="center"/>
              <w:rPr>
                <w:color w:val="000000"/>
                <w:szCs w:val="24"/>
              </w:rPr>
            </w:pPr>
            <w:r>
              <w:rPr>
                <w:color w:val="000000"/>
                <w:szCs w:val="24"/>
              </w:rPr>
              <w:t>String</w:t>
            </w:r>
          </w:p>
        </w:tc>
        <w:tc>
          <w:tcPr>
            <w:tcW w:w="522" w:type="pct"/>
            <w:tcBorders>
              <w:top w:val="single" w:sz="4" w:space="0" w:color="auto"/>
              <w:left w:val="single" w:sz="4" w:space="0" w:color="auto"/>
              <w:bottom w:val="single" w:sz="4" w:space="0" w:color="auto"/>
              <w:right w:val="single" w:sz="4" w:space="0" w:color="auto"/>
            </w:tcBorders>
          </w:tcPr>
          <w:p w14:paraId="41C6FCD0" w14:textId="77777777" w:rsidR="005843A8" w:rsidRPr="00BF51F5" w:rsidRDefault="005843A8" w:rsidP="005843A8">
            <w:pPr>
              <w:spacing w:line="360" w:lineRule="auto"/>
              <w:jc w:val="center"/>
              <w:rPr>
                <w:color w:val="000000"/>
                <w:szCs w:val="24"/>
              </w:rPr>
            </w:pPr>
            <w:r>
              <w:rPr>
                <w:color w:val="000000"/>
                <w:szCs w:val="24"/>
              </w:rPr>
              <w:t>Y</w:t>
            </w:r>
          </w:p>
        </w:tc>
        <w:tc>
          <w:tcPr>
            <w:tcW w:w="1840" w:type="pct"/>
            <w:tcBorders>
              <w:left w:val="single" w:sz="4" w:space="0" w:color="auto"/>
              <w:right w:val="single" w:sz="4" w:space="0" w:color="auto"/>
            </w:tcBorders>
          </w:tcPr>
          <w:p w14:paraId="09DD8BB6" w14:textId="77777777" w:rsidR="005843A8" w:rsidRDefault="005843A8" w:rsidP="005843A8">
            <w:pPr>
              <w:spacing w:line="360" w:lineRule="auto"/>
              <w:jc w:val="both"/>
              <w:rPr>
                <w:rFonts w:eastAsia="Times New Roman"/>
                <w:color w:val="000000"/>
                <w:szCs w:val="24"/>
              </w:rPr>
            </w:pPr>
            <w:r>
              <w:rPr>
                <w:rFonts w:eastAsia="Times New Roman"/>
                <w:color w:val="000000"/>
                <w:szCs w:val="24"/>
              </w:rPr>
              <w:t>Tên ứng dụng</w:t>
            </w:r>
          </w:p>
        </w:tc>
      </w:tr>
      <w:tr w:rsidR="005843A8" w:rsidRPr="00BF51F5" w14:paraId="3CF3DF91" w14:textId="77777777" w:rsidTr="005843A8">
        <w:tc>
          <w:tcPr>
            <w:tcW w:w="1450" w:type="pct"/>
            <w:tcBorders>
              <w:top w:val="single" w:sz="4" w:space="0" w:color="auto"/>
              <w:left w:val="single" w:sz="4" w:space="0" w:color="auto"/>
              <w:bottom w:val="single" w:sz="4" w:space="0" w:color="auto"/>
              <w:right w:val="single" w:sz="4" w:space="0" w:color="auto"/>
            </w:tcBorders>
          </w:tcPr>
          <w:p w14:paraId="6B16520D" w14:textId="77777777" w:rsidR="005843A8" w:rsidRDefault="005843A8" w:rsidP="005843A8">
            <w:pPr>
              <w:spacing w:line="360" w:lineRule="auto"/>
              <w:jc w:val="both"/>
              <w:rPr>
                <w:color w:val="000000"/>
                <w:szCs w:val="24"/>
              </w:rPr>
            </w:pPr>
            <w:r>
              <w:rPr>
                <w:color w:val="000000"/>
                <w:szCs w:val="24"/>
              </w:rPr>
              <w:t>IP_ungdung</w:t>
            </w:r>
          </w:p>
        </w:tc>
        <w:tc>
          <w:tcPr>
            <w:tcW w:w="1188" w:type="pct"/>
            <w:tcBorders>
              <w:top w:val="single" w:sz="4" w:space="0" w:color="auto"/>
              <w:left w:val="single" w:sz="4" w:space="0" w:color="auto"/>
              <w:bottom w:val="single" w:sz="4" w:space="0" w:color="auto"/>
              <w:right w:val="single" w:sz="4" w:space="0" w:color="auto"/>
            </w:tcBorders>
          </w:tcPr>
          <w:p w14:paraId="5256BB33" w14:textId="77777777" w:rsidR="005843A8" w:rsidRDefault="005843A8" w:rsidP="005843A8">
            <w:pPr>
              <w:spacing w:line="360" w:lineRule="auto"/>
              <w:jc w:val="center"/>
              <w:rPr>
                <w:color w:val="000000"/>
                <w:szCs w:val="24"/>
              </w:rPr>
            </w:pPr>
            <w:r>
              <w:rPr>
                <w:color w:val="000000"/>
                <w:szCs w:val="24"/>
              </w:rPr>
              <w:t>String</w:t>
            </w:r>
          </w:p>
        </w:tc>
        <w:tc>
          <w:tcPr>
            <w:tcW w:w="522" w:type="pct"/>
            <w:tcBorders>
              <w:top w:val="single" w:sz="4" w:space="0" w:color="auto"/>
              <w:left w:val="single" w:sz="4" w:space="0" w:color="auto"/>
              <w:bottom w:val="single" w:sz="4" w:space="0" w:color="auto"/>
              <w:right w:val="single" w:sz="4" w:space="0" w:color="auto"/>
            </w:tcBorders>
          </w:tcPr>
          <w:p w14:paraId="645884BE" w14:textId="77777777" w:rsidR="005843A8" w:rsidRDefault="005843A8" w:rsidP="005843A8">
            <w:pPr>
              <w:spacing w:line="360" w:lineRule="auto"/>
              <w:jc w:val="center"/>
              <w:rPr>
                <w:color w:val="000000"/>
                <w:szCs w:val="24"/>
              </w:rPr>
            </w:pPr>
            <w:r>
              <w:rPr>
                <w:color w:val="000000"/>
                <w:szCs w:val="24"/>
              </w:rPr>
              <w:t>N</w:t>
            </w:r>
          </w:p>
        </w:tc>
        <w:tc>
          <w:tcPr>
            <w:tcW w:w="1840" w:type="pct"/>
            <w:tcBorders>
              <w:left w:val="single" w:sz="4" w:space="0" w:color="auto"/>
              <w:right w:val="single" w:sz="4" w:space="0" w:color="auto"/>
            </w:tcBorders>
          </w:tcPr>
          <w:p w14:paraId="32E95879" w14:textId="77777777" w:rsidR="005843A8" w:rsidRDefault="005843A8" w:rsidP="005843A8">
            <w:pPr>
              <w:spacing w:line="360" w:lineRule="auto"/>
              <w:jc w:val="both"/>
              <w:rPr>
                <w:rFonts w:eastAsia="Times New Roman"/>
                <w:color w:val="000000"/>
                <w:szCs w:val="24"/>
              </w:rPr>
            </w:pPr>
          </w:p>
        </w:tc>
      </w:tr>
      <w:tr w:rsidR="005843A8" w:rsidRPr="00BF51F5" w14:paraId="05525205" w14:textId="77777777" w:rsidTr="005843A8">
        <w:tc>
          <w:tcPr>
            <w:tcW w:w="1450" w:type="pct"/>
            <w:tcBorders>
              <w:top w:val="single" w:sz="4" w:space="0" w:color="auto"/>
              <w:left w:val="single" w:sz="4" w:space="0" w:color="auto"/>
              <w:bottom w:val="single" w:sz="4" w:space="0" w:color="auto"/>
              <w:right w:val="single" w:sz="4" w:space="0" w:color="auto"/>
            </w:tcBorders>
          </w:tcPr>
          <w:p w14:paraId="72D48DB2" w14:textId="77777777" w:rsidR="005843A8" w:rsidRDefault="005843A8" w:rsidP="005843A8">
            <w:pPr>
              <w:spacing w:line="360" w:lineRule="auto"/>
              <w:jc w:val="both"/>
              <w:rPr>
                <w:color w:val="000000"/>
                <w:szCs w:val="24"/>
              </w:rPr>
            </w:pPr>
            <w:r>
              <w:rPr>
                <w:color w:val="000000"/>
                <w:szCs w:val="24"/>
              </w:rPr>
              <w:t>Port_ungdung</w:t>
            </w:r>
          </w:p>
        </w:tc>
        <w:tc>
          <w:tcPr>
            <w:tcW w:w="1188" w:type="pct"/>
            <w:tcBorders>
              <w:top w:val="single" w:sz="4" w:space="0" w:color="auto"/>
              <w:left w:val="single" w:sz="4" w:space="0" w:color="auto"/>
              <w:bottom w:val="single" w:sz="4" w:space="0" w:color="auto"/>
              <w:right w:val="single" w:sz="4" w:space="0" w:color="auto"/>
            </w:tcBorders>
          </w:tcPr>
          <w:p w14:paraId="5F4CE591" w14:textId="77777777" w:rsidR="005843A8" w:rsidRDefault="005843A8" w:rsidP="005843A8">
            <w:pPr>
              <w:spacing w:line="360" w:lineRule="auto"/>
              <w:jc w:val="center"/>
              <w:rPr>
                <w:color w:val="000000"/>
                <w:szCs w:val="24"/>
              </w:rPr>
            </w:pPr>
            <w:r>
              <w:rPr>
                <w:color w:val="000000"/>
                <w:szCs w:val="24"/>
              </w:rPr>
              <w:t>String</w:t>
            </w:r>
          </w:p>
        </w:tc>
        <w:tc>
          <w:tcPr>
            <w:tcW w:w="522" w:type="pct"/>
            <w:tcBorders>
              <w:top w:val="single" w:sz="4" w:space="0" w:color="auto"/>
              <w:left w:val="single" w:sz="4" w:space="0" w:color="auto"/>
              <w:bottom w:val="single" w:sz="4" w:space="0" w:color="auto"/>
              <w:right w:val="single" w:sz="4" w:space="0" w:color="auto"/>
            </w:tcBorders>
          </w:tcPr>
          <w:p w14:paraId="240FC7EA" w14:textId="77777777" w:rsidR="005843A8" w:rsidRDefault="005843A8" w:rsidP="005843A8">
            <w:pPr>
              <w:spacing w:line="360" w:lineRule="auto"/>
              <w:jc w:val="center"/>
              <w:rPr>
                <w:color w:val="000000"/>
                <w:szCs w:val="24"/>
              </w:rPr>
            </w:pPr>
            <w:r>
              <w:rPr>
                <w:color w:val="000000"/>
                <w:szCs w:val="24"/>
              </w:rPr>
              <w:t>N</w:t>
            </w:r>
          </w:p>
        </w:tc>
        <w:tc>
          <w:tcPr>
            <w:tcW w:w="1840" w:type="pct"/>
            <w:tcBorders>
              <w:left w:val="single" w:sz="4" w:space="0" w:color="auto"/>
              <w:right w:val="single" w:sz="4" w:space="0" w:color="auto"/>
            </w:tcBorders>
          </w:tcPr>
          <w:p w14:paraId="0C75267D" w14:textId="77777777" w:rsidR="005843A8" w:rsidRDefault="005843A8" w:rsidP="005843A8">
            <w:pPr>
              <w:spacing w:line="360" w:lineRule="auto"/>
              <w:jc w:val="both"/>
              <w:rPr>
                <w:rFonts w:eastAsia="Times New Roman"/>
                <w:color w:val="000000"/>
                <w:szCs w:val="24"/>
              </w:rPr>
            </w:pPr>
          </w:p>
        </w:tc>
      </w:tr>
      <w:tr w:rsidR="005843A8" w:rsidRPr="00BF51F5" w14:paraId="7524BAC5" w14:textId="77777777" w:rsidTr="005843A8">
        <w:tc>
          <w:tcPr>
            <w:tcW w:w="1450" w:type="pct"/>
            <w:tcBorders>
              <w:top w:val="single" w:sz="4" w:space="0" w:color="auto"/>
              <w:left w:val="single" w:sz="4" w:space="0" w:color="auto"/>
              <w:bottom w:val="single" w:sz="4" w:space="0" w:color="auto"/>
              <w:right w:val="single" w:sz="4" w:space="0" w:color="auto"/>
            </w:tcBorders>
          </w:tcPr>
          <w:p w14:paraId="42213DAB" w14:textId="77777777" w:rsidR="005843A8" w:rsidRDefault="005843A8" w:rsidP="005843A8">
            <w:pPr>
              <w:spacing w:line="360" w:lineRule="auto"/>
              <w:jc w:val="both"/>
              <w:rPr>
                <w:color w:val="000000"/>
                <w:szCs w:val="24"/>
              </w:rPr>
            </w:pPr>
            <w:r>
              <w:rPr>
                <w:color w:val="000000"/>
                <w:szCs w:val="24"/>
              </w:rPr>
              <w:t>DmCanboId_nguoidangky</w:t>
            </w:r>
          </w:p>
        </w:tc>
        <w:tc>
          <w:tcPr>
            <w:tcW w:w="1188" w:type="pct"/>
            <w:tcBorders>
              <w:top w:val="single" w:sz="4" w:space="0" w:color="auto"/>
              <w:left w:val="single" w:sz="4" w:space="0" w:color="auto"/>
              <w:bottom w:val="single" w:sz="4" w:space="0" w:color="auto"/>
              <w:right w:val="single" w:sz="4" w:space="0" w:color="auto"/>
            </w:tcBorders>
          </w:tcPr>
          <w:p w14:paraId="10479746" w14:textId="77777777" w:rsidR="005843A8" w:rsidRDefault="005843A8" w:rsidP="005843A8">
            <w:pPr>
              <w:spacing w:line="360" w:lineRule="auto"/>
              <w:jc w:val="center"/>
              <w:rPr>
                <w:color w:val="000000"/>
                <w:szCs w:val="24"/>
              </w:rPr>
            </w:pPr>
            <w:r>
              <w:rPr>
                <w:color w:val="000000"/>
                <w:szCs w:val="24"/>
              </w:rPr>
              <w:t>Int</w:t>
            </w:r>
          </w:p>
        </w:tc>
        <w:tc>
          <w:tcPr>
            <w:tcW w:w="522" w:type="pct"/>
            <w:tcBorders>
              <w:top w:val="single" w:sz="4" w:space="0" w:color="auto"/>
              <w:left w:val="single" w:sz="4" w:space="0" w:color="auto"/>
              <w:bottom w:val="single" w:sz="4" w:space="0" w:color="auto"/>
              <w:right w:val="single" w:sz="4" w:space="0" w:color="auto"/>
            </w:tcBorders>
          </w:tcPr>
          <w:p w14:paraId="25831D37" w14:textId="77777777" w:rsidR="005843A8" w:rsidRDefault="005843A8" w:rsidP="005843A8">
            <w:pPr>
              <w:spacing w:line="360" w:lineRule="auto"/>
              <w:jc w:val="center"/>
              <w:rPr>
                <w:color w:val="000000"/>
                <w:szCs w:val="24"/>
              </w:rPr>
            </w:pPr>
            <w:r>
              <w:rPr>
                <w:color w:val="000000"/>
                <w:szCs w:val="24"/>
              </w:rPr>
              <w:t>Y</w:t>
            </w:r>
          </w:p>
        </w:tc>
        <w:tc>
          <w:tcPr>
            <w:tcW w:w="1840" w:type="pct"/>
            <w:tcBorders>
              <w:left w:val="single" w:sz="4" w:space="0" w:color="auto"/>
              <w:right w:val="single" w:sz="4" w:space="0" w:color="auto"/>
            </w:tcBorders>
          </w:tcPr>
          <w:p w14:paraId="32049714" w14:textId="77777777" w:rsidR="005843A8" w:rsidRDefault="005843A8" w:rsidP="005843A8">
            <w:pPr>
              <w:spacing w:line="360" w:lineRule="auto"/>
              <w:jc w:val="both"/>
              <w:rPr>
                <w:rFonts w:eastAsia="Times New Roman"/>
                <w:color w:val="000000"/>
                <w:szCs w:val="24"/>
              </w:rPr>
            </w:pPr>
          </w:p>
        </w:tc>
      </w:tr>
      <w:tr w:rsidR="005843A8" w:rsidRPr="00BF51F5" w14:paraId="38CE18E1" w14:textId="77777777" w:rsidTr="005843A8">
        <w:tc>
          <w:tcPr>
            <w:tcW w:w="1450" w:type="pct"/>
            <w:tcBorders>
              <w:top w:val="single" w:sz="4" w:space="0" w:color="auto"/>
              <w:left w:val="single" w:sz="4" w:space="0" w:color="auto"/>
              <w:bottom w:val="single" w:sz="4" w:space="0" w:color="auto"/>
              <w:right w:val="single" w:sz="4" w:space="0" w:color="auto"/>
            </w:tcBorders>
          </w:tcPr>
          <w:p w14:paraId="1D1E15F9" w14:textId="77777777" w:rsidR="005843A8" w:rsidRDefault="005843A8" w:rsidP="005843A8">
            <w:pPr>
              <w:spacing w:line="360" w:lineRule="auto"/>
              <w:jc w:val="both"/>
              <w:rPr>
                <w:color w:val="000000"/>
                <w:szCs w:val="24"/>
              </w:rPr>
            </w:pPr>
            <w:r>
              <w:rPr>
                <w:color w:val="000000"/>
                <w:szCs w:val="24"/>
              </w:rPr>
              <w:t>DmDonviId_dangky</w:t>
            </w:r>
          </w:p>
        </w:tc>
        <w:tc>
          <w:tcPr>
            <w:tcW w:w="1188" w:type="pct"/>
            <w:tcBorders>
              <w:top w:val="single" w:sz="4" w:space="0" w:color="auto"/>
              <w:left w:val="single" w:sz="4" w:space="0" w:color="auto"/>
              <w:bottom w:val="single" w:sz="4" w:space="0" w:color="auto"/>
              <w:right w:val="single" w:sz="4" w:space="0" w:color="auto"/>
            </w:tcBorders>
          </w:tcPr>
          <w:p w14:paraId="263DB56B" w14:textId="77777777" w:rsidR="005843A8" w:rsidRDefault="005843A8" w:rsidP="005843A8">
            <w:pPr>
              <w:spacing w:line="360" w:lineRule="auto"/>
              <w:jc w:val="center"/>
              <w:rPr>
                <w:color w:val="000000"/>
                <w:szCs w:val="24"/>
              </w:rPr>
            </w:pPr>
            <w:r>
              <w:rPr>
                <w:color w:val="000000"/>
                <w:szCs w:val="24"/>
              </w:rPr>
              <w:t>Int</w:t>
            </w:r>
          </w:p>
        </w:tc>
        <w:tc>
          <w:tcPr>
            <w:tcW w:w="522" w:type="pct"/>
            <w:tcBorders>
              <w:top w:val="single" w:sz="4" w:space="0" w:color="auto"/>
              <w:left w:val="single" w:sz="4" w:space="0" w:color="auto"/>
              <w:bottom w:val="single" w:sz="4" w:space="0" w:color="auto"/>
              <w:right w:val="single" w:sz="4" w:space="0" w:color="auto"/>
            </w:tcBorders>
          </w:tcPr>
          <w:p w14:paraId="28659A0C" w14:textId="77777777" w:rsidR="005843A8" w:rsidRDefault="005843A8" w:rsidP="005843A8">
            <w:pPr>
              <w:spacing w:line="360" w:lineRule="auto"/>
              <w:jc w:val="center"/>
              <w:rPr>
                <w:color w:val="000000"/>
                <w:szCs w:val="24"/>
              </w:rPr>
            </w:pPr>
            <w:r>
              <w:rPr>
                <w:color w:val="000000"/>
                <w:szCs w:val="24"/>
              </w:rPr>
              <w:t>Y</w:t>
            </w:r>
          </w:p>
        </w:tc>
        <w:tc>
          <w:tcPr>
            <w:tcW w:w="1840" w:type="pct"/>
            <w:tcBorders>
              <w:left w:val="single" w:sz="4" w:space="0" w:color="auto"/>
              <w:right w:val="single" w:sz="4" w:space="0" w:color="auto"/>
            </w:tcBorders>
          </w:tcPr>
          <w:p w14:paraId="5CD37F78" w14:textId="77777777" w:rsidR="005843A8" w:rsidRDefault="005843A8" w:rsidP="005843A8">
            <w:pPr>
              <w:spacing w:line="360" w:lineRule="auto"/>
              <w:jc w:val="both"/>
              <w:rPr>
                <w:rFonts w:eastAsia="Times New Roman"/>
                <w:color w:val="000000"/>
                <w:szCs w:val="24"/>
              </w:rPr>
            </w:pPr>
            <w:r>
              <w:rPr>
                <w:rFonts w:eastAsia="Times New Roman"/>
                <w:color w:val="000000"/>
                <w:szCs w:val="24"/>
              </w:rPr>
              <w:t>FK</w:t>
            </w:r>
          </w:p>
        </w:tc>
      </w:tr>
      <w:tr w:rsidR="005843A8" w:rsidRPr="00BF51F5" w14:paraId="35E5A242" w14:textId="77777777" w:rsidTr="005843A8">
        <w:tc>
          <w:tcPr>
            <w:tcW w:w="1450" w:type="pct"/>
            <w:tcBorders>
              <w:top w:val="single" w:sz="4" w:space="0" w:color="auto"/>
              <w:left w:val="single" w:sz="4" w:space="0" w:color="auto"/>
              <w:bottom w:val="single" w:sz="4" w:space="0" w:color="auto"/>
              <w:right w:val="single" w:sz="4" w:space="0" w:color="auto"/>
            </w:tcBorders>
          </w:tcPr>
          <w:p w14:paraId="559D33FF" w14:textId="77777777" w:rsidR="005843A8" w:rsidRDefault="005843A8" w:rsidP="005843A8">
            <w:pPr>
              <w:spacing w:line="360" w:lineRule="auto"/>
              <w:jc w:val="both"/>
              <w:rPr>
                <w:color w:val="000000"/>
                <w:szCs w:val="24"/>
              </w:rPr>
            </w:pPr>
            <w:r>
              <w:rPr>
                <w:color w:val="000000"/>
                <w:szCs w:val="24"/>
              </w:rPr>
              <w:t>DmTrangthaiId</w:t>
            </w:r>
          </w:p>
        </w:tc>
        <w:tc>
          <w:tcPr>
            <w:tcW w:w="1188" w:type="pct"/>
            <w:tcBorders>
              <w:top w:val="single" w:sz="4" w:space="0" w:color="auto"/>
              <w:left w:val="single" w:sz="4" w:space="0" w:color="auto"/>
              <w:bottom w:val="single" w:sz="4" w:space="0" w:color="auto"/>
              <w:right w:val="single" w:sz="4" w:space="0" w:color="auto"/>
            </w:tcBorders>
          </w:tcPr>
          <w:p w14:paraId="0AE0A9B0" w14:textId="77777777" w:rsidR="005843A8" w:rsidRDefault="005843A8" w:rsidP="005843A8">
            <w:pPr>
              <w:spacing w:line="360" w:lineRule="auto"/>
              <w:jc w:val="center"/>
              <w:rPr>
                <w:color w:val="000000"/>
                <w:szCs w:val="24"/>
              </w:rPr>
            </w:pPr>
            <w:r>
              <w:rPr>
                <w:color w:val="000000"/>
                <w:szCs w:val="24"/>
              </w:rPr>
              <w:t>Byte</w:t>
            </w:r>
          </w:p>
        </w:tc>
        <w:tc>
          <w:tcPr>
            <w:tcW w:w="522" w:type="pct"/>
            <w:tcBorders>
              <w:top w:val="single" w:sz="4" w:space="0" w:color="auto"/>
              <w:left w:val="single" w:sz="4" w:space="0" w:color="auto"/>
              <w:bottom w:val="single" w:sz="4" w:space="0" w:color="auto"/>
              <w:right w:val="single" w:sz="4" w:space="0" w:color="auto"/>
            </w:tcBorders>
          </w:tcPr>
          <w:p w14:paraId="67DA7590" w14:textId="77777777" w:rsidR="005843A8" w:rsidRDefault="005843A8" w:rsidP="005843A8">
            <w:pPr>
              <w:spacing w:line="360" w:lineRule="auto"/>
              <w:jc w:val="center"/>
              <w:rPr>
                <w:color w:val="000000"/>
                <w:szCs w:val="24"/>
              </w:rPr>
            </w:pPr>
            <w:r>
              <w:rPr>
                <w:color w:val="000000"/>
                <w:szCs w:val="24"/>
              </w:rPr>
              <w:t>Y</w:t>
            </w:r>
          </w:p>
        </w:tc>
        <w:tc>
          <w:tcPr>
            <w:tcW w:w="1840" w:type="pct"/>
            <w:tcBorders>
              <w:left w:val="single" w:sz="4" w:space="0" w:color="auto"/>
              <w:right w:val="single" w:sz="4" w:space="0" w:color="auto"/>
            </w:tcBorders>
          </w:tcPr>
          <w:p w14:paraId="42DD1118" w14:textId="77777777" w:rsidR="005843A8" w:rsidRDefault="005843A8" w:rsidP="005843A8">
            <w:pPr>
              <w:spacing w:line="360" w:lineRule="auto"/>
              <w:jc w:val="both"/>
              <w:rPr>
                <w:rFonts w:eastAsia="Times New Roman"/>
                <w:color w:val="000000"/>
                <w:szCs w:val="24"/>
              </w:rPr>
            </w:pPr>
            <w:r>
              <w:rPr>
                <w:rFonts w:eastAsia="Times New Roman"/>
                <w:color w:val="000000"/>
                <w:szCs w:val="24"/>
              </w:rPr>
              <w:t>FK</w:t>
            </w:r>
          </w:p>
        </w:tc>
      </w:tr>
      <w:tr w:rsidR="005843A8" w:rsidRPr="00BF51F5" w14:paraId="54B11919" w14:textId="77777777" w:rsidTr="005843A8">
        <w:tc>
          <w:tcPr>
            <w:tcW w:w="1450" w:type="pct"/>
            <w:tcBorders>
              <w:top w:val="single" w:sz="4" w:space="0" w:color="auto"/>
              <w:left w:val="single" w:sz="4" w:space="0" w:color="auto"/>
              <w:bottom w:val="single" w:sz="4" w:space="0" w:color="auto"/>
              <w:right w:val="single" w:sz="4" w:space="0" w:color="auto"/>
            </w:tcBorders>
          </w:tcPr>
          <w:p w14:paraId="458E7DF7" w14:textId="77777777" w:rsidR="005843A8" w:rsidRDefault="005843A8" w:rsidP="005843A8">
            <w:pPr>
              <w:spacing w:line="360" w:lineRule="auto"/>
              <w:jc w:val="both"/>
              <w:rPr>
                <w:color w:val="000000"/>
                <w:szCs w:val="24"/>
              </w:rPr>
            </w:pPr>
            <w:r>
              <w:rPr>
                <w:color w:val="000000"/>
                <w:szCs w:val="24"/>
              </w:rPr>
              <w:t>CreatedDate</w:t>
            </w:r>
          </w:p>
        </w:tc>
        <w:tc>
          <w:tcPr>
            <w:tcW w:w="1188" w:type="pct"/>
            <w:tcBorders>
              <w:top w:val="single" w:sz="4" w:space="0" w:color="auto"/>
              <w:left w:val="single" w:sz="4" w:space="0" w:color="auto"/>
              <w:bottom w:val="single" w:sz="4" w:space="0" w:color="auto"/>
              <w:right w:val="single" w:sz="4" w:space="0" w:color="auto"/>
            </w:tcBorders>
          </w:tcPr>
          <w:p w14:paraId="06834B38" w14:textId="77777777" w:rsidR="005843A8" w:rsidRDefault="005843A8" w:rsidP="005843A8">
            <w:pPr>
              <w:spacing w:line="360" w:lineRule="auto"/>
              <w:jc w:val="center"/>
              <w:rPr>
                <w:color w:val="000000"/>
                <w:szCs w:val="24"/>
              </w:rPr>
            </w:pPr>
            <w:r>
              <w:rPr>
                <w:color w:val="000000"/>
                <w:szCs w:val="24"/>
              </w:rPr>
              <w:t>Date</w:t>
            </w:r>
          </w:p>
        </w:tc>
        <w:tc>
          <w:tcPr>
            <w:tcW w:w="522" w:type="pct"/>
            <w:tcBorders>
              <w:top w:val="single" w:sz="4" w:space="0" w:color="auto"/>
              <w:left w:val="single" w:sz="4" w:space="0" w:color="auto"/>
              <w:bottom w:val="single" w:sz="4" w:space="0" w:color="auto"/>
              <w:right w:val="single" w:sz="4" w:space="0" w:color="auto"/>
            </w:tcBorders>
          </w:tcPr>
          <w:p w14:paraId="75E958B1" w14:textId="77777777" w:rsidR="005843A8" w:rsidRPr="00BF51F5" w:rsidRDefault="005843A8" w:rsidP="005843A8">
            <w:pPr>
              <w:spacing w:line="360" w:lineRule="auto"/>
              <w:jc w:val="center"/>
              <w:rPr>
                <w:color w:val="000000"/>
                <w:szCs w:val="24"/>
              </w:rPr>
            </w:pPr>
            <w:r>
              <w:rPr>
                <w:color w:val="000000"/>
                <w:szCs w:val="24"/>
              </w:rPr>
              <w:t>N</w:t>
            </w:r>
          </w:p>
        </w:tc>
        <w:tc>
          <w:tcPr>
            <w:tcW w:w="1840" w:type="pct"/>
            <w:tcBorders>
              <w:left w:val="single" w:sz="4" w:space="0" w:color="auto"/>
              <w:right w:val="single" w:sz="4" w:space="0" w:color="auto"/>
            </w:tcBorders>
          </w:tcPr>
          <w:p w14:paraId="13FC64BB" w14:textId="77777777" w:rsidR="005843A8" w:rsidRPr="00BF51F5" w:rsidRDefault="005843A8" w:rsidP="005843A8">
            <w:pPr>
              <w:spacing w:line="360" w:lineRule="auto"/>
              <w:jc w:val="both"/>
              <w:rPr>
                <w:rFonts w:eastAsia="Times New Roman"/>
                <w:color w:val="000000"/>
                <w:szCs w:val="24"/>
              </w:rPr>
            </w:pPr>
          </w:p>
        </w:tc>
      </w:tr>
      <w:tr w:rsidR="005843A8" w:rsidRPr="00BF51F5" w14:paraId="2FCD409E" w14:textId="77777777" w:rsidTr="005843A8">
        <w:tc>
          <w:tcPr>
            <w:tcW w:w="1450" w:type="pct"/>
            <w:tcBorders>
              <w:top w:val="single" w:sz="4" w:space="0" w:color="auto"/>
              <w:left w:val="single" w:sz="4" w:space="0" w:color="auto"/>
              <w:bottom w:val="single" w:sz="4" w:space="0" w:color="auto"/>
              <w:right w:val="single" w:sz="4" w:space="0" w:color="auto"/>
            </w:tcBorders>
          </w:tcPr>
          <w:p w14:paraId="291CB2A5" w14:textId="77777777" w:rsidR="005843A8" w:rsidRDefault="005843A8" w:rsidP="005843A8">
            <w:pPr>
              <w:spacing w:line="360" w:lineRule="auto"/>
              <w:jc w:val="both"/>
              <w:rPr>
                <w:color w:val="000000"/>
                <w:szCs w:val="24"/>
              </w:rPr>
            </w:pPr>
            <w:r>
              <w:rPr>
                <w:color w:val="000000"/>
                <w:szCs w:val="24"/>
              </w:rPr>
              <w:t>ModifiedDate</w:t>
            </w:r>
          </w:p>
        </w:tc>
        <w:tc>
          <w:tcPr>
            <w:tcW w:w="1188" w:type="pct"/>
            <w:tcBorders>
              <w:top w:val="single" w:sz="4" w:space="0" w:color="auto"/>
              <w:left w:val="single" w:sz="4" w:space="0" w:color="auto"/>
              <w:bottom w:val="single" w:sz="4" w:space="0" w:color="auto"/>
              <w:right w:val="single" w:sz="4" w:space="0" w:color="auto"/>
            </w:tcBorders>
          </w:tcPr>
          <w:p w14:paraId="4CFE2042" w14:textId="77777777" w:rsidR="005843A8" w:rsidRDefault="005843A8" w:rsidP="005843A8">
            <w:pPr>
              <w:spacing w:line="360" w:lineRule="auto"/>
              <w:jc w:val="center"/>
              <w:rPr>
                <w:color w:val="000000"/>
                <w:szCs w:val="24"/>
              </w:rPr>
            </w:pPr>
            <w:r>
              <w:rPr>
                <w:color w:val="000000"/>
                <w:szCs w:val="24"/>
              </w:rPr>
              <w:t>Date</w:t>
            </w:r>
          </w:p>
        </w:tc>
        <w:tc>
          <w:tcPr>
            <w:tcW w:w="522" w:type="pct"/>
            <w:tcBorders>
              <w:top w:val="single" w:sz="4" w:space="0" w:color="auto"/>
              <w:left w:val="single" w:sz="4" w:space="0" w:color="auto"/>
              <w:bottom w:val="single" w:sz="4" w:space="0" w:color="auto"/>
              <w:right w:val="single" w:sz="4" w:space="0" w:color="auto"/>
            </w:tcBorders>
          </w:tcPr>
          <w:p w14:paraId="4C286648" w14:textId="77777777" w:rsidR="005843A8" w:rsidRDefault="005843A8" w:rsidP="005843A8">
            <w:pPr>
              <w:spacing w:line="360" w:lineRule="auto"/>
              <w:jc w:val="center"/>
              <w:rPr>
                <w:color w:val="000000"/>
                <w:szCs w:val="24"/>
              </w:rPr>
            </w:pPr>
            <w:r>
              <w:rPr>
                <w:color w:val="000000"/>
                <w:szCs w:val="24"/>
              </w:rPr>
              <w:t>N</w:t>
            </w:r>
          </w:p>
        </w:tc>
        <w:tc>
          <w:tcPr>
            <w:tcW w:w="1840" w:type="pct"/>
            <w:tcBorders>
              <w:left w:val="single" w:sz="4" w:space="0" w:color="auto"/>
              <w:right w:val="single" w:sz="4" w:space="0" w:color="auto"/>
            </w:tcBorders>
          </w:tcPr>
          <w:p w14:paraId="44E8BDFC" w14:textId="77777777" w:rsidR="005843A8" w:rsidRDefault="005843A8" w:rsidP="005843A8">
            <w:pPr>
              <w:spacing w:line="360" w:lineRule="auto"/>
              <w:jc w:val="both"/>
              <w:rPr>
                <w:rFonts w:eastAsia="Times New Roman"/>
                <w:color w:val="000000"/>
                <w:szCs w:val="24"/>
              </w:rPr>
            </w:pPr>
          </w:p>
        </w:tc>
      </w:tr>
    </w:tbl>
    <w:p w14:paraId="4DD1D3EC" w14:textId="28DE6AC2" w:rsidR="005843A8" w:rsidRPr="00FE118A" w:rsidRDefault="00FE118A" w:rsidP="00FE118A">
      <w:pPr>
        <w:pStyle w:val="Heading4"/>
        <w:keepLines w:val="0"/>
        <w:spacing w:before="240" w:after="60"/>
        <w:ind w:left="720" w:hanging="360"/>
        <w:rPr>
          <w:rFonts w:ascii="Times New Roman" w:hAnsi="Times New Roman" w:cs="Times New Roman"/>
          <w:b/>
          <w:color w:val="auto"/>
          <w:sz w:val="28"/>
          <w:szCs w:val="28"/>
        </w:rPr>
      </w:pPr>
      <w:r w:rsidRPr="00FE118A">
        <w:rPr>
          <w:rFonts w:ascii="Times New Roman" w:hAnsi="Times New Roman" w:cs="Times New Roman"/>
          <w:b/>
          <w:color w:val="auto"/>
          <w:sz w:val="28"/>
          <w:szCs w:val="28"/>
        </w:rPr>
        <w:t xml:space="preserve">14. </w:t>
      </w:r>
      <w:r w:rsidR="005843A8" w:rsidRPr="00FE118A">
        <w:rPr>
          <w:rFonts w:ascii="Times New Roman" w:hAnsi="Times New Roman" w:cs="Times New Roman"/>
          <w:b/>
          <w:color w:val="auto"/>
          <w:sz w:val="28"/>
          <w:szCs w:val="28"/>
        </w:rPr>
        <w:t>Dangkykenh_duyet: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6"/>
        <w:gridCol w:w="1866"/>
        <w:gridCol w:w="792"/>
        <w:gridCol w:w="2916"/>
      </w:tblGrid>
      <w:tr w:rsidR="005843A8" w:rsidRPr="00BF51F5" w14:paraId="119EB2DD"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05BBD31D"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Dangkykenh_duyet</w:t>
            </w:r>
          </w:p>
        </w:tc>
      </w:tr>
      <w:tr w:rsidR="005843A8" w:rsidRPr="00BF51F5" w14:paraId="16FB5CF9" w14:textId="77777777" w:rsidTr="005843A8">
        <w:trPr>
          <w:trHeight w:val="295"/>
        </w:trPr>
        <w:tc>
          <w:tcPr>
            <w:tcW w:w="1555"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0408C06"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153"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7487D73"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4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3017241"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805"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7988FA68"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5B07DE0E" w14:textId="77777777" w:rsidTr="005843A8">
        <w:tc>
          <w:tcPr>
            <w:tcW w:w="1555" w:type="pct"/>
            <w:tcBorders>
              <w:top w:val="single" w:sz="4" w:space="0" w:color="auto"/>
              <w:left w:val="single" w:sz="4" w:space="0" w:color="auto"/>
              <w:bottom w:val="single" w:sz="4" w:space="0" w:color="auto"/>
              <w:right w:val="single" w:sz="4" w:space="0" w:color="auto"/>
            </w:tcBorders>
          </w:tcPr>
          <w:p w14:paraId="442A733B" w14:textId="77777777" w:rsidR="005843A8" w:rsidRPr="00BF51F5" w:rsidRDefault="005843A8" w:rsidP="005843A8">
            <w:pPr>
              <w:spacing w:line="360" w:lineRule="auto"/>
              <w:jc w:val="both"/>
              <w:rPr>
                <w:rFonts w:eastAsia="Times New Roman"/>
                <w:color w:val="000000"/>
                <w:szCs w:val="24"/>
              </w:rPr>
            </w:pPr>
            <w:r>
              <w:t>Dangkykenh_duyetId</w:t>
            </w:r>
          </w:p>
        </w:tc>
        <w:tc>
          <w:tcPr>
            <w:tcW w:w="1153" w:type="pct"/>
            <w:tcBorders>
              <w:top w:val="single" w:sz="4" w:space="0" w:color="auto"/>
              <w:left w:val="single" w:sz="4" w:space="0" w:color="auto"/>
              <w:bottom w:val="single" w:sz="4" w:space="0" w:color="auto"/>
              <w:right w:val="single" w:sz="4" w:space="0" w:color="auto"/>
            </w:tcBorders>
          </w:tcPr>
          <w:p w14:paraId="2B936FCF"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487" w:type="pct"/>
            <w:tcBorders>
              <w:top w:val="single" w:sz="4" w:space="0" w:color="auto"/>
              <w:left w:val="single" w:sz="4" w:space="0" w:color="auto"/>
              <w:bottom w:val="single" w:sz="4" w:space="0" w:color="auto"/>
              <w:right w:val="single" w:sz="4" w:space="0" w:color="auto"/>
            </w:tcBorders>
          </w:tcPr>
          <w:p w14:paraId="523515B7"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805" w:type="pct"/>
            <w:tcBorders>
              <w:top w:val="single" w:sz="4" w:space="0" w:color="auto"/>
              <w:left w:val="single" w:sz="4" w:space="0" w:color="auto"/>
              <w:right w:val="single" w:sz="4" w:space="0" w:color="auto"/>
            </w:tcBorders>
          </w:tcPr>
          <w:p w14:paraId="598EEC30"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PK</w:t>
            </w:r>
          </w:p>
        </w:tc>
      </w:tr>
      <w:tr w:rsidR="005843A8" w:rsidRPr="00BF51F5" w14:paraId="4C99094B" w14:textId="77777777" w:rsidTr="005843A8">
        <w:tc>
          <w:tcPr>
            <w:tcW w:w="1555" w:type="pct"/>
            <w:tcBorders>
              <w:top w:val="single" w:sz="4" w:space="0" w:color="auto"/>
              <w:left w:val="single" w:sz="4" w:space="0" w:color="auto"/>
              <w:bottom w:val="single" w:sz="4" w:space="0" w:color="auto"/>
              <w:right w:val="single" w:sz="4" w:space="0" w:color="auto"/>
            </w:tcBorders>
          </w:tcPr>
          <w:p w14:paraId="57DE9926" w14:textId="77777777" w:rsidR="005843A8" w:rsidRPr="00BF51F5" w:rsidRDefault="005843A8" w:rsidP="005843A8">
            <w:pPr>
              <w:spacing w:line="360" w:lineRule="auto"/>
              <w:jc w:val="both"/>
              <w:rPr>
                <w:rFonts w:eastAsia="Times New Roman"/>
                <w:color w:val="000000"/>
                <w:szCs w:val="24"/>
              </w:rPr>
            </w:pPr>
            <w:r>
              <w:lastRenderedPageBreak/>
              <w:t>DangkykenhId</w:t>
            </w:r>
          </w:p>
        </w:tc>
        <w:tc>
          <w:tcPr>
            <w:tcW w:w="1153" w:type="pct"/>
            <w:tcBorders>
              <w:top w:val="single" w:sz="4" w:space="0" w:color="auto"/>
              <w:left w:val="single" w:sz="4" w:space="0" w:color="auto"/>
              <w:bottom w:val="single" w:sz="4" w:space="0" w:color="auto"/>
              <w:right w:val="single" w:sz="4" w:space="0" w:color="auto"/>
            </w:tcBorders>
          </w:tcPr>
          <w:p w14:paraId="11A62D62"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487" w:type="pct"/>
            <w:tcBorders>
              <w:top w:val="single" w:sz="4" w:space="0" w:color="auto"/>
              <w:left w:val="single" w:sz="4" w:space="0" w:color="auto"/>
              <w:bottom w:val="single" w:sz="4" w:space="0" w:color="auto"/>
              <w:right w:val="single" w:sz="4" w:space="0" w:color="auto"/>
            </w:tcBorders>
          </w:tcPr>
          <w:p w14:paraId="2F27D5A1"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805" w:type="pct"/>
            <w:tcBorders>
              <w:top w:val="single" w:sz="4" w:space="0" w:color="auto"/>
              <w:left w:val="single" w:sz="4" w:space="0" w:color="auto"/>
              <w:right w:val="single" w:sz="4" w:space="0" w:color="auto"/>
            </w:tcBorders>
          </w:tcPr>
          <w:p w14:paraId="263B50D7"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FK</w:t>
            </w:r>
          </w:p>
        </w:tc>
      </w:tr>
      <w:tr w:rsidR="005843A8" w:rsidRPr="00BF51F5" w14:paraId="351E1DD3" w14:textId="77777777" w:rsidTr="005843A8">
        <w:tc>
          <w:tcPr>
            <w:tcW w:w="1555" w:type="pct"/>
            <w:tcBorders>
              <w:top w:val="single" w:sz="4" w:space="0" w:color="auto"/>
              <w:left w:val="single" w:sz="4" w:space="0" w:color="auto"/>
              <w:bottom w:val="single" w:sz="4" w:space="0" w:color="auto"/>
              <w:right w:val="single" w:sz="4" w:space="0" w:color="auto"/>
            </w:tcBorders>
          </w:tcPr>
          <w:p w14:paraId="26065D23" w14:textId="77777777" w:rsidR="005843A8" w:rsidRDefault="005843A8" w:rsidP="005843A8">
            <w:pPr>
              <w:spacing w:line="360" w:lineRule="auto"/>
              <w:jc w:val="both"/>
              <w:rPr>
                <w:color w:val="000000"/>
                <w:szCs w:val="24"/>
              </w:rPr>
            </w:pPr>
            <w:r>
              <w:rPr>
                <w:color w:val="000000"/>
                <w:szCs w:val="24"/>
              </w:rPr>
              <w:t>Ungdung</w:t>
            </w:r>
          </w:p>
        </w:tc>
        <w:tc>
          <w:tcPr>
            <w:tcW w:w="1153" w:type="pct"/>
            <w:tcBorders>
              <w:top w:val="single" w:sz="4" w:space="0" w:color="auto"/>
              <w:left w:val="single" w:sz="4" w:space="0" w:color="auto"/>
              <w:bottom w:val="single" w:sz="4" w:space="0" w:color="auto"/>
              <w:right w:val="single" w:sz="4" w:space="0" w:color="auto"/>
            </w:tcBorders>
          </w:tcPr>
          <w:p w14:paraId="5D2FC7DA" w14:textId="77777777" w:rsidR="005843A8" w:rsidRPr="00BF51F5" w:rsidRDefault="005843A8" w:rsidP="005843A8">
            <w:pPr>
              <w:spacing w:line="360" w:lineRule="auto"/>
              <w:jc w:val="center"/>
              <w:rPr>
                <w:color w:val="000000"/>
                <w:szCs w:val="24"/>
              </w:rPr>
            </w:pPr>
            <w:r>
              <w:rPr>
                <w:color w:val="000000"/>
                <w:szCs w:val="24"/>
              </w:rPr>
              <w:t>String</w:t>
            </w:r>
          </w:p>
        </w:tc>
        <w:tc>
          <w:tcPr>
            <w:tcW w:w="487" w:type="pct"/>
            <w:tcBorders>
              <w:top w:val="single" w:sz="4" w:space="0" w:color="auto"/>
              <w:left w:val="single" w:sz="4" w:space="0" w:color="auto"/>
              <w:bottom w:val="single" w:sz="4" w:space="0" w:color="auto"/>
              <w:right w:val="single" w:sz="4" w:space="0" w:color="auto"/>
            </w:tcBorders>
          </w:tcPr>
          <w:p w14:paraId="0D12E29F" w14:textId="77777777" w:rsidR="005843A8" w:rsidRPr="00BF51F5"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288C9ADF" w14:textId="77777777" w:rsidR="005843A8" w:rsidRDefault="005843A8" w:rsidP="005843A8">
            <w:pPr>
              <w:spacing w:line="360" w:lineRule="auto"/>
              <w:jc w:val="both"/>
              <w:rPr>
                <w:rFonts w:eastAsia="Times New Roman"/>
                <w:color w:val="000000"/>
                <w:szCs w:val="24"/>
              </w:rPr>
            </w:pPr>
            <w:r>
              <w:rPr>
                <w:rFonts w:eastAsia="Times New Roman"/>
                <w:color w:val="000000"/>
                <w:szCs w:val="24"/>
              </w:rPr>
              <w:t>Tên ứng dụng</w:t>
            </w:r>
          </w:p>
        </w:tc>
      </w:tr>
      <w:tr w:rsidR="005843A8" w:rsidRPr="00BF51F5" w14:paraId="675D8A12" w14:textId="77777777" w:rsidTr="005843A8">
        <w:tc>
          <w:tcPr>
            <w:tcW w:w="1555" w:type="pct"/>
            <w:tcBorders>
              <w:top w:val="single" w:sz="4" w:space="0" w:color="auto"/>
              <w:left w:val="single" w:sz="4" w:space="0" w:color="auto"/>
              <w:bottom w:val="single" w:sz="4" w:space="0" w:color="auto"/>
              <w:right w:val="single" w:sz="4" w:space="0" w:color="auto"/>
            </w:tcBorders>
          </w:tcPr>
          <w:p w14:paraId="5F6B060F" w14:textId="77777777" w:rsidR="005843A8" w:rsidRDefault="005843A8" w:rsidP="005843A8">
            <w:pPr>
              <w:spacing w:line="360" w:lineRule="auto"/>
              <w:jc w:val="both"/>
              <w:rPr>
                <w:color w:val="000000"/>
                <w:szCs w:val="24"/>
              </w:rPr>
            </w:pPr>
            <w:r>
              <w:rPr>
                <w:color w:val="000000"/>
                <w:szCs w:val="24"/>
              </w:rPr>
              <w:t>IP_internalGate</w:t>
            </w:r>
          </w:p>
        </w:tc>
        <w:tc>
          <w:tcPr>
            <w:tcW w:w="1153" w:type="pct"/>
            <w:tcBorders>
              <w:top w:val="single" w:sz="4" w:space="0" w:color="auto"/>
              <w:left w:val="single" w:sz="4" w:space="0" w:color="auto"/>
              <w:bottom w:val="single" w:sz="4" w:space="0" w:color="auto"/>
              <w:right w:val="single" w:sz="4" w:space="0" w:color="auto"/>
            </w:tcBorders>
          </w:tcPr>
          <w:p w14:paraId="27D4688F" w14:textId="77777777" w:rsidR="005843A8" w:rsidRDefault="005843A8" w:rsidP="005843A8">
            <w:pPr>
              <w:spacing w:line="360" w:lineRule="auto"/>
              <w:jc w:val="center"/>
              <w:rPr>
                <w:color w:val="000000"/>
                <w:szCs w:val="24"/>
              </w:rPr>
            </w:pPr>
            <w:r>
              <w:rPr>
                <w:color w:val="000000"/>
                <w:szCs w:val="24"/>
              </w:rPr>
              <w:t>String</w:t>
            </w:r>
          </w:p>
        </w:tc>
        <w:tc>
          <w:tcPr>
            <w:tcW w:w="487" w:type="pct"/>
            <w:tcBorders>
              <w:top w:val="single" w:sz="4" w:space="0" w:color="auto"/>
              <w:left w:val="single" w:sz="4" w:space="0" w:color="auto"/>
              <w:bottom w:val="single" w:sz="4" w:space="0" w:color="auto"/>
              <w:right w:val="single" w:sz="4" w:space="0" w:color="auto"/>
            </w:tcBorders>
          </w:tcPr>
          <w:p w14:paraId="1ABBFA23" w14:textId="77777777" w:rsidR="005843A8" w:rsidRDefault="005843A8" w:rsidP="005843A8">
            <w:pPr>
              <w:spacing w:line="360" w:lineRule="auto"/>
              <w:jc w:val="center"/>
              <w:rPr>
                <w:color w:val="000000"/>
                <w:szCs w:val="24"/>
              </w:rPr>
            </w:pPr>
            <w:r>
              <w:rPr>
                <w:color w:val="000000"/>
                <w:szCs w:val="24"/>
              </w:rPr>
              <w:t>N</w:t>
            </w:r>
          </w:p>
        </w:tc>
        <w:tc>
          <w:tcPr>
            <w:tcW w:w="1805" w:type="pct"/>
            <w:tcBorders>
              <w:left w:val="single" w:sz="4" w:space="0" w:color="auto"/>
              <w:right w:val="single" w:sz="4" w:space="0" w:color="auto"/>
            </w:tcBorders>
          </w:tcPr>
          <w:p w14:paraId="3877CF6E" w14:textId="77777777" w:rsidR="005843A8" w:rsidRDefault="005843A8" w:rsidP="005843A8">
            <w:pPr>
              <w:spacing w:line="360" w:lineRule="auto"/>
              <w:jc w:val="both"/>
              <w:rPr>
                <w:rFonts w:eastAsia="Times New Roman"/>
                <w:color w:val="000000"/>
                <w:szCs w:val="24"/>
              </w:rPr>
            </w:pPr>
          </w:p>
        </w:tc>
      </w:tr>
      <w:tr w:rsidR="005843A8" w:rsidRPr="00BF51F5" w14:paraId="168D7813" w14:textId="77777777" w:rsidTr="005843A8">
        <w:tc>
          <w:tcPr>
            <w:tcW w:w="1555" w:type="pct"/>
            <w:tcBorders>
              <w:top w:val="single" w:sz="4" w:space="0" w:color="auto"/>
              <w:left w:val="single" w:sz="4" w:space="0" w:color="auto"/>
              <w:bottom w:val="single" w:sz="4" w:space="0" w:color="auto"/>
              <w:right w:val="single" w:sz="4" w:space="0" w:color="auto"/>
            </w:tcBorders>
          </w:tcPr>
          <w:p w14:paraId="0A86CFF3" w14:textId="77777777" w:rsidR="005843A8" w:rsidRDefault="005843A8" w:rsidP="005843A8">
            <w:pPr>
              <w:spacing w:line="360" w:lineRule="auto"/>
              <w:jc w:val="both"/>
              <w:rPr>
                <w:color w:val="000000"/>
                <w:szCs w:val="24"/>
              </w:rPr>
            </w:pPr>
            <w:r>
              <w:rPr>
                <w:color w:val="000000"/>
                <w:szCs w:val="24"/>
              </w:rPr>
              <w:t>Port_internalGate</w:t>
            </w:r>
          </w:p>
        </w:tc>
        <w:tc>
          <w:tcPr>
            <w:tcW w:w="1153" w:type="pct"/>
            <w:tcBorders>
              <w:top w:val="single" w:sz="4" w:space="0" w:color="auto"/>
              <w:left w:val="single" w:sz="4" w:space="0" w:color="auto"/>
              <w:bottom w:val="single" w:sz="4" w:space="0" w:color="auto"/>
              <w:right w:val="single" w:sz="4" w:space="0" w:color="auto"/>
            </w:tcBorders>
          </w:tcPr>
          <w:p w14:paraId="70E456F8" w14:textId="77777777" w:rsidR="005843A8" w:rsidRDefault="005843A8" w:rsidP="005843A8">
            <w:pPr>
              <w:spacing w:line="360" w:lineRule="auto"/>
              <w:jc w:val="center"/>
              <w:rPr>
                <w:color w:val="000000"/>
                <w:szCs w:val="24"/>
              </w:rPr>
            </w:pPr>
            <w:r>
              <w:rPr>
                <w:color w:val="000000"/>
                <w:szCs w:val="24"/>
              </w:rPr>
              <w:t>String</w:t>
            </w:r>
          </w:p>
        </w:tc>
        <w:tc>
          <w:tcPr>
            <w:tcW w:w="487" w:type="pct"/>
            <w:tcBorders>
              <w:top w:val="single" w:sz="4" w:space="0" w:color="auto"/>
              <w:left w:val="single" w:sz="4" w:space="0" w:color="auto"/>
              <w:bottom w:val="single" w:sz="4" w:space="0" w:color="auto"/>
              <w:right w:val="single" w:sz="4" w:space="0" w:color="auto"/>
            </w:tcBorders>
          </w:tcPr>
          <w:p w14:paraId="02E9630E" w14:textId="77777777" w:rsidR="005843A8" w:rsidRDefault="005843A8" w:rsidP="005843A8">
            <w:pPr>
              <w:spacing w:line="360" w:lineRule="auto"/>
              <w:jc w:val="center"/>
              <w:rPr>
                <w:color w:val="000000"/>
                <w:szCs w:val="24"/>
              </w:rPr>
            </w:pPr>
            <w:r>
              <w:rPr>
                <w:color w:val="000000"/>
                <w:szCs w:val="24"/>
              </w:rPr>
              <w:t>N</w:t>
            </w:r>
          </w:p>
        </w:tc>
        <w:tc>
          <w:tcPr>
            <w:tcW w:w="1805" w:type="pct"/>
            <w:tcBorders>
              <w:left w:val="single" w:sz="4" w:space="0" w:color="auto"/>
              <w:right w:val="single" w:sz="4" w:space="0" w:color="auto"/>
            </w:tcBorders>
          </w:tcPr>
          <w:p w14:paraId="4E89C669" w14:textId="77777777" w:rsidR="005843A8" w:rsidRDefault="005843A8" w:rsidP="005843A8">
            <w:pPr>
              <w:spacing w:line="360" w:lineRule="auto"/>
              <w:jc w:val="both"/>
              <w:rPr>
                <w:rFonts w:eastAsia="Times New Roman"/>
                <w:color w:val="000000"/>
                <w:szCs w:val="24"/>
              </w:rPr>
            </w:pPr>
          </w:p>
        </w:tc>
      </w:tr>
      <w:tr w:rsidR="005843A8" w:rsidRPr="00BF51F5" w14:paraId="57F2ED75" w14:textId="77777777" w:rsidTr="005843A8">
        <w:tc>
          <w:tcPr>
            <w:tcW w:w="1555" w:type="pct"/>
            <w:tcBorders>
              <w:top w:val="single" w:sz="4" w:space="0" w:color="auto"/>
              <w:left w:val="single" w:sz="4" w:space="0" w:color="auto"/>
              <w:bottom w:val="single" w:sz="4" w:space="0" w:color="auto"/>
              <w:right w:val="single" w:sz="4" w:space="0" w:color="auto"/>
            </w:tcBorders>
          </w:tcPr>
          <w:p w14:paraId="4C4437C9" w14:textId="77777777" w:rsidR="005843A8" w:rsidRDefault="005843A8" w:rsidP="005843A8">
            <w:pPr>
              <w:spacing w:line="360" w:lineRule="auto"/>
              <w:jc w:val="both"/>
              <w:rPr>
                <w:color w:val="000000"/>
                <w:szCs w:val="24"/>
              </w:rPr>
            </w:pPr>
            <w:r>
              <w:rPr>
                <w:color w:val="000000"/>
                <w:szCs w:val="24"/>
              </w:rPr>
              <w:t>DmCanboId_nguoithamdinh</w:t>
            </w:r>
          </w:p>
        </w:tc>
        <w:tc>
          <w:tcPr>
            <w:tcW w:w="1153" w:type="pct"/>
            <w:tcBorders>
              <w:top w:val="single" w:sz="4" w:space="0" w:color="auto"/>
              <w:left w:val="single" w:sz="4" w:space="0" w:color="auto"/>
              <w:bottom w:val="single" w:sz="4" w:space="0" w:color="auto"/>
              <w:right w:val="single" w:sz="4" w:space="0" w:color="auto"/>
            </w:tcBorders>
          </w:tcPr>
          <w:p w14:paraId="701CED6A" w14:textId="77777777" w:rsidR="005843A8" w:rsidRDefault="005843A8" w:rsidP="005843A8">
            <w:pPr>
              <w:spacing w:line="360" w:lineRule="auto"/>
              <w:jc w:val="center"/>
              <w:rPr>
                <w:color w:val="000000"/>
                <w:szCs w:val="24"/>
              </w:rPr>
            </w:pPr>
            <w:r>
              <w:rPr>
                <w:color w:val="000000"/>
                <w:szCs w:val="24"/>
              </w:rPr>
              <w:t>Int</w:t>
            </w:r>
          </w:p>
        </w:tc>
        <w:tc>
          <w:tcPr>
            <w:tcW w:w="487" w:type="pct"/>
            <w:tcBorders>
              <w:top w:val="single" w:sz="4" w:space="0" w:color="auto"/>
              <w:left w:val="single" w:sz="4" w:space="0" w:color="auto"/>
              <w:bottom w:val="single" w:sz="4" w:space="0" w:color="auto"/>
              <w:right w:val="single" w:sz="4" w:space="0" w:color="auto"/>
            </w:tcBorders>
          </w:tcPr>
          <w:p w14:paraId="20CCDBB8" w14:textId="77777777" w:rsidR="005843A8"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6E15DE02" w14:textId="77777777" w:rsidR="005843A8" w:rsidRDefault="005843A8" w:rsidP="005843A8">
            <w:pPr>
              <w:spacing w:line="360" w:lineRule="auto"/>
              <w:jc w:val="both"/>
              <w:rPr>
                <w:rFonts w:eastAsia="Times New Roman"/>
                <w:color w:val="000000"/>
                <w:szCs w:val="24"/>
              </w:rPr>
            </w:pPr>
            <w:r>
              <w:rPr>
                <w:rFonts w:eastAsia="Times New Roman"/>
                <w:color w:val="000000"/>
                <w:szCs w:val="24"/>
              </w:rPr>
              <w:t>FK</w:t>
            </w:r>
          </w:p>
        </w:tc>
      </w:tr>
      <w:tr w:rsidR="005843A8" w:rsidRPr="00BF51F5" w14:paraId="278A3DE9" w14:textId="77777777" w:rsidTr="005843A8">
        <w:tc>
          <w:tcPr>
            <w:tcW w:w="1555" w:type="pct"/>
            <w:tcBorders>
              <w:top w:val="single" w:sz="4" w:space="0" w:color="auto"/>
              <w:left w:val="single" w:sz="4" w:space="0" w:color="auto"/>
              <w:bottom w:val="single" w:sz="4" w:space="0" w:color="auto"/>
              <w:right w:val="single" w:sz="4" w:space="0" w:color="auto"/>
            </w:tcBorders>
          </w:tcPr>
          <w:p w14:paraId="1D8C8FBA" w14:textId="77777777" w:rsidR="005843A8" w:rsidRDefault="005843A8" w:rsidP="005843A8">
            <w:pPr>
              <w:spacing w:line="360" w:lineRule="auto"/>
              <w:jc w:val="both"/>
              <w:rPr>
                <w:color w:val="000000"/>
                <w:szCs w:val="24"/>
              </w:rPr>
            </w:pPr>
            <w:r>
              <w:rPr>
                <w:color w:val="000000"/>
                <w:szCs w:val="24"/>
              </w:rPr>
              <w:t>Ngaythamdinh</w:t>
            </w:r>
          </w:p>
        </w:tc>
        <w:tc>
          <w:tcPr>
            <w:tcW w:w="1153" w:type="pct"/>
            <w:tcBorders>
              <w:top w:val="single" w:sz="4" w:space="0" w:color="auto"/>
              <w:left w:val="single" w:sz="4" w:space="0" w:color="auto"/>
              <w:bottom w:val="single" w:sz="4" w:space="0" w:color="auto"/>
              <w:right w:val="single" w:sz="4" w:space="0" w:color="auto"/>
            </w:tcBorders>
          </w:tcPr>
          <w:p w14:paraId="34728D77" w14:textId="77777777" w:rsidR="005843A8" w:rsidRDefault="005843A8" w:rsidP="005843A8">
            <w:pPr>
              <w:spacing w:line="360" w:lineRule="auto"/>
              <w:jc w:val="center"/>
              <w:rPr>
                <w:color w:val="000000"/>
                <w:szCs w:val="24"/>
              </w:rPr>
            </w:pPr>
            <w:r>
              <w:rPr>
                <w:color w:val="000000"/>
                <w:szCs w:val="24"/>
              </w:rPr>
              <w:t>Date</w:t>
            </w:r>
          </w:p>
        </w:tc>
        <w:tc>
          <w:tcPr>
            <w:tcW w:w="487" w:type="pct"/>
            <w:tcBorders>
              <w:top w:val="single" w:sz="4" w:space="0" w:color="auto"/>
              <w:left w:val="single" w:sz="4" w:space="0" w:color="auto"/>
              <w:bottom w:val="single" w:sz="4" w:space="0" w:color="auto"/>
              <w:right w:val="single" w:sz="4" w:space="0" w:color="auto"/>
            </w:tcBorders>
          </w:tcPr>
          <w:p w14:paraId="29A9DF3B" w14:textId="77777777" w:rsidR="005843A8"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74E59B78" w14:textId="77777777" w:rsidR="005843A8" w:rsidRDefault="005843A8" w:rsidP="005843A8">
            <w:pPr>
              <w:spacing w:line="360" w:lineRule="auto"/>
              <w:jc w:val="both"/>
              <w:rPr>
                <w:rFonts w:eastAsia="Times New Roman"/>
                <w:color w:val="000000"/>
                <w:szCs w:val="24"/>
              </w:rPr>
            </w:pPr>
          </w:p>
        </w:tc>
      </w:tr>
      <w:tr w:rsidR="005843A8" w:rsidRPr="00BF51F5" w14:paraId="6871BB1B" w14:textId="77777777" w:rsidTr="005843A8">
        <w:tc>
          <w:tcPr>
            <w:tcW w:w="1555" w:type="pct"/>
            <w:tcBorders>
              <w:top w:val="single" w:sz="4" w:space="0" w:color="auto"/>
              <w:left w:val="single" w:sz="4" w:space="0" w:color="auto"/>
              <w:bottom w:val="single" w:sz="4" w:space="0" w:color="auto"/>
              <w:right w:val="single" w:sz="4" w:space="0" w:color="auto"/>
            </w:tcBorders>
          </w:tcPr>
          <w:p w14:paraId="7D75DC19" w14:textId="77777777" w:rsidR="005843A8" w:rsidRDefault="005843A8" w:rsidP="005843A8">
            <w:pPr>
              <w:spacing w:line="360" w:lineRule="auto"/>
              <w:jc w:val="both"/>
              <w:rPr>
                <w:color w:val="000000"/>
                <w:szCs w:val="24"/>
              </w:rPr>
            </w:pPr>
            <w:r>
              <w:rPr>
                <w:color w:val="000000"/>
                <w:szCs w:val="24"/>
              </w:rPr>
              <w:t>DmCanboId_duyet</w:t>
            </w:r>
          </w:p>
        </w:tc>
        <w:tc>
          <w:tcPr>
            <w:tcW w:w="1153" w:type="pct"/>
            <w:tcBorders>
              <w:top w:val="single" w:sz="4" w:space="0" w:color="auto"/>
              <w:left w:val="single" w:sz="4" w:space="0" w:color="auto"/>
              <w:bottom w:val="single" w:sz="4" w:space="0" w:color="auto"/>
              <w:right w:val="single" w:sz="4" w:space="0" w:color="auto"/>
            </w:tcBorders>
          </w:tcPr>
          <w:p w14:paraId="2D899DB9" w14:textId="77777777" w:rsidR="005843A8" w:rsidRDefault="005843A8" w:rsidP="005843A8">
            <w:pPr>
              <w:spacing w:line="360" w:lineRule="auto"/>
              <w:jc w:val="center"/>
              <w:rPr>
                <w:color w:val="000000"/>
                <w:szCs w:val="24"/>
              </w:rPr>
            </w:pPr>
            <w:r>
              <w:rPr>
                <w:color w:val="000000"/>
                <w:szCs w:val="24"/>
              </w:rPr>
              <w:t>Int</w:t>
            </w:r>
          </w:p>
        </w:tc>
        <w:tc>
          <w:tcPr>
            <w:tcW w:w="487" w:type="pct"/>
            <w:tcBorders>
              <w:top w:val="single" w:sz="4" w:space="0" w:color="auto"/>
              <w:left w:val="single" w:sz="4" w:space="0" w:color="auto"/>
              <w:bottom w:val="single" w:sz="4" w:space="0" w:color="auto"/>
              <w:right w:val="single" w:sz="4" w:space="0" w:color="auto"/>
            </w:tcBorders>
          </w:tcPr>
          <w:p w14:paraId="137498C1" w14:textId="77777777" w:rsidR="005843A8"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7B14CFB8" w14:textId="77777777" w:rsidR="005843A8" w:rsidRDefault="005843A8" w:rsidP="005843A8">
            <w:pPr>
              <w:spacing w:line="360" w:lineRule="auto"/>
              <w:jc w:val="both"/>
              <w:rPr>
                <w:rFonts w:eastAsia="Times New Roman"/>
                <w:color w:val="000000"/>
                <w:szCs w:val="24"/>
              </w:rPr>
            </w:pPr>
            <w:r>
              <w:rPr>
                <w:rFonts w:eastAsia="Times New Roman"/>
                <w:color w:val="000000"/>
                <w:szCs w:val="24"/>
              </w:rPr>
              <w:t>FK</w:t>
            </w:r>
          </w:p>
        </w:tc>
      </w:tr>
      <w:tr w:rsidR="005843A8" w:rsidRPr="00BF51F5" w14:paraId="009AAD04" w14:textId="77777777" w:rsidTr="005843A8">
        <w:tc>
          <w:tcPr>
            <w:tcW w:w="1555" w:type="pct"/>
            <w:tcBorders>
              <w:top w:val="single" w:sz="4" w:space="0" w:color="auto"/>
              <w:left w:val="single" w:sz="4" w:space="0" w:color="auto"/>
              <w:bottom w:val="single" w:sz="4" w:space="0" w:color="auto"/>
              <w:right w:val="single" w:sz="4" w:space="0" w:color="auto"/>
            </w:tcBorders>
          </w:tcPr>
          <w:p w14:paraId="6E23DEFC" w14:textId="77777777" w:rsidR="005843A8" w:rsidRDefault="005843A8" w:rsidP="005843A8">
            <w:pPr>
              <w:spacing w:line="360" w:lineRule="auto"/>
              <w:jc w:val="both"/>
              <w:rPr>
                <w:color w:val="000000"/>
                <w:szCs w:val="24"/>
              </w:rPr>
            </w:pPr>
            <w:r>
              <w:rPr>
                <w:color w:val="000000"/>
                <w:szCs w:val="24"/>
              </w:rPr>
              <w:t>Ngayduyet</w:t>
            </w:r>
          </w:p>
        </w:tc>
        <w:tc>
          <w:tcPr>
            <w:tcW w:w="1153" w:type="pct"/>
            <w:tcBorders>
              <w:top w:val="single" w:sz="4" w:space="0" w:color="auto"/>
              <w:left w:val="single" w:sz="4" w:space="0" w:color="auto"/>
              <w:bottom w:val="single" w:sz="4" w:space="0" w:color="auto"/>
              <w:right w:val="single" w:sz="4" w:space="0" w:color="auto"/>
            </w:tcBorders>
          </w:tcPr>
          <w:p w14:paraId="712E6420" w14:textId="77777777" w:rsidR="005843A8" w:rsidRDefault="005843A8" w:rsidP="005843A8">
            <w:pPr>
              <w:spacing w:line="360" w:lineRule="auto"/>
              <w:jc w:val="center"/>
              <w:rPr>
                <w:color w:val="000000"/>
                <w:szCs w:val="24"/>
              </w:rPr>
            </w:pPr>
            <w:r>
              <w:rPr>
                <w:color w:val="000000"/>
                <w:szCs w:val="24"/>
              </w:rPr>
              <w:t>Date</w:t>
            </w:r>
          </w:p>
        </w:tc>
        <w:tc>
          <w:tcPr>
            <w:tcW w:w="487" w:type="pct"/>
            <w:tcBorders>
              <w:top w:val="single" w:sz="4" w:space="0" w:color="auto"/>
              <w:left w:val="single" w:sz="4" w:space="0" w:color="auto"/>
              <w:bottom w:val="single" w:sz="4" w:space="0" w:color="auto"/>
              <w:right w:val="single" w:sz="4" w:space="0" w:color="auto"/>
            </w:tcBorders>
          </w:tcPr>
          <w:p w14:paraId="1BC42620" w14:textId="77777777" w:rsidR="005843A8"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4EF74EE6" w14:textId="77777777" w:rsidR="005843A8" w:rsidRDefault="005843A8" w:rsidP="005843A8">
            <w:pPr>
              <w:spacing w:line="360" w:lineRule="auto"/>
              <w:jc w:val="both"/>
              <w:rPr>
                <w:rFonts w:eastAsia="Times New Roman"/>
                <w:color w:val="000000"/>
                <w:szCs w:val="24"/>
              </w:rPr>
            </w:pPr>
          </w:p>
        </w:tc>
      </w:tr>
      <w:tr w:rsidR="005843A8" w:rsidRPr="00BF51F5" w14:paraId="0927FCC4" w14:textId="77777777" w:rsidTr="005843A8">
        <w:tc>
          <w:tcPr>
            <w:tcW w:w="1555" w:type="pct"/>
            <w:tcBorders>
              <w:top w:val="single" w:sz="4" w:space="0" w:color="auto"/>
              <w:left w:val="single" w:sz="4" w:space="0" w:color="auto"/>
              <w:bottom w:val="single" w:sz="4" w:space="0" w:color="auto"/>
              <w:right w:val="single" w:sz="4" w:space="0" w:color="auto"/>
            </w:tcBorders>
          </w:tcPr>
          <w:p w14:paraId="48EC35AA" w14:textId="77777777" w:rsidR="005843A8" w:rsidRDefault="005843A8" w:rsidP="005843A8">
            <w:pPr>
              <w:spacing w:line="360" w:lineRule="auto"/>
              <w:jc w:val="both"/>
              <w:rPr>
                <w:color w:val="000000"/>
                <w:szCs w:val="24"/>
              </w:rPr>
            </w:pPr>
            <w:r>
              <w:rPr>
                <w:color w:val="000000"/>
                <w:szCs w:val="24"/>
              </w:rPr>
              <w:t>CreatedDate</w:t>
            </w:r>
          </w:p>
        </w:tc>
        <w:tc>
          <w:tcPr>
            <w:tcW w:w="1153" w:type="pct"/>
            <w:tcBorders>
              <w:top w:val="single" w:sz="4" w:space="0" w:color="auto"/>
              <w:left w:val="single" w:sz="4" w:space="0" w:color="auto"/>
              <w:bottom w:val="single" w:sz="4" w:space="0" w:color="auto"/>
              <w:right w:val="single" w:sz="4" w:space="0" w:color="auto"/>
            </w:tcBorders>
          </w:tcPr>
          <w:p w14:paraId="28D391FA" w14:textId="77777777" w:rsidR="005843A8" w:rsidRDefault="005843A8" w:rsidP="005843A8">
            <w:pPr>
              <w:spacing w:line="360" w:lineRule="auto"/>
              <w:jc w:val="center"/>
              <w:rPr>
                <w:color w:val="000000"/>
                <w:szCs w:val="24"/>
              </w:rPr>
            </w:pPr>
            <w:r>
              <w:rPr>
                <w:color w:val="000000"/>
                <w:szCs w:val="24"/>
              </w:rPr>
              <w:t>Date</w:t>
            </w:r>
          </w:p>
        </w:tc>
        <w:tc>
          <w:tcPr>
            <w:tcW w:w="487" w:type="pct"/>
            <w:tcBorders>
              <w:top w:val="single" w:sz="4" w:space="0" w:color="auto"/>
              <w:left w:val="single" w:sz="4" w:space="0" w:color="auto"/>
              <w:bottom w:val="single" w:sz="4" w:space="0" w:color="auto"/>
              <w:right w:val="single" w:sz="4" w:space="0" w:color="auto"/>
            </w:tcBorders>
          </w:tcPr>
          <w:p w14:paraId="5793F33E" w14:textId="77777777" w:rsidR="005843A8" w:rsidRPr="00BF51F5" w:rsidRDefault="005843A8" w:rsidP="005843A8">
            <w:pPr>
              <w:spacing w:line="360" w:lineRule="auto"/>
              <w:jc w:val="center"/>
              <w:rPr>
                <w:color w:val="000000"/>
                <w:szCs w:val="24"/>
              </w:rPr>
            </w:pPr>
            <w:r>
              <w:rPr>
                <w:color w:val="000000"/>
                <w:szCs w:val="24"/>
              </w:rPr>
              <w:t>N</w:t>
            </w:r>
          </w:p>
        </w:tc>
        <w:tc>
          <w:tcPr>
            <w:tcW w:w="1805" w:type="pct"/>
            <w:tcBorders>
              <w:left w:val="single" w:sz="4" w:space="0" w:color="auto"/>
              <w:right w:val="single" w:sz="4" w:space="0" w:color="auto"/>
            </w:tcBorders>
          </w:tcPr>
          <w:p w14:paraId="61E7800A" w14:textId="77777777" w:rsidR="005843A8" w:rsidRPr="00BF51F5" w:rsidRDefault="005843A8" w:rsidP="005843A8">
            <w:pPr>
              <w:spacing w:line="360" w:lineRule="auto"/>
              <w:jc w:val="both"/>
              <w:rPr>
                <w:rFonts w:eastAsia="Times New Roman"/>
                <w:color w:val="000000"/>
                <w:szCs w:val="24"/>
              </w:rPr>
            </w:pPr>
          </w:p>
        </w:tc>
      </w:tr>
      <w:tr w:rsidR="005843A8" w:rsidRPr="00BF51F5" w14:paraId="585B1ED4" w14:textId="77777777" w:rsidTr="005843A8">
        <w:tc>
          <w:tcPr>
            <w:tcW w:w="1555" w:type="pct"/>
            <w:tcBorders>
              <w:top w:val="single" w:sz="4" w:space="0" w:color="auto"/>
              <w:left w:val="single" w:sz="4" w:space="0" w:color="auto"/>
              <w:bottom w:val="single" w:sz="4" w:space="0" w:color="auto"/>
              <w:right w:val="single" w:sz="4" w:space="0" w:color="auto"/>
            </w:tcBorders>
          </w:tcPr>
          <w:p w14:paraId="5E18ABB7" w14:textId="77777777" w:rsidR="005843A8" w:rsidRDefault="005843A8" w:rsidP="005843A8">
            <w:pPr>
              <w:spacing w:line="360" w:lineRule="auto"/>
              <w:jc w:val="both"/>
              <w:rPr>
                <w:color w:val="000000"/>
                <w:szCs w:val="24"/>
              </w:rPr>
            </w:pPr>
            <w:r>
              <w:rPr>
                <w:color w:val="000000"/>
                <w:szCs w:val="24"/>
              </w:rPr>
              <w:t>ModifiedDate</w:t>
            </w:r>
          </w:p>
        </w:tc>
        <w:tc>
          <w:tcPr>
            <w:tcW w:w="1153" w:type="pct"/>
            <w:tcBorders>
              <w:top w:val="single" w:sz="4" w:space="0" w:color="auto"/>
              <w:left w:val="single" w:sz="4" w:space="0" w:color="auto"/>
              <w:bottom w:val="single" w:sz="4" w:space="0" w:color="auto"/>
              <w:right w:val="single" w:sz="4" w:space="0" w:color="auto"/>
            </w:tcBorders>
          </w:tcPr>
          <w:p w14:paraId="73807461" w14:textId="77777777" w:rsidR="005843A8" w:rsidRDefault="005843A8" w:rsidP="005843A8">
            <w:pPr>
              <w:spacing w:line="360" w:lineRule="auto"/>
              <w:jc w:val="center"/>
              <w:rPr>
                <w:color w:val="000000"/>
                <w:szCs w:val="24"/>
              </w:rPr>
            </w:pPr>
            <w:r>
              <w:rPr>
                <w:color w:val="000000"/>
                <w:szCs w:val="24"/>
              </w:rPr>
              <w:t>Date</w:t>
            </w:r>
          </w:p>
        </w:tc>
        <w:tc>
          <w:tcPr>
            <w:tcW w:w="487" w:type="pct"/>
            <w:tcBorders>
              <w:top w:val="single" w:sz="4" w:space="0" w:color="auto"/>
              <w:left w:val="single" w:sz="4" w:space="0" w:color="auto"/>
              <w:bottom w:val="single" w:sz="4" w:space="0" w:color="auto"/>
              <w:right w:val="single" w:sz="4" w:space="0" w:color="auto"/>
            </w:tcBorders>
          </w:tcPr>
          <w:p w14:paraId="21FD9278" w14:textId="77777777" w:rsidR="005843A8" w:rsidRDefault="005843A8" w:rsidP="005843A8">
            <w:pPr>
              <w:spacing w:line="360" w:lineRule="auto"/>
              <w:jc w:val="center"/>
              <w:rPr>
                <w:color w:val="000000"/>
                <w:szCs w:val="24"/>
              </w:rPr>
            </w:pPr>
            <w:r>
              <w:rPr>
                <w:color w:val="000000"/>
                <w:szCs w:val="24"/>
              </w:rPr>
              <w:t>N</w:t>
            </w:r>
          </w:p>
        </w:tc>
        <w:tc>
          <w:tcPr>
            <w:tcW w:w="1805" w:type="pct"/>
            <w:tcBorders>
              <w:left w:val="single" w:sz="4" w:space="0" w:color="auto"/>
              <w:right w:val="single" w:sz="4" w:space="0" w:color="auto"/>
            </w:tcBorders>
          </w:tcPr>
          <w:p w14:paraId="17E8C85C" w14:textId="77777777" w:rsidR="005843A8" w:rsidRDefault="005843A8" w:rsidP="005843A8">
            <w:pPr>
              <w:spacing w:line="360" w:lineRule="auto"/>
              <w:jc w:val="both"/>
              <w:rPr>
                <w:rFonts w:eastAsia="Times New Roman"/>
                <w:color w:val="000000"/>
                <w:szCs w:val="24"/>
              </w:rPr>
            </w:pPr>
          </w:p>
        </w:tc>
      </w:tr>
    </w:tbl>
    <w:p w14:paraId="20F4D251" w14:textId="152418C0" w:rsidR="005843A8" w:rsidRPr="00FE118A" w:rsidRDefault="00FE118A" w:rsidP="00FE118A">
      <w:pPr>
        <w:pStyle w:val="Heading4"/>
        <w:keepLines w:val="0"/>
        <w:spacing w:before="240" w:after="60"/>
        <w:ind w:left="720" w:hanging="360"/>
        <w:rPr>
          <w:rFonts w:ascii="Times New Roman" w:hAnsi="Times New Roman" w:cs="Times New Roman"/>
          <w:b/>
          <w:color w:val="auto"/>
          <w:sz w:val="28"/>
          <w:szCs w:val="28"/>
        </w:rPr>
      </w:pPr>
      <w:r w:rsidRPr="00FE118A">
        <w:rPr>
          <w:rFonts w:ascii="Times New Roman" w:hAnsi="Times New Roman" w:cs="Times New Roman"/>
          <w:b/>
          <w:color w:val="auto"/>
          <w:sz w:val="28"/>
          <w:szCs w:val="28"/>
        </w:rPr>
        <w:t xml:space="preserve">15. </w:t>
      </w:r>
      <w:r w:rsidR="005843A8" w:rsidRPr="00FE118A">
        <w:rPr>
          <w:rFonts w:ascii="Times New Roman" w:hAnsi="Times New Roman" w:cs="Times New Roman"/>
          <w:b/>
          <w:color w:val="auto"/>
          <w:sz w:val="28"/>
          <w:szCs w:val="28"/>
        </w:rPr>
        <w:t>SoquanlyKenh: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1"/>
        <w:gridCol w:w="2078"/>
        <w:gridCol w:w="878"/>
        <w:gridCol w:w="3253"/>
      </w:tblGrid>
      <w:tr w:rsidR="005843A8" w:rsidRPr="00BF51F5" w14:paraId="7571D394" w14:textId="77777777" w:rsidTr="005843A8">
        <w:tc>
          <w:tcPr>
            <w:tcW w:w="5000" w:type="pct"/>
            <w:gridSpan w:val="4"/>
            <w:tcBorders>
              <w:top w:val="single" w:sz="4" w:space="0" w:color="auto"/>
              <w:left w:val="single" w:sz="4" w:space="0" w:color="auto"/>
              <w:bottom w:val="single" w:sz="4" w:space="0" w:color="auto"/>
              <w:right w:val="single" w:sz="4" w:space="0" w:color="auto"/>
            </w:tcBorders>
            <w:shd w:val="pct10" w:color="auto" w:fill="auto"/>
            <w:hideMark/>
          </w:tcPr>
          <w:p w14:paraId="6B3543AA" w14:textId="77777777" w:rsidR="005843A8" w:rsidRPr="00BF51F5" w:rsidRDefault="005843A8" w:rsidP="005843A8">
            <w:pPr>
              <w:spacing w:before="120" w:after="120" w:line="312" w:lineRule="auto"/>
              <w:ind w:firstLine="720"/>
              <w:jc w:val="both"/>
              <w:rPr>
                <w:rFonts w:eastAsia="Times New Roman"/>
                <w:szCs w:val="24"/>
                <w:lang w:val="pt-BR"/>
              </w:rPr>
            </w:pPr>
            <w:r w:rsidRPr="00BF51F5">
              <w:rPr>
                <w:color w:val="000000"/>
                <w:szCs w:val="24"/>
              </w:rPr>
              <w:tab/>
            </w:r>
            <w:r w:rsidRPr="00BF51F5">
              <w:rPr>
                <w:color w:val="000000"/>
                <w:szCs w:val="24"/>
              </w:rPr>
              <w:tab/>
              <w:t xml:space="preserve">Tên bảng: </w:t>
            </w:r>
            <w:r>
              <w:t>SoquanlyKenh</w:t>
            </w:r>
          </w:p>
        </w:tc>
      </w:tr>
      <w:tr w:rsidR="005843A8" w:rsidRPr="00BF51F5" w14:paraId="20EC356A" w14:textId="77777777" w:rsidTr="005843A8">
        <w:trPr>
          <w:trHeight w:val="295"/>
        </w:trPr>
        <w:tc>
          <w:tcPr>
            <w:tcW w:w="1555"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2ACEDAAA"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Tên trường</w:t>
            </w:r>
          </w:p>
        </w:tc>
        <w:tc>
          <w:tcPr>
            <w:tcW w:w="1153"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CA77603"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Kiểu dữ liệu</w:t>
            </w:r>
          </w:p>
        </w:tc>
        <w:tc>
          <w:tcPr>
            <w:tcW w:w="4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F672B28"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Bắt buộc</w:t>
            </w:r>
          </w:p>
        </w:tc>
        <w:tc>
          <w:tcPr>
            <w:tcW w:w="1805"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53EF5DBE" w14:textId="77777777" w:rsidR="005843A8" w:rsidRPr="00112F50" w:rsidRDefault="005843A8" w:rsidP="005843A8">
            <w:pPr>
              <w:spacing w:line="360" w:lineRule="auto"/>
              <w:jc w:val="center"/>
              <w:rPr>
                <w:rFonts w:eastAsia="Times New Roman"/>
                <w:b/>
                <w:color w:val="000000"/>
                <w:szCs w:val="24"/>
              </w:rPr>
            </w:pPr>
            <w:r w:rsidRPr="00112F50">
              <w:rPr>
                <w:b/>
                <w:color w:val="000000"/>
                <w:szCs w:val="24"/>
              </w:rPr>
              <w:t>Ghi chú</w:t>
            </w:r>
          </w:p>
        </w:tc>
      </w:tr>
      <w:tr w:rsidR="005843A8" w:rsidRPr="00BF51F5" w14:paraId="39D80B92" w14:textId="77777777" w:rsidTr="005843A8">
        <w:tc>
          <w:tcPr>
            <w:tcW w:w="1555" w:type="pct"/>
            <w:tcBorders>
              <w:top w:val="single" w:sz="4" w:space="0" w:color="auto"/>
              <w:left w:val="single" w:sz="4" w:space="0" w:color="auto"/>
              <w:bottom w:val="single" w:sz="4" w:space="0" w:color="auto"/>
              <w:right w:val="single" w:sz="4" w:space="0" w:color="auto"/>
            </w:tcBorders>
          </w:tcPr>
          <w:p w14:paraId="20C9F2DC" w14:textId="77777777" w:rsidR="005843A8" w:rsidRPr="00BF51F5" w:rsidRDefault="005843A8" w:rsidP="005843A8">
            <w:pPr>
              <w:spacing w:line="360" w:lineRule="auto"/>
              <w:jc w:val="both"/>
              <w:rPr>
                <w:rFonts w:eastAsia="Times New Roman"/>
                <w:color w:val="000000"/>
                <w:szCs w:val="24"/>
              </w:rPr>
            </w:pPr>
            <w:r>
              <w:t>Dangkykenh_duyetId</w:t>
            </w:r>
          </w:p>
        </w:tc>
        <w:tc>
          <w:tcPr>
            <w:tcW w:w="1153" w:type="pct"/>
            <w:tcBorders>
              <w:top w:val="single" w:sz="4" w:space="0" w:color="auto"/>
              <w:left w:val="single" w:sz="4" w:space="0" w:color="auto"/>
              <w:bottom w:val="single" w:sz="4" w:space="0" w:color="auto"/>
              <w:right w:val="single" w:sz="4" w:space="0" w:color="auto"/>
            </w:tcBorders>
          </w:tcPr>
          <w:p w14:paraId="7E76A31B"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int</w:t>
            </w:r>
          </w:p>
        </w:tc>
        <w:tc>
          <w:tcPr>
            <w:tcW w:w="487" w:type="pct"/>
            <w:tcBorders>
              <w:top w:val="single" w:sz="4" w:space="0" w:color="auto"/>
              <w:left w:val="single" w:sz="4" w:space="0" w:color="auto"/>
              <w:bottom w:val="single" w:sz="4" w:space="0" w:color="auto"/>
              <w:right w:val="single" w:sz="4" w:space="0" w:color="auto"/>
            </w:tcBorders>
          </w:tcPr>
          <w:p w14:paraId="285C4410" w14:textId="77777777" w:rsidR="005843A8" w:rsidRPr="00BF51F5" w:rsidRDefault="005843A8" w:rsidP="005843A8">
            <w:pPr>
              <w:spacing w:line="360" w:lineRule="auto"/>
              <w:jc w:val="center"/>
              <w:rPr>
                <w:rFonts w:eastAsia="Times New Roman"/>
                <w:color w:val="000000"/>
                <w:szCs w:val="24"/>
              </w:rPr>
            </w:pPr>
            <w:r w:rsidRPr="00BF51F5">
              <w:rPr>
                <w:color w:val="000000"/>
                <w:szCs w:val="24"/>
              </w:rPr>
              <w:t>Y</w:t>
            </w:r>
          </w:p>
        </w:tc>
        <w:tc>
          <w:tcPr>
            <w:tcW w:w="1805" w:type="pct"/>
            <w:tcBorders>
              <w:top w:val="single" w:sz="4" w:space="0" w:color="auto"/>
              <w:left w:val="single" w:sz="4" w:space="0" w:color="auto"/>
              <w:right w:val="single" w:sz="4" w:space="0" w:color="auto"/>
            </w:tcBorders>
          </w:tcPr>
          <w:p w14:paraId="76ABDA06" w14:textId="77777777" w:rsidR="005843A8" w:rsidRPr="00BF51F5" w:rsidRDefault="005843A8" w:rsidP="005843A8">
            <w:pPr>
              <w:spacing w:line="360" w:lineRule="auto"/>
              <w:jc w:val="both"/>
              <w:rPr>
                <w:rFonts w:eastAsia="Times New Roman"/>
                <w:color w:val="000000"/>
                <w:szCs w:val="24"/>
              </w:rPr>
            </w:pPr>
            <w:r>
              <w:rPr>
                <w:rFonts w:eastAsia="Times New Roman"/>
                <w:color w:val="000000"/>
                <w:szCs w:val="24"/>
              </w:rPr>
              <w:t>PK</w:t>
            </w:r>
          </w:p>
        </w:tc>
      </w:tr>
      <w:tr w:rsidR="005843A8" w:rsidRPr="00BF51F5" w14:paraId="349FCEBB" w14:textId="77777777" w:rsidTr="005843A8">
        <w:tc>
          <w:tcPr>
            <w:tcW w:w="1555" w:type="pct"/>
            <w:tcBorders>
              <w:top w:val="single" w:sz="4" w:space="0" w:color="auto"/>
              <w:left w:val="single" w:sz="4" w:space="0" w:color="auto"/>
              <w:bottom w:val="single" w:sz="4" w:space="0" w:color="auto"/>
              <w:right w:val="single" w:sz="4" w:space="0" w:color="auto"/>
            </w:tcBorders>
          </w:tcPr>
          <w:p w14:paraId="3040AF64" w14:textId="77777777" w:rsidR="005843A8" w:rsidRDefault="005843A8" w:rsidP="005843A8">
            <w:pPr>
              <w:spacing w:line="360" w:lineRule="auto"/>
              <w:jc w:val="both"/>
              <w:rPr>
                <w:color w:val="000000"/>
                <w:szCs w:val="24"/>
              </w:rPr>
            </w:pPr>
            <w:r>
              <w:rPr>
                <w:color w:val="000000"/>
                <w:szCs w:val="24"/>
              </w:rPr>
              <w:t>Ungdung</w:t>
            </w:r>
          </w:p>
        </w:tc>
        <w:tc>
          <w:tcPr>
            <w:tcW w:w="1153" w:type="pct"/>
            <w:tcBorders>
              <w:top w:val="single" w:sz="4" w:space="0" w:color="auto"/>
              <w:left w:val="single" w:sz="4" w:space="0" w:color="auto"/>
              <w:bottom w:val="single" w:sz="4" w:space="0" w:color="auto"/>
              <w:right w:val="single" w:sz="4" w:space="0" w:color="auto"/>
            </w:tcBorders>
          </w:tcPr>
          <w:p w14:paraId="3C955084" w14:textId="77777777" w:rsidR="005843A8" w:rsidRPr="00BF51F5" w:rsidRDefault="005843A8" w:rsidP="005843A8">
            <w:pPr>
              <w:spacing w:line="360" w:lineRule="auto"/>
              <w:jc w:val="center"/>
              <w:rPr>
                <w:color w:val="000000"/>
                <w:szCs w:val="24"/>
              </w:rPr>
            </w:pPr>
            <w:r>
              <w:rPr>
                <w:color w:val="000000"/>
                <w:szCs w:val="24"/>
              </w:rPr>
              <w:t>String</w:t>
            </w:r>
          </w:p>
        </w:tc>
        <w:tc>
          <w:tcPr>
            <w:tcW w:w="487" w:type="pct"/>
            <w:tcBorders>
              <w:top w:val="single" w:sz="4" w:space="0" w:color="auto"/>
              <w:left w:val="single" w:sz="4" w:space="0" w:color="auto"/>
              <w:bottom w:val="single" w:sz="4" w:space="0" w:color="auto"/>
              <w:right w:val="single" w:sz="4" w:space="0" w:color="auto"/>
            </w:tcBorders>
          </w:tcPr>
          <w:p w14:paraId="473EB2D7" w14:textId="77777777" w:rsidR="005843A8" w:rsidRPr="00BF51F5"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4B5FC89B" w14:textId="77777777" w:rsidR="005843A8" w:rsidRDefault="005843A8" w:rsidP="005843A8">
            <w:pPr>
              <w:spacing w:line="360" w:lineRule="auto"/>
              <w:jc w:val="both"/>
              <w:rPr>
                <w:rFonts w:eastAsia="Times New Roman"/>
                <w:color w:val="000000"/>
                <w:szCs w:val="24"/>
              </w:rPr>
            </w:pPr>
            <w:r>
              <w:rPr>
                <w:rFonts w:eastAsia="Times New Roman"/>
                <w:color w:val="000000"/>
                <w:szCs w:val="24"/>
              </w:rPr>
              <w:t>Tên ứng dụng</w:t>
            </w:r>
          </w:p>
        </w:tc>
      </w:tr>
      <w:tr w:rsidR="005843A8" w:rsidRPr="00BF51F5" w14:paraId="7C9446DE" w14:textId="77777777" w:rsidTr="005843A8">
        <w:tc>
          <w:tcPr>
            <w:tcW w:w="1555" w:type="pct"/>
            <w:tcBorders>
              <w:top w:val="single" w:sz="4" w:space="0" w:color="auto"/>
              <w:left w:val="single" w:sz="4" w:space="0" w:color="auto"/>
              <w:bottom w:val="single" w:sz="4" w:space="0" w:color="auto"/>
              <w:right w:val="single" w:sz="4" w:space="0" w:color="auto"/>
            </w:tcBorders>
          </w:tcPr>
          <w:p w14:paraId="71CAAF67" w14:textId="77777777" w:rsidR="005843A8" w:rsidRDefault="005843A8" w:rsidP="005843A8">
            <w:pPr>
              <w:spacing w:line="360" w:lineRule="auto"/>
              <w:jc w:val="both"/>
              <w:rPr>
                <w:color w:val="000000"/>
                <w:szCs w:val="24"/>
              </w:rPr>
            </w:pPr>
            <w:r>
              <w:rPr>
                <w:color w:val="000000"/>
                <w:szCs w:val="24"/>
              </w:rPr>
              <w:t>IP_ungdung</w:t>
            </w:r>
          </w:p>
        </w:tc>
        <w:tc>
          <w:tcPr>
            <w:tcW w:w="1153" w:type="pct"/>
            <w:tcBorders>
              <w:top w:val="single" w:sz="4" w:space="0" w:color="auto"/>
              <w:left w:val="single" w:sz="4" w:space="0" w:color="auto"/>
              <w:bottom w:val="single" w:sz="4" w:space="0" w:color="auto"/>
              <w:right w:val="single" w:sz="4" w:space="0" w:color="auto"/>
            </w:tcBorders>
          </w:tcPr>
          <w:p w14:paraId="07B7E999" w14:textId="77777777" w:rsidR="005843A8" w:rsidRDefault="005843A8" w:rsidP="005843A8">
            <w:pPr>
              <w:spacing w:line="360" w:lineRule="auto"/>
              <w:jc w:val="center"/>
              <w:rPr>
                <w:color w:val="000000"/>
                <w:szCs w:val="24"/>
              </w:rPr>
            </w:pPr>
            <w:r>
              <w:rPr>
                <w:color w:val="000000"/>
                <w:szCs w:val="24"/>
              </w:rPr>
              <w:t>Int</w:t>
            </w:r>
          </w:p>
        </w:tc>
        <w:tc>
          <w:tcPr>
            <w:tcW w:w="487" w:type="pct"/>
            <w:tcBorders>
              <w:top w:val="single" w:sz="4" w:space="0" w:color="auto"/>
              <w:left w:val="single" w:sz="4" w:space="0" w:color="auto"/>
              <w:bottom w:val="single" w:sz="4" w:space="0" w:color="auto"/>
              <w:right w:val="single" w:sz="4" w:space="0" w:color="auto"/>
            </w:tcBorders>
          </w:tcPr>
          <w:p w14:paraId="35894AB4" w14:textId="77777777" w:rsidR="005843A8"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6F03B71A" w14:textId="77777777" w:rsidR="005843A8" w:rsidRDefault="005843A8" w:rsidP="005843A8">
            <w:pPr>
              <w:spacing w:line="360" w:lineRule="auto"/>
              <w:jc w:val="both"/>
              <w:rPr>
                <w:rFonts w:eastAsia="Times New Roman"/>
                <w:color w:val="000000"/>
                <w:szCs w:val="24"/>
              </w:rPr>
            </w:pPr>
          </w:p>
        </w:tc>
      </w:tr>
      <w:tr w:rsidR="005843A8" w:rsidRPr="00BF51F5" w14:paraId="410A9671" w14:textId="77777777" w:rsidTr="005843A8">
        <w:tc>
          <w:tcPr>
            <w:tcW w:w="1555" w:type="pct"/>
            <w:tcBorders>
              <w:top w:val="single" w:sz="4" w:space="0" w:color="auto"/>
              <w:left w:val="single" w:sz="4" w:space="0" w:color="auto"/>
              <w:bottom w:val="single" w:sz="4" w:space="0" w:color="auto"/>
              <w:right w:val="single" w:sz="4" w:space="0" w:color="auto"/>
            </w:tcBorders>
          </w:tcPr>
          <w:p w14:paraId="5F6FBE8A" w14:textId="77777777" w:rsidR="005843A8" w:rsidRDefault="005843A8" w:rsidP="005843A8">
            <w:pPr>
              <w:spacing w:line="360" w:lineRule="auto"/>
              <w:jc w:val="both"/>
              <w:rPr>
                <w:color w:val="000000"/>
                <w:szCs w:val="24"/>
              </w:rPr>
            </w:pPr>
            <w:r>
              <w:rPr>
                <w:color w:val="000000"/>
                <w:szCs w:val="24"/>
              </w:rPr>
              <w:t>Port_ungdung</w:t>
            </w:r>
          </w:p>
        </w:tc>
        <w:tc>
          <w:tcPr>
            <w:tcW w:w="1153" w:type="pct"/>
            <w:tcBorders>
              <w:top w:val="single" w:sz="4" w:space="0" w:color="auto"/>
              <w:left w:val="single" w:sz="4" w:space="0" w:color="auto"/>
              <w:bottom w:val="single" w:sz="4" w:space="0" w:color="auto"/>
              <w:right w:val="single" w:sz="4" w:space="0" w:color="auto"/>
            </w:tcBorders>
          </w:tcPr>
          <w:p w14:paraId="5CED92C4" w14:textId="77777777" w:rsidR="005843A8" w:rsidRDefault="005843A8" w:rsidP="005843A8">
            <w:pPr>
              <w:spacing w:line="360" w:lineRule="auto"/>
              <w:jc w:val="center"/>
              <w:rPr>
                <w:color w:val="000000"/>
                <w:szCs w:val="24"/>
              </w:rPr>
            </w:pPr>
            <w:r>
              <w:rPr>
                <w:color w:val="000000"/>
                <w:szCs w:val="24"/>
              </w:rPr>
              <w:t>Int</w:t>
            </w:r>
          </w:p>
        </w:tc>
        <w:tc>
          <w:tcPr>
            <w:tcW w:w="487" w:type="pct"/>
            <w:tcBorders>
              <w:top w:val="single" w:sz="4" w:space="0" w:color="auto"/>
              <w:left w:val="single" w:sz="4" w:space="0" w:color="auto"/>
              <w:bottom w:val="single" w:sz="4" w:space="0" w:color="auto"/>
              <w:right w:val="single" w:sz="4" w:space="0" w:color="auto"/>
            </w:tcBorders>
          </w:tcPr>
          <w:p w14:paraId="212452DB" w14:textId="77777777" w:rsidR="005843A8"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098B5362" w14:textId="77777777" w:rsidR="005843A8" w:rsidRDefault="005843A8" w:rsidP="005843A8">
            <w:pPr>
              <w:spacing w:line="360" w:lineRule="auto"/>
              <w:jc w:val="both"/>
              <w:rPr>
                <w:rFonts w:eastAsia="Times New Roman"/>
                <w:color w:val="000000"/>
                <w:szCs w:val="24"/>
              </w:rPr>
            </w:pPr>
          </w:p>
        </w:tc>
      </w:tr>
      <w:tr w:rsidR="005843A8" w:rsidRPr="00BF51F5" w14:paraId="69059915" w14:textId="77777777" w:rsidTr="005843A8">
        <w:tc>
          <w:tcPr>
            <w:tcW w:w="1555" w:type="pct"/>
            <w:tcBorders>
              <w:top w:val="single" w:sz="4" w:space="0" w:color="auto"/>
              <w:left w:val="single" w:sz="4" w:space="0" w:color="auto"/>
              <w:bottom w:val="single" w:sz="4" w:space="0" w:color="auto"/>
              <w:right w:val="single" w:sz="4" w:space="0" w:color="auto"/>
            </w:tcBorders>
          </w:tcPr>
          <w:p w14:paraId="4E3A3D99" w14:textId="77777777" w:rsidR="005843A8" w:rsidRDefault="005843A8" w:rsidP="005843A8">
            <w:pPr>
              <w:spacing w:line="360" w:lineRule="auto"/>
              <w:jc w:val="both"/>
              <w:rPr>
                <w:color w:val="000000"/>
                <w:szCs w:val="24"/>
              </w:rPr>
            </w:pPr>
            <w:r>
              <w:rPr>
                <w:color w:val="000000"/>
                <w:szCs w:val="24"/>
              </w:rPr>
              <w:t>IP_internalGate</w:t>
            </w:r>
          </w:p>
        </w:tc>
        <w:tc>
          <w:tcPr>
            <w:tcW w:w="1153" w:type="pct"/>
            <w:tcBorders>
              <w:top w:val="single" w:sz="4" w:space="0" w:color="auto"/>
              <w:left w:val="single" w:sz="4" w:space="0" w:color="auto"/>
              <w:bottom w:val="single" w:sz="4" w:space="0" w:color="auto"/>
              <w:right w:val="single" w:sz="4" w:space="0" w:color="auto"/>
            </w:tcBorders>
          </w:tcPr>
          <w:p w14:paraId="2B59FA8A" w14:textId="77777777" w:rsidR="005843A8" w:rsidRDefault="005843A8" w:rsidP="005843A8">
            <w:pPr>
              <w:spacing w:line="360" w:lineRule="auto"/>
              <w:jc w:val="center"/>
              <w:rPr>
                <w:color w:val="000000"/>
                <w:szCs w:val="24"/>
              </w:rPr>
            </w:pPr>
            <w:r>
              <w:rPr>
                <w:color w:val="000000"/>
                <w:szCs w:val="24"/>
              </w:rPr>
              <w:t>String</w:t>
            </w:r>
          </w:p>
        </w:tc>
        <w:tc>
          <w:tcPr>
            <w:tcW w:w="487" w:type="pct"/>
            <w:tcBorders>
              <w:top w:val="single" w:sz="4" w:space="0" w:color="auto"/>
              <w:left w:val="single" w:sz="4" w:space="0" w:color="auto"/>
              <w:bottom w:val="single" w:sz="4" w:space="0" w:color="auto"/>
              <w:right w:val="single" w:sz="4" w:space="0" w:color="auto"/>
            </w:tcBorders>
          </w:tcPr>
          <w:p w14:paraId="35ED3F73" w14:textId="77777777" w:rsidR="005843A8" w:rsidRDefault="005843A8" w:rsidP="005843A8">
            <w:pPr>
              <w:spacing w:line="360" w:lineRule="auto"/>
              <w:jc w:val="center"/>
              <w:rPr>
                <w:color w:val="000000"/>
                <w:szCs w:val="24"/>
              </w:rPr>
            </w:pPr>
            <w:r>
              <w:rPr>
                <w:color w:val="000000"/>
                <w:szCs w:val="24"/>
              </w:rPr>
              <w:t>N</w:t>
            </w:r>
          </w:p>
        </w:tc>
        <w:tc>
          <w:tcPr>
            <w:tcW w:w="1805" w:type="pct"/>
            <w:tcBorders>
              <w:left w:val="single" w:sz="4" w:space="0" w:color="auto"/>
              <w:right w:val="single" w:sz="4" w:space="0" w:color="auto"/>
            </w:tcBorders>
          </w:tcPr>
          <w:p w14:paraId="69A7E4E8" w14:textId="77777777" w:rsidR="005843A8" w:rsidRDefault="005843A8" w:rsidP="005843A8">
            <w:pPr>
              <w:spacing w:line="360" w:lineRule="auto"/>
              <w:jc w:val="both"/>
              <w:rPr>
                <w:rFonts w:eastAsia="Times New Roman"/>
                <w:color w:val="000000"/>
                <w:szCs w:val="24"/>
              </w:rPr>
            </w:pPr>
          </w:p>
        </w:tc>
      </w:tr>
      <w:tr w:rsidR="005843A8" w:rsidRPr="00BF51F5" w14:paraId="16FF470E" w14:textId="77777777" w:rsidTr="005843A8">
        <w:tc>
          <w:tcPr>
            <w:tcW w:w="1555" w:type="pct"/>
            <w:tcBorders>
              <w:top w:val="single" w:sz="4" w:space="0" w:color="auto"/>
              <w:left w:val="single" w:sz="4" w:space="0" w:color="auto"/>
              <w:bottom w:val="single" w:sz="4" w:space="0" w:color="auto"/>
              <w:right w:val="single" w:sz="4" w:space="0" w:color="auto"/>
            </w:tcBorders>
          </w:tcPr>
          <w:p w14:paraId="16CE9DB0" w14:textId="77777777" w:rsidR="005843A8" w:rsidRDefault="005843A8" w:rsidP="005843A8">
            <w:pPr>
              <w:spacing w:line="360" w:lineRule="auto"/>
              <w:jc w:val="both"/>
              <w:rPr>
                <w:color w:val="000000"/>
                <w:szCs w:val="24"/>
              </w:rPr>
            </w:pPr>
            <w:r>
              <w:rPr>
                <w:color w:val="000000"/>
                <w:szCs w:val="24"/>
              </w:rPr>
              <w:t>Port_internalGate</w:t>
            </w:r>
          </w:p>
        </w:tc>
        <w:tc>
          <w:tcPr>
            <w:tcW w:w="1153" w:type="pct"/>
            <w:tcBorders>
              <w:top w:val="single" w:sz="4" w:space="0" w:color="auto"/>
              <w:left w:val="single" w:sz="4" w:space="0" w:color="auto"/>
              <w:bottom w:val="single" w:sz="4" w:space="0" w:color="auto"/>
              <w:right w:val="single" w:sz="4" w:space="0" w:color="auto"/>
            </w:tcBorders>
          </w:tcPr>
          <w:p w14:paraId="0F84215D" w14:textId="77777777" w:rsidR="005843A8" w:rsidRDefault="005843A8" w:rsidP="005843A8">
            <w:pPr>
              <w:spacing w:line="360" w:lineRule="auto"/>
              <w:jc w:val="center"/>
              <w:rPr>
                <w:color w:val="000000"/>
                <w:szCs w:val="24"/>
              </w:rPr>
            </w:pPr>
            <w:r>
              <w:rPr>
                <w:color w:val="000000"/>
                <w:szCs w:val="24"/>
              </w:rPr>
              <w:t>String</w:t>
            </w:r>
          </w:p>
        </w:tc>
        <w:tc>
          <w:tcPr>
            <w:tcW w:w="487" w:type="pct"/>
            <w:tcBorders>
              <w:top w:val="single" w:sz="4" w:space="0" w:color="auto"/>
              <w:left w:val="single" w:sz="4" w:space="0" w:color="auto"/>
              <w:bottom w:val="single" w:sz="4" w:space="0" w:color="auto"/>
              <w:right w:val="single" w:sz="4" w:space="0" w:color="auto"/>
            </w:tcBorders>
          </w:tcPr>
          <w:p w14:paraId="5B0097A5" w14:textId="77777777" w:rsidR="005843A8" w:rsidRDefault="005843A8" w:rsidP="005843A8">
            <w:pPr>
              <w:spacing w:line="360" w:lineRule="auto"/>
              <w:jc w:val="center"/>
              <w:rPr>
                <w:color w:val="000000"/>
                <w:szCs w:val="24"/>
              </w:rPr>
            </w:pPr>
            <w:r>
              <w:rPr>
                <w:color w:val="000000"/>
                <w:szCs w:val="24"/>
              </w:rPr>
              <w:t>N</w:t>
            </w:r>
          </w:p>
        </w:tc>
        <w:tc>
          <w:tcPr>
            <w:tcW w:w="1805" w:type="pct"/>
            <w:tcBorders>
              <w:left w:val="single" w:sz="4" w:space="0" w:color="auto"/>
              <w:right w:val="single" w:sz="4" w:space="0" w:color="auto"/>
            </w:tcBorders>
          </w:tcPr>
          <w:p w14:paraId="40C66AE2" w14:textId="77777777" w:rsidR="005843A8" w:rsidRDefault="005843A8" w:rsidP="005843A8">
            <w:pPr>
              <w:spacing w:line="360" w:lineRule="auto"/>
              <w:jc w:val="both"/>
              <w:rPr>
                <w:rFonts w:eastAsia="Times New Roman"/>
                <w:color w:val="000000"/>
                <w:szCs w:val="24"/>
              </w:rPr>
            </w:pPr>
          </w:p>
        </w:tc>
      </w:tr>
      <w:tr w:rsidR="005843A8" w:rsidRPr="00BF51F5" w14:paraId="26E751E6" w14:textId="77777777" w:rsidTr="005843A8">
        <w:tc>
          <w:tcPr>
            <w:tcW w:w="1555" w:type="pct"/>
            <w:tcBorders>
              <w:top w:val="single" w:sz="4" w:space="0" w:color="auto"/>
              <w:left w:val="single" w:sz="4" w:space="0" w:color="auto"/>
              <w:bottom w:val="single" w:sz="4" w:space="0" w:color="auto"/>
              <w:right w:val="single" w:sz="4" w:space="0" w:color="auto"/>
            </w:tcBorders>
          </w:tcPr>
          <w:p w14:paraId="5A55AD97" w14:textId="77777777" w:rsidR="005843A8" w:rsidRDefault="005843A8" w:rsidP="005843A8">
            <w:pPr>
              <w:spacing w:line="360" w:lineRule="auto"/>
              <w:jc w:val="both"/>
              <w:rPr>
                <w:color w:val="000000"/>
                <w:szCs w:val="24"/>
              </w:rPr>
            </w:pPr>
            <w:r>
              <w:rPr>
                <w:color w:val="000000"/>
                <w:szCs w:val="24"/>
              </w:rPr>
              <w:t>Ngayvaoso</w:t>
            </w:r>
          </w:p>
        </w:tc>
        <w:tc>
          <w:tcPr>
            <w:tcW w:w="1153" w:type="pct"/>
            <w:tcBorders>
              <w:top w:val="single" w:sz="4" w:space="0" w:color="auto"/>
              <w:left w:val="single" w:sz="4" w:space="0" w:color="auto"/>
              <w:bottom w:val="single" w:sz="4" w:space="0" w:color="auto"/>
              <w:right w:val="single" w:sz="4" w:space="0" w:color="auto"/>
            </w:tcBorders>
          </w:tcPr>
          <w:p w14:paraId="23F15AF7" w14:textId="77777777" w:rsidR="005843A8" w:rsidRDefault="005843A8" w:rsidP="005843A8">
            <w:pPr>
              <w:spacing w:line="360" w:lineRule="auto"/>
              <w:jc w:val="center"/>
              <w:rPr>
                <w:color w:val="000000"/>
                <w:szCs w:val="24"/>
              </w:rPr>
            </w:pPr>
            <w:r>
              <w:rPr>
                <w:color w:val="000000"/>
                <w:szCs w:val="24"/>
              </w:rPr>
              <w:t>Date</w:t>
            </w:r>
          </w:p>
        </w:tc>
        <w:tc>
          <w:tcPr>
            <w:tcW w:w="487" w:type="pct"/>
            <w:tcBorders>
              <w:top w:val="single" w:sz="4" w:space="0" w:color="auto"/>
              <w:left w:val="single" w:sz="4" w:space="0" w:color="auto"/>
              <w:bottom w:val="single" w:sz="4" w:space="0" w:color="auto"/>
              <w:right w:val="single" w:sz="4" w:space="0" w:color="auto"/>
            </w:tcBorders>
          </w:tcPr>
          <w:p w14:paraId="7D3B78CA" w14:textId="77777777" w:rsidR="005843A8"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6D95CD06" w14:textId="77777777" w:rsidR="005843A8" w:rsidRDefault="005843A8" w:rsidP="005843A8">
            <w:pPr>
              <w:spacing w:line="360" w:lineRule="auto"/>
              <w:jc w:val="both"/>
              <w:rPr>
                <w:rFonts w:eastAsia="Times New Roman"/>
                <w:color w:val="000000"/>
                <w:szCs w:val="24"/>
              </w:rPr>
            </w:pPr>
          </w:p>
        </w:tc>
      </w:tr>
      <w:tr w:rsidR="005843A8" w:rsidRPr="00BF51F5" w14:paraId="20F106F1" w14:textId="77777777" w:rsidTr="005843A8">
        <w:tc>
          <w:tcPr>
            <w:tcW w:w="1555" w:type="pct"/>
            <w:tcBorders>
              <w:top w:val="single" w:sz="4" w:space="0" w:color="auto"/>
              <w:left w:val="single" w:sz="4" w:space="0" w:color="auto"/>
              <w:bottom w:val="single" w:sz="4" w:space="0" w:color="auto"/>
              <w:right w:val="single" w:sz="4" w:space="0" w:color="auto"/>
            </w:tcBorders>
          </w:tcPr>
          <w:p w14:paraId="133D9BA1" w14:textId="77777777" w:rsidR="005843A8" w:rsidRDefault="005843A8" w:rsidP="005843A8">
            <w:pPr>
              <w:spacing w:line="360" w:lineRule="auto"/>
              <w:jc w:val="both"/>
              <w:rPr>
                <w:color w:val="000000"/>
                <w:szCs w:val="24"/>
              </w:rPr>
            </w:pPr>
            <w:r>
              <w:rPr>
                <w:color w:val="000000"/>
                <w:szCs w:val="24"/>
              </w:rPr>
              <w:lastRenderedPageBreak/>
              <w:t>DmTrangthaiId</w:t>
            </w:r>
          </w:p>
        </w:tc>
        <w:tc>
          <w:tcPr>
            <w:tcW w:w="1153" w:type="pct"/>
            <w:tcBorders>
              <w:top w:val="single" w:sz="4" w:space="0" w:color="auto"/>
              <w:left w:val="single" w:sz="4" w:space="0" w:color="auto"/>
              <w:bottom w:val="single" w:sz="4" w:space="0" w:color="auto"/>
              <w:right w:val="single" w:sz="4" w:space="0" w:color="auto"/>
            </w:tcBorders>
          </w:tcPr>
          <w:p w14:paraId="3D88365F" w14:textId="77777777" w:rsidR="005843A8" w:rsidRDefault="005843A8" w:rsidP="005843A8">
            <w:pPr>
              <w:spacing w:line="360" w:lineRule="auto"/>
              <w:jc w:val="center"/>
              <w:rPr>
                <w:color w:val="000000"/>
                <w:szCs w:val="24"/>
              </w:rPr>
            </w:pPr>
            <w:r>
              <w:rPr>
                <w:color w:val="000000"/>
                <w:szCs w:val="24"/>
              </w:rPr>
              <w:t>Bit</w:t>
            </w:r>
          </w:p>
        </w:tc>
        <w:tc>
          <w:tcPr>
            <w:tcW w:w="487" w:type="pct"/>
            <w:tcBorders>
              <w:top w:val="single" w:sz="4" w:space="0" w:color="auto"/>
              <w:left w:val="single" w:sz="4" w:space="0" w:color="auto"/>
              <w:bottom w:val="single" w:sz="4" w:space="0" w:color="auto"/>
              <w:right w:val="single" w:sz="4" w:space="0" w:color="auto"/>
            </w:tcBorders>
          </w:tcPr>
          <w:p w14:paraId="2D9AADE9" w14:textId="77777777" w:rsidR="005843A8" w:rsidRDefault="005843A8" w:rsidP="005843A8">
            <w:pPr>
              <w:spacing w:line="360" w:lineRule="auto"/>
              <w:jc w:val="center"/>
              <w:rPr>
                <w:color w:val="000000"/>
                <w:szCs w:val="24"/>
              </w:rPr>
            </w:pPr>
            <w:r>
              <w:rPr>
                <w:color w:val="000000"/>
                <w:szCs w:val="24"/>
              </w:rPr>
              <w:t>Y</w:t>
            </w:r>
          </w:p>
        </w:tc>
        <w:tc>
          <w:tcPr>
            <w:tcW w:w="1805" w:type="pct"/>
            <w:tcBorders>
              <w:left w:val="single" w:sz="4" w:space="0" w:color="auto"/>
              <w:right w:val="single" w:sz="4" w:space="0" w:color="auto"/>
            </w:tcBorders>
          </w:tcPr>
          <w:p w14:paraId="220E7D7E" w14:textId="77777777" w:rsidR="005843A8" w:rsidRDefault="005843A8" w:rsidP="005843A8">
            <w:pPr>
              <w:spacing w:line="360" w:lineRule="auto"/>
              <w:jc w:val="both"/>
              <w:rPr>
                <w:rFonts w:eastAsia="Times New Roman"/>
                <w:color w:val="000000"/>
                <w:szCs w:val="24"/>
              </w:rPr>
            </w:pPr>
            <w:r>
              <w:rPr>
                <w:rFonts w:eastAsia="Times New Roman"/>
                <w:color w:val="000000"/>
                <w:szCs w:val="24"/>
              </w:rPr>
              <w:t>Kích hoạt/Chưa kích hoạt/Hủy kích hoạt</w:t>
            </w:r>
          </w:p>
        </w:tc>
      </w:tr>
      <w:tr w:rsidR="005843A8" w:rsidRPr="00BF51F5" w14:paraId="3504A767" w14:textId="77777777" w:rsidTr="005843A8">
        <w:tc>
          <w:tcPr>
            <w:tcW w:w="1555" w:type="pct"/>
            <w:tcBorders>
              <w:top w:val="single" w:sz="4" w:space="0" w:color="auto"/>
              <w:left w:val="single" w:sz="4" w:space="0" w:color="auto"/>
              <w:bottom w:val="single" w:sz="4" w:space="0" w:color="auto"/>
              <w:right w:val="single" w:sz="4" w:space="0" w:color="auto"/>
            </w:tcBorders>
          </w:tcPr>
          <w:p w14:paraId="59A41FEB" w14:textId="77777777" w:rsidR="005843A8" w:rsidRDefault="005843A8" w:rsidP="005843A8">
            <w:pPr>
              <w:spacing w:line="360" w:lineRule="auto"/>
              <w:jc w:val="both"/>
              <w:rPr>
                <w:color w:val="000000"/>
                <w:szCs w:val="24"/>
              </w:rPr>
            </w:pPr>
            <w:r>
              <w:rPr>
                <w:color w:val="000000"/>
                <w:szCs w:val="24"/>
              </w:rPr>
              <w:t>CreatedDate</w:t>
            </w:r>
          </w:p>
        </w:tc>
        <w:tc>
          <w:tcPr>
            <w:tcW w:w="1153" w:type="pct"/>
            <w:tcBorders>
              <w:top w:val="single" w:sz="4" w:space="0" w:color="auto"/>
              <w:left w:val="single" w:sz="4" w:space="0" w:color="auto"/>
              <w:bottom w:val="single" w:sz="4" w:space="0" w:color="auto"/>
              <w:right w:val="single" w:sz="4" w:space="0" w:color="auto"/>
            </w:tcBorders>
          </w:tcPr>
          <w:p w14:paraId="08696872" w14:textId="77777777" w:rsidR="005843A8" w:rsidRDefault="005843A8" w:rsidP="005843A8">
            <w:pPr>
              <w:spacing w:line="360" w:lineRule="auto"/>
              <w:jc w:val="center"/>
              <w:rPr>
                <w:color w:val="000000"/>
                <w:szCs w:val="24"/>
              </w:rPr>
            </w:pPr>
            <w:r>
              <w:rPr>
                <w:color w:val="000000"/>
                <w:szCs w:val="24"/>
              </w:rPr>
              <w:t>Date</w:t>
            </w:r>
          </w:p>
        </w:tc>
        <w:tc>
          <w:tcPr>
            <w:tcW w:w="487" w:type="pct"/>
            <w:tcBorders>
              <w:top w:val="single" w:sz="4" w:space="0" w:color="auto"/>
              <w:left w:val="single" w:sz="4" w:space="0" w:color="auto"/>
              <w:bottom w:val="single" w:sz="4" w:space="0" w:color="auto"/>
              <w:right w:val="single" w:sz="4" w:space="0" w:color="auto"/>
            </w:tcBorders>
          </w:tcPr>
          <w:p w14:paraId="4ED88A5F" w14:textId="77777777" w:rsidR="005843A8" w:rsidRPr="00BF51F5" w:rsidRDefault="005843A8" w:rsidP="005843A8">
            <w:pPr>
              <w:spacing w:line="360" w:lineRule="auto"/>
              <w:jc w:val="center"/>
              <w:rPr>
                <w:color w:val="000000"/>
                <w:szCs w:val="24"/>
              </w:rPr>
            </w:pPr>
            <w:r>
              <w:rPr>
                <w:color w:val="000000"/>
                <w:szCs w:val="24"/>
              </w:rPr>
              <w:t>N</w:t>
            </w:r>
          </w:p>
        </w:tc>
        <w:tc>
          <w:tcPr>
            <w:tcW w:w="1805" w:type="pct"/>
            <w:tcBorders>
              <w:left w:val="single" w:sz="4" w:space="0" w:color="auto"/>
              <w:right w:val="single" w:sz="4" w:space="0" w:color="auto"/>
            </w:tcBorders>
          </w:tcPr>
          <w:p w14:paraId="644137C0" w14:textId="77777777" w:rsidR="005843A8" w:rsidRPr="00BF51F5" w:rsidRDefault="005843A8" w:rsidP="005843A8">
            <w:pPr>
              <w:spacing w:line="360" w:lineRule="auto"/>
              <w:jc w:val="both"/>
              <w:rPr>
                <w:rFonts w:eastAsia="Times New Roman"/>
                <w:color w:val="000000"/>
                <w:szCs w:val="24"/>
              </w:rPr>
            </w:pPr>
          </w:p>
        </w:tc>
      </w:tr>
      <w:tr w:rsidR="005843A8" w:rsidRPr="00BF51F5" w14:paraId="1A16A7CD" w14:textId="77777777" w:rsidTr="005843A8">
        <w:tc>
          <w:tcPr>
            <w:tcW w:w="1555" w:type="pct"/>
            <w:tcBorders>
              <w:top w:val="single" w:sz="4" w:space="0" w:color="auto"/>
              <w:left w:val="single" w:sz="4" w:space="0" w:color="auto"/>
              <w:bottom w:val="single" w:sz="4" w:space="0" w:color="auto"/>
              <w:right w:val="single" w:sz="4" w:space="0" w:color="auto"/>
            </w:tcBorders>
          </w:tcPr>
          <w:p w14:paraId="0E96EE6A" w14:textId="77777777" w:rsidR="005843A8" w:rsidRDefault="005843A8" w:rsidP="005843A8">
            <w:pPr>
              <w:spacing w:line="360" w:lineRule="auto"/>
              <w:jc w:val="both"/>
              <w:rPr>
                <w:color w:val="000000"/>
                <w:szCs w:val="24"/>
              </w:rPr>
            </w:pPr>
            <w:r>
              <w:rPr>
                <w:color w:val="000000"/>
                <w:szCs w:val="24"/>
              </w:rPr>
              <w:t>ModifiedDate</w:t>
            </w:r>
          </w:p>
        </w:tc>
        <w:tc>
          <w:tcPr>
            <w:tcW w:w="1153" w:type="pct"/>
            <w:tcBorders>
              <w:top w:val="single" w:sz="4" w:space="0" w:color="auto"/>
              <w:left w:val="single" w:sz="4" w:space="0" w:color="auto"/>
              <w:bottom w:val="single" w:sz="4" w:space="0" w:color="auto"/>
              <w:right w:val="single" w:sz="4" w:space="0" w:color="auto"/>
            </w:tcBorders>
          </w:tcPr>
          <w:p w14:paraId="4F4523BC" w14:textId="77777777" w:rsidR="005843A8" w:rsidRDefault="005843A8" w:rsidP="005843A8">
            <w:pPr>
              <w:spacing w:line="360" w:lineRule="auto"/>
              <w:jc w:val="center"/>
              <w:rPr>
                <w:color w:val="000000"/>
                <w:szCs w:val="24"/>
              </w:rPr>
            </w:pPr>
            <w:r>
              <w:rPr>
                <w:color w:val="000000"/>
                <w:szCs w:val="24"/>
              </w:rPr>
              <w:t>Date</w:t>
            </w:r>
          </w:p>
        </w:tc>
        <w:tc>
          <w:tcPr>
            <w:tcW w:w="487" w:type="pct"/>
            <w:tcBorders>
              <w:top w:val="single" w:sz="4" w:space="0" w:color="auto"/>
              <w:left w:val="single" w:sz="4" w:space="0" w:color="auto"/>
              <w:bottom w:val="single" w:sz="4" w:space="0" w:color="auto"/>
              <w:right w:val="single" w:sz="4" w:space="0" w:color="auto"/>
            </w:tcBorders>
          </w:tcPr>
          <w:p w14:paraId="2A78CB39" w14:textId="77777777" w:rsidR="005843A8" w:rsidRDefault="005843A8" w:rsidP="005843A8">
            <w:pPr>
              <w:spacing w:line="360" w:lineRule="auto"/>
              <w:jc w:val="center"/>
              <w:rPr>
                <w:color w:val="000000"/>
                <w:szCs w:val="24"/>
              </w:rPr>
            </w:pPr>
            <w:r>
              <w:rPr>
                <w:color w:val="000000"/>
                <w:szCs w:val="24"/>
              </w:rPr>
              <w:t>N</w:t>
            </w:r>
          </w:p>
        </w:tc>
        <w:tc>
          <w:tcPr>
            <w:tcW w:w="1805" w:type="pct"/>
            <w:tcBorders>
              <w:left w:val="single" w:sz="4" w:space="0" w:color="auto"/>
              <w:right w:val="single" w:sz="4" w:space="0" w:color="auto"/>
            </w:tcBorders>
          </w:tcPr>
          <w:p w14:paraId="77192112" w14:textId="77777777" w:rsidR="005843A8" w:rsidRDefault="005843A8" w:rsidP="005843A8">
            <w:pPr>
              <w:spacing w:line="360" w:lineRule="auto"/>
              <w:jc w:val="both"/>
              <w:rPr>
                <w:rFonts w:eastAsia="Times New Roman"/>
                <w:color w:val="000000"/>
                <w:szCs w:val="24"/>
              </w:rPr>
            </w:pPr>
          </w:p>
        </w:tc>
      </w:tr>
    </w:tbl>
    <w:p w14:paraId="7D47F10E" w14:textId="77777777" w:rsidR="005843A8" w:rsidRPr="00CC1B65" w:rsidRDefault="005843A8" w:rsidP="00B35C22">
      <w:pPr>
        <w:pStyle w:val="ListParagraph"/>
        <w:ind w:left="0"/>
        <w:rPr>
          <w:rStyle w:val="SubtleEmphasis"/>
          <w:i w:val="0"/>
          <w:iCs w:val="0"/>
          <w:color w:val="auto"/>
          <w:szCs w:val="28"/>
        </w:rPr>
      </w:pPr>
    </w:p>
    <w:p w14:paraId="0597C124" w14:textId="72AB319A" w:rsidR="009D33DD" w:rsidRPr="00CC1B65" w:rsidRDefault="009D33DD" w:rsidP="00B35C22">
      <w:pPr>
        <w:rPr>
          <w:rStyle w:val="SubtleEmphasis"/>
          <w:i w:val="0"/>
          <w:iCs w:val="0"/>
          <w:color w:val="auto"/>
          <w:szCs w:val="28"/>
        </w:rPr>
      </w:pPr>
      <w:r w:rsidRPr="00CC1B65">
        <w:rPr>
          <w:rStyle w:val="SubtleEmphasis"/>
          <w:i w:val="0"/>
          <w:iCs w:val="0"/>
          <w:color w:val="auto"/>
          <w:szCs w:val="28"/>
        </w:rPr>
        <w:t>b. Xây dựng Backend</w:t>
      </w:r>
    </w:p>
    <w:p w14:paraId="52CA1525" w14:textId="77777777" w:rsidR="005843A8" w:rsidRDefault="005843A8" w:rsidP="005843A8">
      <w:pPr>
        <w:pStyle w:val="Heading1"/>
        <w:rPr>
          <w:shd w:val="clear" w:color="auto" w:fill="FAFAFA"/>
        </w:rPr>
      </w:pPr>
      <w:r>
        <w:rPr>
          <w:shd w:val="clear" w:color="auto" w:fill="FAFAFA"/>
        </w:rPr>
        <w:t>I. DmCapbac</w:t>
      </w:r>
    </w:p>
    <w:p w14:paraId="2D9A0096"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61AFFE"/>
        </w:rPr>
        <w:t>1.  GET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/DmCapbac</w:t>
      </w:r>
    </w:p>
    <w:p w14:paraId="081553A9" w14:textId="77777777" w:rsidR="005843A8" w:rsidRDefault="005843A8" w:rsidP="005843A8">
      <w:r w:rsidRPr="0067692D">
        <w:rPr>
          <w:b/>
        </w:rPr>
        <w:t>- Restful API</w:t>
      </w:r>
      <w:r>
        <w:t>: http://IP_GW/</w:t>
      </w:r>
      <w:r w:rsidRPr="00BC52A4">
        <w:t xml:space="preserve"> api​/DmCapbac</w:t>
      </w:r>
    </w:p>
    <w:p w14:paraId="353733B7" w14:textId="77777777" w:rsidR="005843A8" w:rsidRDefault="005843A8" w:rsidP="005843A8">
      <w:r w:rsidRPr="0067692D">
        <w:rPr>
          <w:b/>
        </w:rPr>
        <w:t>- Mothod:</w:t>
      </w:r>
      <w:r>
        <w:t xml:space="preserve"> GET</w:t>
      </w:r>
    </w:p>
    <w:p w14:paraId="21C7CB99" w14:textId="77777777" w:rsidR="005843A8" w:rsidRDefault="005843A8" w:rsidP="005843A8">
      <w:r w:rsidRPr="0067692D">
        <w:rPr>
          <w:b/>
        </w:rPr>
        <w:t>- Tham số:</w:t>
      </w:r>
      <w:r>
        <w:t xml:space="preserve"> không</w:t>
      </w:r>
    </w:p>
    <w:p w14:paraId="08DA7770" w14:textId="77777777" w:rsidR="005843A8" w:rsidRDefault="005843A8" w:rsidP="005843A8">
      <w:r w:rsidRPr="0067692D">
        <w:rPr>
          <w:b/>
        </w:rPr>
        <w:t>- Mô tả:</w:t>
      </w:r>
      <w:r>
        <w:t xml:space="preserve"> Khi có nhu cầu cần xem danh mục bảng cấp bậc, hệ thống bên gọi API này để yêu cầu bên gateway cung cấp.</w:t>
      </w:r>
    </w:p>
    <w:p w14:paraId="4024C8C6" w14:textId="77777777" w:rsidR="005843A8" w:rsidRPr="0067692D" w:rsidRDefault="005843A8" w:rsidP="005843A8">
      <w:pPr>
        <w:rPr>
          <w:b/>
        </w:rPr>
      </w:pPr>
      <w:r w:rsidRPr="0067692D">
        <w:rPr>
          <w:b/>
        </w:rP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5447E0E7" w14:textId="77777777" w:rsidTr="005843A8">
        <w:tc>
          <w:tcPr>
            <w:tcW w:w="1349" w:type="dxa"/>
          </w:tcPr>
          <w:p w14:paraId="5E371989" w14:textId="77777777" w:rsidR="005843A8" w:rsidRPr="00BC52A4" w:rsidRDefault="005843A8" w:rsidP="005843A8">
            <w:pPr>
              <w:jc w:val="center"/>
              <w:rPr>
                <w:b/>
              </w:rPr>
            </w:pPr>
            <w:r w:rsidRPr="00BC52A4">
              <w:rPr>
                <w:b/>
              </w:rPr>
              <w:t>STT</w:t>
            </w:r>
          </w:p>
        </w:tc>
        <w:tc>
          <w:tcPr>
            <w:tcW w:w="2337" w:type="dxa"/>
          </w:tcPr>
          <w:p w14:paraId="02DB9329" w14:textId="77777777" w:rsidR="005843A8" w:rsidRPr="00BC52A4" w:rsidRDefault="005843A8" w:rsidP="005843A8">
            <w:pPr>
              <w:jc w:val="center"/>
              <w:rPr>
                <w:b/>
              </w:rPr>
            </w:pPr>
            <w:r w:rsidRPr="00BC52A4">
              <w:rPr>
                <w:b/>
              </w:rPr>
              <w:t>Thuộc tính</w:t>
            </w:r>
          </w:p>
        </w:tc>
        <w:tc>
          <w:tcPr>
            <w:tcW w:w="2338" w:type="dxa"/>
          </w:tcPr>
          <w:p w14:paraId="3CA93F12" w14:textId="77777777" w:rsidR="005843A8" w:rsidRPr="00BC52A4" w:rsidRDefault="005843A8" w:rsidP="005843A8">
            <w:pPr>
              <w:jc w:val="center"/>
              <w:rPr>
                <w:b/>
              </w:rPr>
            </w:pPr>
            <w:r w:rsidRPr="00BC52A4">
              <w:rPr>
                <w:b/>
              </w:rPr>
              <w:t>Yêu cầu</w:t>
            </w:r>
          </w:p>
        </w:tc>
        <w:tc>
          <w:tcPr>
            <w:tcW w:w="2338" w:type="dxa"/>
          </w:tcPr>
          <w:p w14:paraId="43E571B4" w14:textId="77777777" w:rsidR="005843A8" w:rsidRPr="00BC52A4" w:rsidRDefault="005843A8" w:rsidP="005843A8">
            <w:pPr>
              <w:jc w:val="center"/>
              <w:rPr>
                <w:b/>
              </w:rPr>
            </w:pPr>
            <w:r w:rsidRPr="00BC52A4">
              <w:rPr>
                <w:b/>
              </w:rPr>
              <w:t>Kiểu DL</w:t>
            </w:r>
          </w:p>
        </w:tc>
      </w:tr>
      <w:tr w:rsidR="005843A8" w14:paraId="1B4439C9" w14:textId="77777777" w:rsidTr="005843A8">
        <w:tc>
          <w:tcPr>
            <w:tcW w:w="1349" w:type="dxa"/>
          </w:tcPr>
          <w:p w14:paraId="648BE7F1" w14:textId="77777777" w:rsidR="005843A8" w:rsidRDefault="005843A8" w:rsidP="005843A8">
            <w:pPr>
              <w:jc w:val="center"/>
            </w:pPr>
            <w:r>
              <w:t>1</w:t>
            </w:r>
          </w:p>
        </w:tc>
        <w:tc>
          <w:tcPr>
            <w:tcW w:w="2337" w:type="dxa"/>
          </w:tcPr>
          <w:p w14:paraId="664DE336" w14:textId="77777777" w:rsidR="005843A8" w:rsidRDefault="005843A8" w:rsidP="005843A8">
            <w:pPr>
              <w:jc w:val="center"/>
            </w:pPr>
            <w:r>
              <w:t>Authorization</w:t>
            </w:r>
          </w:p>
        </w:tc>
        <w:tc>
          <w:tcPr>
            <w:tcW w:w="2338" w:type="dxa"/>
          </w:tcPr>
          <w:p w14:paraId="55128694" w14:textId="77777777" w:rsidR="005843A8" w:rsidRDefault="005843A8" w:rsidP="005843A8">
            <w:pPr>
              <w:jc w:val="center"/>
            </w:pPr>
            <w:r>
              <w:t>Có</w:t>
            </w:r>
          </w:p>
        </w:tc>
        <w:tc>
          <w:tcPr>
            <w:tcW w:w="2338" w:type="dxa"/>
          </w:tcPr>
          <w:p w14:paraId="42C1AE30" w14:textId="77777777" w:rsidR="005843A8" w:rsidRDefault="005843A8" w:rsidP="005843A8">
            <w:pPr>
              <w:jc w:val="center"/>
            </w:pPr>
            <w:r>
              <w:t>JWT</w:t>
            </w:r>
          </w:p>
        </w:tc>
      </w:tr>
    </w:tbl>
    <w:p w14:paraId="23699F66" w14:textId="77777777" w:rsidR="005843A8" w:rsidRDefault="005843A8" w:rsidP="005843A8">
      <w:pPr>
        <w:pStyle w:val="ListParagraph"/>
        <w:numPr>
          <w:ilvl w:val="0"/>
          <w:numId w:val="8"/>
        </w:numPr>
        <w:spacing w:before="120" w:after="120" w:line="240" w:lineRule="auto"/>
        <w:jc w:val="both"/>
      </w:pPr>
      <w:r w:rsidRPr="0067692D">
        <w:rPr>
          <w:b/>
        </w:rPr>
        <w:t>Kiểu trả về:</w:t>
      </w:r>
      <w:r>
        <w:t xml:space="preserve"> List &lt;dmcapbac&gt;</w:t>
      </w:r>
    </w:p>
    <w:p w14:paraId="2614DB8E" w14:textId="77777777" w:rsidR="005843A8" w:rsidRPr="00BC52A4" w:rsidRDefault="005843A8" w:rsidP="005843A8">
      <w:pPr>
        <w:pStyle w:val="ListParagraph"/>
        <w:ind w:left="1224"/>
        <w:rPr>
          <w:b/>
        </w:rPr>
      </w:pPr>
      <w:r w:rsidRPr="00BC52A4">
        <w:rPr>
          <w:b/>
        </w:rPr>
        <w:t>Ví dụ:</w:t>
      </w:r>
    </w:p>
    <w:p w14:paraId="0937A5B7"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w:t>
      </w:r>
    </w:p>
    <w:p w14:paraId="36DD09C4"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w:t>
      </w:r>
    </w:p>
    <w:p w14:paraId="58CC6517"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"id": </w:t>
      </w:r>
      <w:r w:rsidRPr="00BC52A4">
        <w:rPr>
          <w:rFonts w:ascii="Consolas" w:eastAsia="Times New Roman" w:hAnsi="Consolas" w:cs="Courier New"/>
          <w:b/>
          <w:bCs/>
          <w:color w:val="A2FCA2"/>
          <w:sz w:val="18"/>
          <w:szCs w:val="18"/>
        </w:rPr>
        <w:t>"3f7eb3c4-28b0-48f4-bda4-08da44746177"</w:t>
      </w:r>
      <w:r w:rsidRPr="00BC52A4">
        <w:rPr>
          <w:rFonts w:ascii="Consolas" w:eastAsia="Times New Roman" w:hAnsi="Consolas" w:cs="Courier New"/>
          <w:b/>
          <w:bCs/>
          <w:color w:val="FFFFFF"/>
          <w:sz w:val="18"/>
          <w:szCs w:val="18"/>
        </w:rPr>
        <w:t>,</w:t>
      </w:r>
    </w:p>
    <w:p w14:paraId="344F08BC"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"ten": </w:t>
      </w:r>
      <w:r w:rsidRPr="00BC52A4">
        <w:rPr>
          <w:rFonts w:ascii="Consolas" w:eastAsia="Times New Roman" w:hAnsi="Consolas" w:cs="Courier New"/>
          <w:b/>
          <w:bCs/>
          <w:color w:val="A2FCA2"/>
          <w:sz w:val="18"/>
          <w:szCs w:val="18"/>
        </w:rPr>
        <w:t>"Đại úy"</w:t>
      </w:r>
      <w:r w:rsidRPr="00BC52A4">
        <w:rPr>
          <w:rFonts w:ascii="Consolas" w:eastAsia="Times New Roman" w:hAnsi="Consolas" w:cs="Courier New"/>
          <w:b/>
          <w:bCs/>
          <w:color w:val="FFFFFF"/>
          <w:sz w:val="18"/>
          <w:szCs w:val="18"/>
        </w:rPr>
        <w:t>,</w:t>
      </w:r>
    </w:p>
    <w:p w14:paraId="570EE4EB"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"viettat": </w:t>
      </w:r>
      <w:r w:rsidRPr="00BC52A4">
        <w:rPr>
          <w:rFonts w:ascii="Consolas" w:eastAsia="Times New Roman" w:hAnsi="Consolas" w:cs="Courier New"/>
          <w:b/>
          <w:bCs/>
          <w:color w:val="A2FCA2"/>
          <w:sz w:val="18"/>
          <w:szCs w:val="18"/>
        </w:rPr>
        <w:t>"4/"</w:t>
      </w:r>
      <w:r w:rsidRPr="00BC52A4">
        <w:rPr>
          <w:rFonts w:ascii="Consolas" w:eastAsia="Times New Roman" w:hAnsi="Consolas" w:cs="Courier New"/>
          <w:b/>
          <w:bCs/>
          <w:color w:val="FFFFFF"/>
          <w:sz w:val="18"/>
          <w:szCs w:val="18"/>
        </w:rPr>
        <w:t>,</w:t>
      </w:r>
    </w:p>
    <w:p w14:paraId="7170F64B"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"ghichu": </w:t>
      </w:r>
      <w:r w:rsidRPr="00BC52A4">
        <w:rPr>
          <w:rFonts w:ascii="Consolas" w:eastAsia="Times New Roman" w:hAnsi="Consolas" w:cs="Courier New"/>
          <w:b/>
          <w:bCs/>
          <w:color w:val="A2FCA2"/>
          <w:sz w:val="18"/>
          <w:szCs w:val="18"/>
        </w:rPr>
        <w:t>"4/"</w:t>
      </w:r>
      <w:r w:rsidRPr="00BC52A4">
        <w:rPr>
          <w:rFonts w:ascii="Consolas" w:eastAsia="Times New Roman" w:hAnsi="Consolas" w:cs="Courier New"/>
          <w:b/>
          <w:bCs/>
          <w:color w:val="FFFFFF"/>
          <w:sz w:val="18"/>
          <w:szCs w:val="18"/>
        </w:rPr>
        <w:t>,</w:t>
      </w:r>
    </w:p>
    <w:p w14:paraId="15A57CCE"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"status": </w:t>
      </w:r>
      <w:r w:rsidRPr="00BC52A4">
        <w:rPr>
          <w:rFonts w:ascii="Consolas" w:eastAsia="Times New Roman" w:hAnsi="Consolas" w:cs="Courier New"/>
          <w:b/>
          <w:bCs/>
          <w:color w:val="FCC28C"/>
          <w:sz w:val="18"/>
          <w:szCs w:val="18"/>
        </w:rPr>
        <w:t>true</w:t>
      </w:r>
      <w:r w:rsidRPr="00BC52A4">
        <w:rPr>
          <w:rFonts w:ascii="Consolas" w:eastAsia="Times New Roman" w:hAnsi="Consolas" w:cs="Courier New"/>
          <w:b/>
          <w:bCs/>
          <w:color w:val="FFFFFF"/>
          <w:sz w:val="18"/>
          <w:szCs w:val="18"/>
        </w:rPr>
        <w:t>,</w:t>
      </w:r>
    </w:p>
    <w:p w14:paraId="08B1B17F"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"canbos": []</w:t>
      </w:r>
    </w:p>
    <w:p w14:paraId="23F313A1"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w:t>
      </w:r>
    </w:p>
    <w:p w14:paraId="3F44CDB2"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w:t>
      </w:r>
    </w:p>
    <w:p w14:paraId="4D940712"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"id": </w:t>
      </w:r>
      <w:r w:rsidRPr="00BC52A4">
        <w:rPr>
          <w:rFonts w:ascii="Consolas" w:eastAsia="Times New Roman" w:hAnsi="Consolas" w:cs="Courier New"/>
          <w:b/>
          <w:bCs/>
          <w:color w:val="A2FCA2"/>
          <w:sz w:val="18"/>
          <w:szCs w:val="18"/>
        </w:rPr>
        <w:t>"df803dd4-2fac-49a3-5c0c-08da49246d39"</w:t>
      </w:r>
      <w:r w:rsidRPr="00BC52A4">
        <w:rPr>
          <w:rFonts w:ascii="Consolas" w:eastAsia="Times New Roman" w:hAnsi="Consolas" w:cs="Courier New"/>
          <w:b/>
          <w:bCs/>
          <w:color w:val="FFFFFF"/>
          <w:sz w:val="18"/>
          <w:szCs w:val="18"/>
        </w:rPr>
        <w:t>,</w:t>
      </w:r>
    </w:p>
    <w:p w14:paraId="42E01C79"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"ten": </w:t>
      </w:r>
      <w:r w:rsidRPr="00BC52A4">
        <w:rPr>
          <w:rFonts w:ascii="Consolas" w:eastAsia="Times New Roman" w:hAnsi="Consolas" w:cs="Courier New"/>
          <w:b/>
          <w:bCs/>
          <w:color w:val="A2FCA2"/>
          <w:sz w:val="18"/>
          <w:szCs w:val="18"/>
        </w:rPr>
        <w:t>"Thượng úy"</w:t>
      </w:r>
      <w:r w:rsidRPr="00BC52A4">
        <w:rPr>
          <w:rFonts w:ascii="Consolas" w:eastAsia="Times New Roman" w:hAnsi="Consolas" w:cs="Courier New"/>
          <w:b/>
          <w:bCs/>
          <w:color w:val="FFFFFF"/>
          <w:sz w:val="18"/>
          <w:szCs w:val="18"/>
        </w:rPr>
        <w:t>,</w:t>
      </w:r>
    </w:p>
    <w:p w14:paraId="2AB12D1E"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"viettat": </w:t>
      </w:r>
      <w:r w:rsidRPr="00BC52A4">
        <w:rPr>
          <w:rFonts w:ascii="Consolas" w:eastAsia="Times New Roman" w:hAnsi="Consolas" w:cs="Courier New"/>
          <w:b/>
          <w:bCs/>
          <w:color w:val="A2FCA2"/>
          <w:sz w:val="18"/>
          <w:szCs w:val="18"/>
        </w:rPr>
        <w:t>"3/"</w:t>
      </w:r>
      <w:r w:rsidRPr="00BC52A4">
        <w:rPr>
          <w:rFonts w:ascii="Consolas" w:eastAsia="Times New Roman" w:hAnsi="Consolas" w:cs="Courier New"/>
          <w:b/>
          <w:bCs/>
          <w:color w:val="FFFFFF"/>
          <w:sz w:val="18"/>
          <w:szCs w:val="18"/>
        </w:rPr>
        <w:t>,</w:t>
      </w:r>
    </w:p>
    <w:p w14:paraId="6A1CA599"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"ghichu": </w:t>
      </w:r>
      <w:r w:rsidRPr="00BC52A4">
        <w:rPr>
          <w:rFonts w:ascii="Consolas" w:eastAsia="Times New Roman" w:hAnsi="Consolas" w:cs="Courier New"/>
          <w:b/>
          <w:bCs/>
          <w:color w:val="A2FCA2"/>
          <w:sz w:val="18"/>
          <w:szCs w:val="18"/>
        </w:rPr>
        <w:t>"3/"</w:t>
      </w:r>
      <w:r w:rsidRPr="00BC52A4">
        <w:rPr>
          <w:rFonts w:ascii="Consolas" w:eastAsia="Times New Roman" w:hAnsi="Consolas" w:cs="Courier New"/>
          <w:b/>
          <w:bCs/>
          <w:color w:val="FFFFFF"/>
          <w:sz w:val="18"/>
          <w:szCs w:val="18"/>
        </w:rPr>
        <w:t>,</w:t>
      </w:r>
    </w:p>
    <w:p w14:paraId="6809C648"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"status": </w:t>
      </w:r>
      <w:r w:rsidRPr="00BC52A4">
        <w:rPr>
          <w:rFonts w:ascii="Consolas" w:eastAsia="Times New Roman" w:hAnsi="Consolas" w:cs="Courier New"/>
          <w:b/>
          <w:bCs/>
          <w:color w:val="FCC28C"/>
          <w:sz w:val="18"/>
          <w:szCs w:val="18"/>
        </w:rPr>
        <w:t>true</w:t>
      </w:r>
      <w:r w:rsidRPr="00BC52A4">
        <w:rPr>
          <w:rFonts w:ascii="Consolas" w:eastAsia="Times New Roman" w:hAnsi="Consolas" w:cs="Courier New"/>
          <w:b/>
          <w:bCs/>
          <w:color w:val="FFFFFF"/>
          <w:sz w:val="18"/>
          <w:szCs w:val="18"/>
        </w:rPr>
        <w:t>,</w:t>
      </w:r>
    </w:p>
    <w:p w14:paraId="5A08A0FB"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"canbos": []</w:t>
      </w:r>
    </w:p>
    <w:p w14:paraId="18149B72"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w:t>
      </w:r>
    </w:p>
    <w:p w14:paraId="699C2B38"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w:t>
      </w:r>
    </w:p>
    <w:p w14:paraId="2732F623"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"id": </w:t>
      </w:r>
      <w:r w:rsidRPr="00BC52A4">
        <w:rPr>
          <w:rFonts w:ascii="Consolas" w:eastAsia="Times New Roman" w:hAnsi="Consolas" w:cs="Courier New"/>
          <w:b/>
          <w:bCs/>
          <w:color w:val="A2FCA2"/>
          <w:sz w:val="18"/>
          <w:szCs w:val="18"/>
        </w:rPr>
        <w:t>"fe3cad63-5187-4f4b-adaa-798ff932b5c4"</w:t>
      </w:r>
      <w:r w:rsidRPr="00BC52A4">
        <w:rPr>
          <w:rFonts w:ascii="Consolas" w:eastAsia="Times New Roman" w:hAnsi="Consolas" w:cs="Courier New"/>
          <w:b/>
          <w:bCs/>
          <w:color w:val="FFFFFF"/>
          <w:sz w:val="18"/>
          <w:szCs w:val="18"/>
        </w:rPr>
        <w:t>,</w:t>
      </w:r>
    </w:p>
    <w:p w14:paraId="69195AAE"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"ten": </w:t>
      </w:r>
      <w:r w:rsidRPr="00BC52A4">
        <w:rPr>
          <w:rFonts w:ascii="Consolas" w:eastAsia="Times New Roman" w:hAnsi="Consolas" w:cs="Courier New"/>
          <w:b/>
          <w:bCs/>
          <w:color w:val="A2FCA2"/>
          <w:sz w:val="18"/>
          <w:szCs w:val="18"/>
        </w:rPr>
        <w:t>"Thiếu úy"</w:t>
      </w:r>
      <w:r w:rsidRPr="00BC52A4">
        <w:rPr>
          <w:rFonts w:ascii="Consolas" w:eastAsia="Times New Roman" w:hAnsi="Consolas" w:cs="Courier New"/>
          <w:b/>
          <w:bCs/>
          <w:color w:val="FFFFFF"/>
          <w:sz w:val="18"/>
          <w:szCs w:val="18"/>
        </w:rPr>
        <w:t>,</w:t>
      </w:r>
    </w:p>
    <w:p w14:paraId="0CB8A75F"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"viettat": </w:t>
      </w:r>
      <w:r w:rsidRPr="00BC52A4">
        <w:rPr>
          <w:rFonts w:ascii="Consolas" w:eastAsia="Times New Roman" w:hAnsi="Consolas" w:cs="Courier New"/>
          <w:b/>
          <w:bCs/>
          <w:color w:val="A2FCA2"/>
          <w:sz w:val="18"/>
          <w:szCs w:val="18"/>
        </w:rPr>
        <w:t>"1/"</w:t>
      </w:r>
      <w:r w:rsidRPr="00BC52A4">
        <w:rPr>
          <w:rFonts w:ascii="Consolas" w:eastAsia="Times New Roman" w:hAnsi="Consolas" w:cs="Courier New"/>
          <w:b/>
          <w:bCs/>
          <w:color w:val="FFFFFF"/>
          <w:sz w:val="18"/>
          <w:szCs w:val="18"/>
        </w:rPr>
        <w:t>,</w:t>
      </w:r>
    </w:p>
    <w:p w14:paraId="22F9990B"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"ghichu": </w:t>
      </w:r>
      <w:r w:rsidRPr="00BC52A4">
        <w:rPr>
          <w:rFonts w:ascii="Consolas" w:eastAsia="Times New Roman" w:hAnsi="Consolas" w:cs="Courier New"/>
          <w:b/>
          <w:bCs/>
          <w:color w:val="A2FCA2"/>
          <w:sz w:val="18"/>
          <w:szCs w:val="18"/>
        </w:rPr>
        <w:t>"1/"</w:t>
      </w:r>
      <w:r w:rsidRPr="00BC52A4">
        <w:rPr>
          <w:rFonts w:ascii="Consolas" w:eastAsia="Times New Roman" w:hAnsi="Consolas" w:cs="Courier New"/>
          <w:b/>
          <w:bCs/>
          <w:color w:val="FFFFFF"/>
          <w:sz w:val="18"/>
          <w:szCs w:val="18"/>
        </w:rPr>
        <w:t>,</w:t>
      </w:r>
    </w:p>
    <w:p w14:paraId="5C70F0F1"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"status": </w:t>
      </w:r>
      <w:r w:rsidRPr="00BC52A4">
        <w:rPr>
          <w:rFonts w:ascii="Consolas" w:eastAsia="Times New Roman" w:hAnsi="Consolas" w:cs="Courier New"/>
          <w:b/>
          <w:bCs/>
          <w:color w:val="FCC28C"/>
          <w:sz w:val="18"/>
          <w:szCs w:val="18"/>
        </w:rPr>
        <w:t>true</w:t>
      </w:r>
      <w:r w:rsidRPr="00BC52A4">
        <w:rPr>
          <w:rFonts w:ascii="Consolas" w:eastAsia="Times New Roman" w:hAnsi="Consolas" w:cs="Courier New"/>
          <w:b/>
          <w:bCs/>
          <w:color w:val="FFFFFF"/>
          <w:sz w:val="18"/>
          <w:szCs w:val="18"/>
        </w:rPr>
        <w:t>,</w:t>
      </w:r>
    </w:p>
    <w:p w14:paraId="73D8455C"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lastRenderedPageBreak/>
        <w:t xml:space="preserve">    "canbos": []</w:t>
      </w:r>
    </w:p>
    <w:p w14:paraId="4AE9C545"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BC52A4">
        <w:rPr>
          <w:rFonts w:ascii="Consolas" w:eastAsia="Times New Roman" w:hAnsi="Consolas" w:cs="Courier New"/>
          <w:b/>
          <w:bCs/>
          <w:color w:val="FFFFFF"/>
          <w:sz w:val="18"/>
          <w:szCs w:val="18"/>
        </w:rPr>
        <w:t xml:space="preserve">  }</w:t>
      </w:r>
    </w:p>
    <w:p w14:paraId="0541C2CF" w14:textId="77777777" w:rsidR="005843A8" w:rsidRPr="00BC52A4" w:rsidRDefault="005843A8" w:rsidP="005843A8">
      <w:pPr>
        <w:pStyle w:val="ListParagraph"/>
        <w:numPr>
          <w:ilvl w:val="0"/>
          <w:numId w:val="8"/>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BC52A4">
        <w:rPr>
          <w:rFonts w:ascii="Consolas" w:eastAsia="Times New Roman" w:hAnsi="Consolas" w:cs="Courier New"/>
          <w:b/>
          <w:bCs/>
          <w:color w:val="FFFFFF"/>
          <w:sz w:val="18"/>
          <w:szCs w:val="18"/>
        </w:rPr>
        <w:t>]</w:t>
      </w:r>
    </w:p>
    <w:p w14:paraId="46DB3167" w14:textId="77777777" w:rsidR="005843A8" w:rsidRDefault="005843A8" w:rsidP="005843A8">
      <w:pPr>
        <w:pStyle w:val="ListParagraph"/>
        <w:ind w:left="1224"/>
      </w:pPr>
    </w:p>
    <w:p w14:paraId="62030AB7" w14:textId="77777777" w:rsidR="005843A8" w:rsidRDefault="005843A8" w:rsidP="005843A8"/>
    <w:p w14:paraId="29BF0791"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49CC90"/>
        </w:rPr>
        <w:t>2.  POST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/DmCapbac</w:t>
      </w:r>
    </w:p>
    <w:p w14:paraId="20920D89" w14:textId="77777777" w:rsidR="005843A8" w:rsidRDefault="005843A8" w:rsidP="005843A8">
      <w:r w:rsidRPr="0067692D">
        <w:rPr>
          <w:b/>
        </w:rPr>
        <w:t>- Restful API:</w:t>
      </w:r>
      <w:r>
        <w:t xml:space="preserve"> http://IP_GW/</w:t>
      </w:r>
      <w:r w:rsidRPr="00BC52A4">
        <w:t xml:space="preserve"> api​/DmCapbac</w:t>
      </w:r>
    </w:p>
    <w:p w14:paraId="1E1DFBAA" w14:textId="77777777" w:rsidR="005843A8" w:rsidRDefault="005843A8" w:rsidP="005843A8">
      <w:r w:rsidRPr="0067692D">
        <w:rPr>
          <w:b/>
        </w:rPr>
        <w:t>- Mothod:</w:t>
      </w:r>
      <w:r>
        <w:t xml:space="preserve"> POST</w:t>
      </w:r>
    </w:p>
    <w:p w14:paraId="7F4C79C0" w14:textId="77777777" w:rsidR="005843A8" w:rsidRDefault="005843A8" w:rsidP="005843A8">
      <w:r w:rsidRPr="0067692D">
        <w:rPr>
          <w:b/>
        </w:rPr>
        <w:t>- Tham số:</w:t>
      </w:r>
      <w:r>
        <w:t xml:space="preserve"> DmCapbacVM</w:t>
      </w:r>
    </w:p>
    <w:p w14:paraId="33E7C884" w14:textId="77777777" w:rsidR="005843A8" w:rsidRDefault="005843A8" w:rsidP="005843A8">
      <w:r>
        <w:t xml:space="preserve">Ví dụ </w:t>
      </w:r>
    </w:p>
    <w:p w14:paraId="5E043CE7"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63A158A9"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"trung tá"</w:t>
      </w:r>
      <w:r>
        <w:rPr>
          <w:rStyle w:val="HTMLCode"/>
          <w:rFonts w:ascii="Consolas" w:eastAsiaTheme="majorEastAsia" w:hAnsi="Consolas"/>
          <w:b/>
          <w:bCs/>
          <w:color w:val="FFFFFF"/>
          <w:sz w:val="18"/>
          <w:szCs w:val="18"/>
        </w:rPr>
        <w:t>,</w:t>
      </w:r>
    </w:p>
    <w:p w14:paraId="3FD33711"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"2//"</w:t>
      </w:r>
      <w:r>
        <w:rPr>
          <w:rStyle w:val="HTMLCode"/>
          <w:rFonts w:ascii="Consolas" w:eastAsiaTheme="majorEastAsia" w:hAnsi="Consolas"/>
          <w:b/>
          <w:bCs/>
          <w:color w:val="FFFFFF"/>
          <w:sz w:val="18"/>
          <w:szCs w:val="18"/>
        </w:rPr>
        <w:t>,</w:t>
      </w:r>
    </w:p>
    <w:p w14:paraId="24F461B1"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"2//"</w:t>
      </w:r>
      <w:r>
        <w:rPr>
          <w:rStyle w:val="HTMLCode"/>
          <w:rFonts w:ascii="Consolas" w:eastAsiaTheme="majorEastAsia" w:hAnsi="Consolas"/>
          <w:b/>
          <w:bCs/>
          <w:color w:val="FFFFFF"/>
          <w:sz w:val="18"/>
          <w:szCs w:val="18"/>
        </w:rPr>
        <w:t>,</w:t>
      </w:r>
    </w:p>
    <w:p w14:paraId="4E5486F6"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p>
    <w:p w14:paraId="1BCA6608" w14:textId="77777777" w:rsidR="005843A8" w:rsidRPr="0067692D" w:rsidRDefault="005843A8" w:rsidP="005843A8">
      <w:pPr>
        <w:pStyle w:val="HTMLPreformatted"/>
        <w:shd w:val="clear" w:color="auto" w:fill="333333"/>
        <w:ind w:left="993"/>
        <w:rPr>
          <w:b/>
          <w:bCs/>
          <w:color w:val="FFFFFF"/>
          <w:sz w:val="18"/>
          <w:szCs w:val="18"/>
        </w:rPr>
      </w:pPr>
      <w:r>
        <w:rPr>
          <w:rStyle w:val="HTMLCode"/>
          <w:rFonts w:ascii="Consolas" w:eastAsiaTheme="majorEastAsia" w:hAnsi="Consolas"/>
          <w:b/>
          <w:bCs/>
          <w:color w:val="FFFFFF"/>
          <w:sz w:val="18"/>
          <w:szCs w:val="18"/>
        </w:rPr>
        <w:t>}</w:t>
      </w:r>
    </w:p>
    <w:p w14:paraId="3EB91281" w14:textId="77777777" w:rsidR="005843A8" w:rsidRDefault="005843A8" w:rsidP="005843A8">
      <w:r>
        <w:t>- Mô tả: Khi có nhu cầu thêm mới một cấp bậc, hệ thống gọi API này để yêu cầu bên gateway cung cấp.</w:t>
      </w:r>
    </w:p>
    <w:p w14:paraId="5D07B148"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67F243E8" w14:textId="77777777" w:rsidTr="005843A8">
        <w:tc>
          <w:tcPr>
            <w:tcW w:w="1349" w:type="dxa"/>
          </w:tcPr>
          <w:p w14:paraId="0B290FDF" w14:textId="77777777" w:rsidR="005843A8" w:rsidRPr="00BC52A4" w:rsidRDefault="005843A8" w:rsidP="005843A8">
            <w:pPr>
              <w:jc w:val="center"/>
              <w:rPr>
                <w:b/>
              </w:rPr>
            </w:pPr>
            <w:r w:rsidRPr="00BC52A4">
              <w:rPr>
                <w:b/>
              </w:rPr>
              <w:t>STT</w:t>
            </w:r>
          </w:p>
        </w:tc>
        <w:tc>
          <w:tcPr>
            <w:tcW w:w="2337" w:type="dxa"/>
          </w:tcPr>
          <w:p w14:paraId="41528307" w14:textId="77777777" w:rsidR="005843A8" w:rsidRPr="00BC52A4" w:rsidRDefault="005843A8" w:rsidP="005843A8">
            <w:pPr>
              <w:jc w:val="center"/>
              <w:rPr>
                <w:b/>
              </w:rPr>
            </w:pPr>
            <w:r w:rsidRPr="00BC52A4">
              <w:rPr>
                <w:b/>
              </w:rPr>
              <w:t>Thuộc tính</w:t>
            </w:r>
          </w:p>
        </w:tc>
        <w:tc>
          <w:tcPr>
            <w:tcW w:w="2338" w:type="dxa"/>
          </w:tcPr>
          <w:p w14:paraId="1579730B" w14:textId="77777777" w:rsidR="005843A8" w:rsidRPr="00BC52A4" w:rsidRDefault="005843A8" w:rsidP="005843A8">
            <w:pPr>
              <w:jc w:val="center"/>
              <w:rPr>
                <w:b/>
              </w:rPr>
            </w:pPr>
            <w:r w:rsidRPr="00BC52A4">
              <w:rPr>
                <w:b/>
              </w:rPr>
              <w:t>Yêu cầu</w:t>
            </w:r>
          </w:p>
        </w:tc>
        <w:tc>
          <w:tcPr>
            <w:tcW w:w="2338" w:type="dxa"/>
          </w:tcPr>
          <w:p w14:paraId="6F3F3C1E" w14:textId="77777777" w:rsidR="005843A8" w:rsidRPr="00BC52A4" w:rsidRDefault="005843A8" w:rsidP="005843A8">
            <w:pPr>
              <w:jc w:val="center"/>
              <w:rPr>
                <w:b/>
              </w:rPr>
            </w:pPr>
            <w:r w:rsidRPr="00BC52A4">
              <w:rPr>
                <w:b/>
              </w:rPr>
              <w:t>Kiểu DL</w:t>
            </w:r>
          </w:p>
        </w:tc>
      </w:tr>
      <w:tr w:rsidR="005843A8" w14:paraId="0DC6546E" w14:textId="77777777" w:rsidTr="005843A8">
        <w:tc>
          <w:tcPr>
            <w:tcW w:w="1349" w:type="dxa"/>
          </w:tcPr>
          <w:p w14:paraId="5424029B" w14:textId="77777777" w:rsidR="005843A8" w:rsidRDefault="005843A8" w:rsidP="005843A8">
            <w:pPr>
              <w:jc w:val="center"/>
            </w:pPr>
            <w:r>
              <w:t>1</w:t>
            </w:r>
          </w:p>
        </w:tc>
        <w:tc>
          <w:tcPr>
            <w:tcW w:w="2337" w:type="dxa"/>
          </w:tcPr>
          <w:p w14:paraId="0484E0A9" w14:textId="77777777" w:rsidR="005843A8" w:rsidRDefault="005843A8" w:rsidP="005843A8">
            <w:pPr>
              <w:jc w:val="center"/>
            </w:pPr>
            <w:r>
              <w:t>Authorization</w:t>
            </w:r>
          </w:p>
        </w:tc>
        <w:tc>
          <w:tcPr>
            <w:tcW w:w="2338" w:type="dxa"/>
          </w:tcPr>
          <w:p w14:paraId="78AB5988" w14:textId="77777777" w:rsidR="005843A8" w:rsidRDefault="005843A8" w:rsidP="005843A8">
            <w:pPr>
              <w:jc w:val="center"/>
            </w:pPr>
            <w:r>
              <w:t>Có</w:t>
            </w:r>
          </w:p>
        </w:tc>
        <w:tc>
          <w:tcPr>
            <w:tcW w:w="2338" w:type="dxa"/>
          </w:tcPr>
          <w:p w14:paraId="6096A1B4" w14:textId="77777777" w:rsidR="005843A8" w:rsidRDefault="005843A8" w:rsidP="005843A8">
            <w:pPr>
              <w:jc w:val="center"/>
            </w:pPr>
            <w:r>
              <w:t>JWT</w:t>
            </w:r>
          </w:p>
        </w:tc>
      </w:tr>
    </w:tbl>
    <w:p w14:paraId="0CA1B1DE" w14:textId="77777777" w:rsidR="005843A8" w:rsidRDefault="005843A8" w:rsidP="005843A8">
      <w:pPr>
        <w:pStyle w:val="ListParagraph"/>
        <w:numPr>
          <w:ilvl w:val="0"/>
          <w:numId w:val="8"/>
        </w:numPr>
        <w:spacing w:before="120" w:after="120" w:line="240" w:lineRule="auto"/>
        <w:jc w:val="both"/>
      </w:pPr>
      <w:r>
        <w:t>Kiểu trả về:  đối tượng dmcapbac vừa được tạo nếu thành công</w:t>
      </w:r>
    </w:p>
    <w:p w14:paraId="32314414"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270D701C"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"f7c4b79b-ec54-4351-ee4b-08da51aa9d10"</w:t>
      </w:r>
      <w:r>
        <w:rPr>
          <w:rStyle w:val="HTMLCode"/>
          <w:rFonts w:ascii="Consolas" w:eastAsiaTheme="majorEastAsia" w:hAnsi="Consolas"/>
          <w:b/>
          <w:bCs/>
          <w:color w:val="FFFFFF"/>
          <w:sz w:val="18"/>
          <w:szCs w:val="18"/>
        </w:rPr>
        <w:t>,</w:t>
      </w:r>
    </w:p>
    <w:p w14:paraId="4992A887"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"Trung tá"</w:t>
      </w:r>
      <w:r>
        <w:rPr>
          <w:rStyle w:val="HTMLCode"/>
          <w:rFonts w:ascii="Consolas" w:eastAsiaTheme="majorEastAsia" w:hAnsi="Consolas"/>
          <w:b/>
          <w:bCs/>
          <w:color w:val="FFFFFF"/>
          <w:sz w:val="18"/>
          <w:szCs w:val="18"/>
        </w:rPr>
        <w:t>,</w:t>
      </w:r>
    </w:p>
    <w:p w14:paraId="1A583264"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"2//"</w:t>
      </w:r>
      <w:r>
        <w:rPr>
          <w:rStyle w:val="HTMLCode"/>
          <w:rFonts w:ascii="Consolas" w:eastAsiaTheme="majorEastAsia" w:hAnsi="Consolas"/>
          <w:b/>
          <w:bCs/>
          <w:color w:val="FFFFFF"/>
          <w:sz w:val="18"/>
          <w:szCs w:val="18"/>
        </w:rPr>
        <w:t>,</w:t>
      </w:r>
    </w:p>
    <w:p w14:paraId="4491D6A8"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"2//"</w:t>
      </w:r>
      <w:r>
        <w:rPr>
          <w:rStyle w:val="HTMLCode"/>
          <w:rFonts w:ascii="Consolas" w:eastAsiaTheme="majorEastAsia" w:hAnsi="Consolas"/>
          <w:b/>
          <w:bCs/>
          <w:color w:val="FFFFFF"/>
          <w:sz w:val="18"/>
          <w:szCs w:val="18"/>
        </w:rPr>
        <w:t>,</w:t>
      </w:r>
    </w:p>
    <w:p w14:paraId="29E4CAF1"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94A4635"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4174441C" w14:textId="77777777" w:rsidR="005843A8" w:rsidRPr="0067692D" w:rsidRDefault="005843A8" w:rsidP="005843A8">
      <w:pPr>
        <w:pStyle w:val="HTMLPreformatted"/>
        <w:shd w:val="clear" w:color="auto" w:fill="333333"/>
        <w:ind w:left="1224"/>
        <w:rPr>
          <w:b/>
          <w:bCs/>
          <w:color w:val="FFFFFF"/>
          <w:sz w:val="18"/>
          <w:szCs w:val="18"/>
        </w:rPr>
      </w:pPr>
      <w:r>
        <w:rPr>
          <w:rStyle w:val="HTMLCode"/>
          <w:rFonts w:ascii="Consolas" w:eastAsiaTheme="majorEastAsia" w:hAnsi="Consolas"/>
          <w:b/>
          <w:bCs/>
          <w:color w:val="FFFFFF"/>
          <w:sz w:val="18"/>
          <w:szCs w:val="18"/>
        </w:rPr>
        <w:t>}</w:t>
      </w:r>
    </w:p>
    <w:p w14:paraId="2465AC62"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61AFFE"/>
        </w:rPr>
        <w:t>3. GET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/DmCapbac</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6B92E6A5" w14:textId="77777777" w:rsidR="005843A8" w:rsidRDefault="005843A8" w:rsidP="005843A8">
      <w:r w:rsidRPr="0067692D">
        <w:rPr>
          <w:b/>
        </w:rPr>
        <w:t>- Restful API:</w:t>
      </w:r>
      <w:r>
        <w:t xml:space="preserve"> http://IP_GW/</w:t>
      </w:r>
      <w:r w:rsidRPr="00BC52A4">
        <w:t xml:space="preserve"> api​/DmCapbac</w:t>
      </w:r>
    </w:p>
    <w:p w14:paraId="7DA726DF" w14:textId="77777777" w:rsidR="005843A8" w:rsidRDefault="005843A8" w:rsidP="005843A8">
      <w:r w:rsidRPr="0067692D">
        <w:rPr>
          <w:b/>
        </w:rPr>
        <w:t>- Mothod:</w:t>
      </w:r>
      <w:r>
        <w:t xml:space="preserve"> GET</w:t>
      </w:r>
    </w:p>
    <w:p w14:paraId="108B3E9D" w14:textId="77777777" w:rsidR="005843A8" w:rsidRDefault="005843A8" w:rsidP="005843A8">
      <w:r w:rsidRPr="0067692D">
        <w:rPr>
          <w:b/>
        </w:rPr>
        <w:t>- Tham số:</w:t>
      </w:r>
      <w:r>
        <w:t xml:space="preserve"> Id đối tượng cần tìm</w:t>
      </w:r>
    </w:p>
    <w:p w14:paraId="48EDBB6A" w14:textId="77777777" w:rsidR="005843A8" w:rsidRDefault="005843A8" w:rsidP="005843A8">
      <w:r>
        <w:t xml:space="preserve">Ví dụ id kiểu Guid: </w:t>
      </w:r>
      <w:r w:rsidRPr="00281DC5">
        <w:t>3f7eb3c4-28b0-48f4-bda4-08da44746177</w:t>
      </w:r>
    </w:p>
    <w:p w14:paraId="633BBC0E" w14:textId="77777777" w:rsidR="005843A8" w:rsidRDefault="005843A8" w:rsidP="005843A8">
      <w:r>
        <w:t>- Mô tả: Khi có nhu cầu gọi một cấp bậc với Id cụ thể, hệ thống gọi API này để yêu cầu bên gateway cung cấp.</w:t>
      </w:r>
    </w:p>
    <w:p w14:paraId="05AA4A2B"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6E75E045" w14:textId="77777777" w:rsidTr="005843A8">
        <w:tc>
          <w:tcPr>
            <w:tcW w:w="1349" w:type="dxa"/>
          </w:tcPr>
          <w:p w14:paraId="70EC085E" w14:textId="77777777" w:rsidR="005843A8" w:rsidRPr="00BC52A4" w:rsidRDefault="005843A8" w:rsidP="005843A8">
            <w:pPr>
              <w:jc w:val="center"/>
              <w:rPr>
                <w:b/>
              </w:rPr>
            </w:pPr>
            <w:r w:rsidRPr="00BC52A4">
              <w:rPr>
                <w:b/>
              </w:rPr>
              <w:lastRenderedPageBreak/>
              <w:t>STT</w:t>
            </w:r>
          </w:p>
        </w:tc>
        <w:tc>
          <w:tcPr>
            <w:tcW w:w="2337" w:type="dxa"/>
          </w:tcPr>
          <w:p w14:paraId="2A09F98F" w14:textId="77777777" w:rsidR="005843A8" w:rsidRPr="00BC52A4" w:rsidRDefault="005843A8" w:rsidP="005843A8">
            <w:pPr>
              <w:jc w:val="center"/>
              <w:rPr>
                <w:b/>
              </w:rPr>
            </w:pPr>
            <w:r w:rsidRPr="00BC52A4">
              <w:rPr>
                <w:b/>
              </w:rPr>
              <w:t>Thuộc tính</w:t>
            </w:r>
          </w:p>
        </w:tc>
        <w:tc>
          <w:tcPr>
            <w:tcW w:w="2338" w:type="dxa"/>
          </w:tcPr>
          <w:p w14:paraId="5BB79CB8" w14:textId="77777777" w:rsidR="005843A8" w:rsidRPr="00BC52A4" w:rsidRDefault="005843A8" w:rsidP="005843A8">
            <w:pPr>
              <w:jc w:val="center"/>
              <w:rPr>
                <w:b/>
              </w:rPr>
            </w:pPr>
            <w:r w:rsidRPr="00BC52A4">
              <w:rPr>
                <w:b/>
              </w:rPr>
              <w:t>Yêu cầu</w:t>
            </w:r>
          </w:p>
        </w:tc>
        <w:tc>
          <w:tcPr>
            <w:tcW w:w="2338" w:type="dxa"/>
          </w:tcPr>
          <w:p w14:paraId="2E041A68" w14:textId="77777777" w:rsidR="005843A8" w:rsidRPr="00BC52A4" w:rsidRDefault="005843A8" w:rsidP="005843A8">
            <w:pPr>
              <w:jc w:val="center"/>
              <w:rPr>
                <w:b/>
              </w:rPr>
            </w:pPr>
            <w:r w:rsidRPr="00BC52A4">
              <w:rPr>
                <w:b/>
              </w:rPr>
              <w:t>Kiểu DL</w:t>
            </w:r>
          </w:p>
        </w:tc>
      </w:tr>
      <w:tr w:rsidR="005843A8" w14:paraId="540FE4E3" w14:textId="77777777" w:rsidTr="005843A8">
        <w:tc>
          <w:tcPr>
            <w:tcW w:w="1349" w:type="dxa"/>
          </w:tcPr>
          <w:p w14:paraId="3B29A4C3" w14:textId="77777777" w:rsidR="005843A8" w:rsidRDefault="005843A8" w:rsidP="005843A8">
            <w:pPr>
              <w:jc w:val="center"/>
            </w:pPr>
            <w:r>
              <w:t>1</w:t>
            </w:r>
          </w:p>
        </w:tc>
        <w:tc>
          <w:tcPr>
            <w:tcW w:w="2337" w:type="dxa"/>
          </w:tcPr>
          <w:p w14:paraId="47A2A3AE" w14:textId="77777777" w:rsidR="005843A8" w:rsidRDefault="005843A8" w:rsidP="005843A8">
            <w:pPr>
              <w:jc w:val="center"/>
            </w:pPr>
            <w:r>
              <w:t>Authorization</w:t>
            </w:r>
          </w:p>
        </w:tc>
        <w:tc>
          <w:tcPr>
            <w:tcW w:w="2338" w:type="dxa"/>
          </w:tcPr>
          <w:p w14:paraId="456E380E" w14:textId="77777777" w:rsidR="005843A8" w:rsidRDefault="005843A8" w:rsidP="005843A8">
            <w:pPr>
              <w:jc w:val="center"/>
            </w:pPr>
            <w:r>
              <w:t>Có</w:t>
            </w:r>
          </w:p>
        </w:tc>
        <w:tc>
          <w:tcPr>
            <w:tcW w:w="2338" w:type="dxa"/>
          </w:tcPr>
          <w:p w14:paraId="306955DE" w14:textId="77777777" w:rsidR="005843A8" w:rsidRDefault="005843A8" w:rsidP="005843A8">
            <w:pPr>
              <w:jc w:val="center"/>
            </w:pPr>
            <w:r>
              <w:t>JWT</w:t>
            </w:r>
          </w:p>
        </w:tc>
      </w:tr>
    </w:tbl>
    <w:p w14:paraId="00CCBDFF" w14:textId="77777777" w:rsidR="005843A8" w:rsidRDefault="005843A8" w:rsidP="005843A8">
      <w:pPr>
        <w:pStyle w:val="ListParagraph"/>
        <w:numPr>
          <w:ilvl w:val="0"/>
          <w:numId w:val="8"/>
        </w:numPr>
        <w:spacing w:before="120" w:after="120" w:line="240" w:lineRule="auto"/>
        <w:jc w:val="both"/>
      </w:pPr>
      <w:r>
        <w:t>Kiểu trả về:  đối tượng dmcapbac vừa được tạo nếu thành công</w:t>
      </w:r>
    </w:p>
    <w:p w14:paraId="49A197D5" w14:textId="77777777" w:rsidR="005843A8" w:rsidRDefault="005843A8" w:rsidP="005843A8">
      <w:pPr>
        <w:pStyle w:val="HTMLPreformatted"/>
        <w:numPr>
          <w:ilvl w:val="0"/>
          <w:numId w:val="8"/>
        </w:numPr>
        <w:shd w:val="clear" w:color="auto" w:fill="33333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"3f7eb3c4-28b0-48f4-bda4-08da44746177"</w:t>
      </w:r>
      <w:r>
        <w:rPr>
          <w:rStyle w:val="HTMLCode"/>
          <w:rFonts w:ascii="Consolas" w:eastAsiaTheme="majorEastAsia" w:hAnsi="Consolas"/>
          <w:b/>
          <w:bCs/>
          <w:color w:val="FFFFFF"/>
          <w:sz w:val="18"/>
          <w:szCs w:val="18"/>
        </w:rPr>
        <w:t>,</w:t>
      </w:r>
    </w:p>
    <w:p w14:paraId="574AA90F"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"Đại úy"</w:t>
      </w:r>
      <w:r>
        <w:rPr>
          <w:rStyle w:val="HTMLCode"/>
          <w:rFonts w:ascii="Consolas" w:eastAsiaTheme="majorEastAsia" w:hAnsi="Consolas"/>
          <w:b/>
          <w:bCs/>
          <w:color w:val="FFFFFF"/>
          <w:sz w:val="18"/>
          <w:szCs w:val="18"/>
        </w:rPr>
        <w:t>,</w:t>
      </w:r>
    </w:p>
    <w:p w14:paraId="6644923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"4/"</w:t>
      </w:r>
      <w:r>
        <w:rPr>
          <w:rStyle w:val="HTMLCode"/>
          <w:rFonts w:ascii="Consolas" w:eastAsiaTheme="majorEastAsia" w:hAnsi="Consolas"/>
          <w:b/>
          <w:bCs/>
          <w:color w:val="FFFFFF"/>
          <w:sz w:val="18"/>
          <w:szCs w:val="18"/>
        </w:rPr>
        <w:t>,</w:t>
      </w:r>
    </w:p>
    <w:p w14:paraId="6FAA4C27"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"4/"</w:t>
      </w:r>
      <w:r>
        <w:rPr>
          <w:rStyle w:val="HTMLCode"/>
          <w:rFonts w:ascii="Consolas" w:eastAsiaTheme="majorEastAsia" w:hAnsi="Consolas"/>
          <w:b/>
          <w:bCs/>
          <w:color w:val="FFFFFF"/>
          <w:sz w:val="18"/>
          <w:szCs w:val="18"/>
        </w:rPr>
        <w:t>,</w:t>
      </w:r>
    </w:p>
    <w:p w14:paraId="73385DE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5476D90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6E71D73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205A066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"fe3cad63-5187-4f4b-adaa-798ff932b5c4"</w:t>
      </w:r>
      <w:r>
        <w:rPr>
          <w:rStyle w:val="HTMLCode"/>
          <w:rFonts w:ascii="Consolas" w:eastAsiaTheme="majorEastAsia" w:hAnsi="Consolas"/>
          <w:b/>
          <w:bCs/>
          <w:color w:val="FFFFFF"/>
          <w:sz w:val="18"/>
          <w:szCs w:val="18"/>
        </w:rPr>
        <w:t>,</w:t>
      </w:r>
    </w:p>
    <w:p w14:paraId="38B3E0CD"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"tendaydu"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"Admin"</w:t>
      </w:r>
      <w:r>
        <w:rPr>
          <w:rStyle w:val="HTMLCode"/>
          <w:rFonts w:ascii="Consolas" w:eastAsiaTheme="majorEastAsia" w:hAnsi="Consolas"/>
          <w:b/>
          <w:bCs/>
          <w:color w:val="FFFFFF"/>
          <w:sz w:val="18"/>
          <w:szCs w:val="18"/>
        </w:rPr>
        <w:t>,</w:t>
      </w:r>
    </w:p>
    <w:p w14:paraId="67C3F45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"tendangnhap"</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"admin"</w:t>
      </w:r>
      <w:r>
        <w:rPr>
          <w:rStyle w:val="HTMLCode"/>
          <w:rFonts w:ascii="Consolas" w:eastAsiaTheme="majorEastAsia" w:hAnsi="Consolas"/>
          <w:b/>
          <w:bCs/>
          <w:color w:val="FFFFFF"/>
          <w:sz w:val="18"/>
          <w:szCs w:val="18"/>
        </w:rPr>
        <w:t>,</w:t>
      </w:r>
    </w:p>
    <w:p w14:paraId="6381553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"matkhau"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"1"</w:t>
      </w:r>
      <w:r>
        <w:rPr>
          <w:rStyle w:val="HTMLCode"/>
          <w:rFonts w:ascii="Consolas" w:eastAsiaTheme="majorEastAsia" w:hAnsi="Consolas"/>
          <w:b/>
          <w:bCs/>
          <w:color w:val="FFFFFF"/>
          <w:sz w:val="18"/>
          <w:szCs w:val="18"/>
        </w:rPr>
        <w:t>,</w:t>
      </w:r>
    </w:p>
    <w:p w14:paraId="73B008BB"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"email"</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434BECA3"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"dienthoai_mobile"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"0123456789"</w:t>
      </w:r>
      <w:r>
        <w:rPr>
          <w:rStyle w:val="HTMLCode"/>
          <w:rFonts w:ascii="Consolas" w:eastAsiaTheme="majorEastAsia" w:hAnsi="Consolas"/>
          <w:b/>
          <w:bCs/>
          <w:color w:val="FFFFFF"/>
          <w:sz w:val="18"/>
          <w:szCs w:val="18"/>
        </w:rPr>
        <w:t>,</w:t>
      </w:r>
    </w:p>
    <w:p w14:paraId="52C2090C"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"dienthoai_cd1"</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78E1F76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"dienthoai_cd2"</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0FDD601F"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"dienthoai_cd3"</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3ABD4B2C"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"ngaysinh"</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0AF99C8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"anhdaidien_ten"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24F66360"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"anhdaidien_url"</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1B4F112D"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"donviId"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"07ca1673-4e6c-448e-8f65-a1ef3b65717b"</w:t>
      </w:r>
      <w:r>
        <w:rPr>
          <w:rStyle w:val="HTMLCode"/>
          <w:rFonts w:ascii="Consolas" w:eastAsiaTheme="majorEastAsia" w:hAnsi="Consolas"/>
          <w:b/>
          <w:bCs/>
          <w:color w:val="FFFFFF"/>
          <w:sz w:val="18"/>
          <w:szCs w:val="18"/>
        </w:rPr>
        <w:t>,</w:t>
      </w:r>
    </w:p>
    <w:p w14:paraId="4352A0C6"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"chucvuId"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"3509de02-52dd-4ba7-e244-08da44747730"</w:t>
      </w:r>
      <w:r>
        <w:rPr>
          <w:rStyle w:val="HTMLCode"/>
          <w:rFonts w:ascii="Consolas" w:eastAsiaTheme="majorEastAsia" w:hAnsi="Consolas"/>
          <w:b/>
          <w:bCs/>
          <w:color w:val="FFFFFF"/>
          <w:sz w:val="18"/>
          <w:szCs w:val="18"/>
        </w:rPr>
        <w:t>,</w:t>
      </w:r>
    </w:p>
    <w:p w14:paraId="53EE92F6"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"capbacId"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"3f7eb3c4-28b0-48f4-bda4-08da44746177"</w:t>
      </w:r>
      <w:r>
        <w:rPr>
          <w:rStyle w:val="HTMLCode"/>
          <w:rFonts w:ascii="Consolas" w:eastAsiaTheme="majorEastAsia" w:hAnsi="Consolas"/>
          <w:b/>
          <w:bCs/>
          <w:color w:val="FFFFFF"/>
          <w:sz w:val="18"/>
          <w:szCs w:val="18"/>
        </w:rPr>
        <w:t>,</w:t>
      </w:r>
    </w:p>
    <w:p w14:paraId="0288C8B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"roleId"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"830da2e4-c293-4026-b2e6-29ad8c935def"</w:t>
      </w:r>
      <w:r>
        <w:rPr>
          <w:rStyle w:val="HTMLCode"/>
          <w:rFonts w:ascii="Consolas" w:eastAsiaTheme="majorEastAsia" w:hAnsi="Consolas"/>
          <w:b/>
          <w:bCs/>
          <w:color w:val="FFFFFF"/>
          <w:sz w:val="18"/>
          <w:szCs w:val="18"/>
        </w:rPr>
        <w:t>,</w:t>
      </w:r>
    </w:p>
    <w:p w14:paraId="548852F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0CE4BD8F"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"publickey_value"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3E48D4E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"publickey_status"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false</w:t>
      </w:r>
      <w:r>
        <w:rPr>
          <w:rStyle w:val="HTMLCode"/>
          <w:rFonts w:ascii="Consolas" w:eastAsiaTheme="majorEastAsia" w:hAnsi="Consolas"/>
          <w:b/>
          <w:bCs/>
          <w:color w:val="FFFFFF"/>
          <w:sz w:val="18"/>
          <w:szCs w:val="18"/>
        </w:rPr>
        <w:t>,</w:t>
      </w:r>
    </w:p>
    <w:p w14:paraId="0B1CF72B"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"donvi"</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7142DE2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"chucvu"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2D51341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ljs-attr"/>
          <w:rFonts w:ascii="Consolas" w:hAnsi="Consolas"/>
          <w:b/>
          <w:bCs/>
          <w:color w:val="FFFFFF"/>
          <w:sz w:val="18"/>
          <w:szCs w:val="18"/>
        </w:rPr>
        <w:t>"role"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p>
    <w:p w14:paraId="1F49345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5669FED1"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3B617284" w14:textId="77777777" w:rsidR="005843A8" w:rsidRDefault="005843A8" w:rsidP="005843A8">
      <w:pPr>
        <w:pStyle w:val="HTMLPreformatted"/>
        <w:shd w:val="clear" w:color="auto" w:fill="333333"/>
        <w:ind w:left="864"/>
        <w:rPr>
          <w:b/>
          <w:bCs/>
          <w:color w:val="FFFFFF"/>
          <w:sz w:val="18"/>
          <w:szCs w:val="18"/>
        </w:rPr>
      </w:pPr>
      <w:r>
        <w:rPr>
          <w:rStyle w:val="HTMLCode"/>
          <w:rFonts w:ascii="Consolas" w:eastAsiaTheme="majorEastAsia" w:hAnsi="Consolas"/>
          <w:b/>
          <w:bCs/>
          <w:color w:val="FFFFFF"/>
          <w:sz w:val="18"/>
          <w:szCs w:val="18"/>
        </w:rPr>
        <w:t>}</w:t>
      </w:r>
    </w:p>
    <w:p w14:paraId="2472FC95" w14:textId="77777777" w:rsidR="005843A8" w:rsidRDefault="005843A8" w:rsidP="005843A8">
      <w:pPr>
        <w:rPr>
          <w:sz w:val="27"/>
          <w:szCs w:val="27"/>
          <w:shd w:val="clear" w:color="auto" w:fill="FAFAFA"/>
        </w:rPr>
      </w:pPr>
    </w:p>
    <w:p w14:paraId="6A50B6AB"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FCA130"/>
        </w:rPr>
        <w:t>4. PUT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/DmCapbac</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357CB675" w14:textId="77777777" w:rsidR="005843A8" w:rsidRDefault="005843A8" w:rsidP="005843A8">
      <w:r w:rsidRPr="0067692D">
        <w:rPr>
          <w:b/>
        </w:rPr>
        <w:t>- Restful API:</w:t>
      </w:r>
      <w:r>
        <w:t xml:space="preserve"> http://IP_GW/</w:t>
      </w:r>
      <w:r w:rsidRPr="00BC52A4">
        <w:t xml:space="preserve"> api​/DmCapbac</w:t>
      </w:r>
    </w:p>
    <w:p w14:paraId="0C707568" w14:textId="77777777" w:rsidR="005843A8" w:rsidRDefault="005843A8" w:rsidP="005843A8">
      <w:r w:rsidRPr="0067692D">
        <w:rPr>
          <w:b/>
        </w:rPr>
        <w:t>- Mothod:</w:t>
      </w:r>
      <w:r>
        <w:t xml:space="preserve"> PUT</w:t>
      </w:r>
    </w:p>
    <w:p w14:paraId="5154D485" w14:textId="77777777" w:rsidR="005843A8" w:rsidRDefault="005843A8" w:rsidP="005843A8">
      <w:r w:rsidRPr="0067692D">
        <w:rPr>
          <w:b/>
        </w:rPr>
        <w:t>- Tham số:</w:t>
      </w:r>
      <w:r>
        <w:t xml:space="preserve"> đối tượng cần sửa cấu trúc dạng Capbac</w:t>
      </w:r>
    </w:p>
    <w:p w14:paraId="3E69E5EE" w14:textId="77777777" w:rsidR="005843A8" w:rsidRDefault="005843A8" w:rsidP="005843A8">
      <w:r>
        <w:t>- Mô tả: Khi có nhu cầu sửa thông tin một cấp bậc với Id cụ thể, hệ thống gọi API này để yêu cầu bên gateway cung cấp.</w:t>
      </w:r>
    </w:p>
    <w:p w14:paraId="7FA6BFB6"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11FEFD7E" w14:textId="77777777" w:rsidTr="005843A8">
        <w:tc>
          <w:tcPr>
            <w:tcW w:w="1349" w:type="dxa"/>
          </w:tcPr>
          <w:p w14:paraId="3B15AAAB" w14:textId="77777777" w:rsidR="005843A8" w:rsidRPr="00BC52A4" w:rsidRDefault="005843A8" w:rsidP="005843A8">
            <w:pPr>
              <w:jc w:val="center"/>
              <w:rPr>
                <w:b/>
              </w:rPr>
            </w:pPr>
            <w:r w:rsidRPr="00BC52A4">
              <w:rPr>
                <w:b/>
              </w:rPr>
              <w:t>STT</w:t>
            </w:r>
          </w:p>
        </w:tc>
        <w:tc>
          <w:tcPr>
            <w:tcW w:w="2337" w:type="dxa"/>
          </w:tcPr>
          <w:p w14:paraId="49413E35" w14:textId="77777777" w:rsidR="005843A8" w:rsidRPr="00BC52A4" w:rsidRDefault="005843A8" w:rsidP="005843A8">
            <w:pPr>
              <w:jc w:val="center"/>
              <w:rPr>
                <w:b/>
              </w:rPr>
            </w:pPr>
            <w:r w:rsidRPr="00BC52A4">
              <w:rPr>
                <w:b/>
              </w:rPr>
              <w:t>Thuộc tính</w:t>
            </w:r>
          </w:p>
        </w:tc>
        <w:tc>
          <w:tcPr>
            <w:tcW w:w="2338" w:type="dxa"/>
          </w:tcPr>
          <w:p w14:paraId="66FC5A28" w14:textId="77777777" w:rsidR="005843A8" w:rsidRPr="00BC52A4" w:rsidRDefault="005843A8" w:rsidP="005843A8">
            <w:pPr>
              <w:jc w:val="center"/>
              <w:rPr>
                <w:b/>
              </w:rPr>
            </w:pPr>
            <w:r w:rsidRPr="00BC52A4">
              <w:rPr>
                <w:b/>
              </w:rPr>
              <w:t>Yêu cầu</w:t>
            </w:r>
          </w:p>
        </w:tc>
        <w:tc>
          <w:tcPr>
            <w:tcW w:w="2338" w:type="dxa"/>
          </w:tcPr>
          <w:p w14:paraId="7A1BA7BD" w14:textId="77777777" w:rsidR="005843A8" w:rsidRPr="00BC52A4" w:rsidRDefault="005843A8" w:rsidP="005843A8">
            <w:pPr>
              <w:jc w:val="center"/>
              <w:rPr>
                <w:b/>
              </w:rPr>
            </w:pPr>
            <w:r w:rsidRPr="00BC52A4">
              <w:rPr>
                <w:b/>
              </w:rPr>
              <w:t>Kiểu DL</w:t>
            </w:r>
          </w:p>
        </w:tc>
      </w:tr>
      <w:tr w:rsidR="005843A8" w14:paraId="71E07A96" w14:textId="77777777" w:rsidTr="005843A8">
        <w:tc>
          <w:tcPr>
            <w:tcW w:w="1349" w:type="dxa"/>
          </w:tcPr>
          <w:p w14:paraId="7E4F79C0" w14:textId="77777777" w:rsidR="005843A8" w:rsidRDefault="005843A8" w:rsidP="005843A8">
            <w:pPr>
              <w:jc w:val="center"/>
            </w:pPr>
            <w:r>
              <w:t>1</w:t>
            </w:r>
          </w:p>
        </w:tc>
        <w:tc>
          <w:tcPr>
            <w:tcW w:w="2337" w:type="dxa"/>
          </w:tcPr>
          <w:p w14:paraId="49FEB6AE" w14:textId="77777777" w:rsidR="005843A8" w:rsidRDefault="005843A8" w:rsidP="005843A8">
            <w:pPr>
              <w:jc w:val="center"/>
            </w:pPr>
            <w:r>
              <w:t>Authorization</w:t>
            </w:r>
          </w:p>
        </w:tc>
        <w:tc>
          <w:tcPr>
            <w:tcW w:w="2338" w:type="dxa"/>
          </w:tcPr>
          <w:p w14:paraId="4BB31BD5" w14:textId="77777777" w:rsidR="005843A8" w:rsidRDefault="005843A8" w:rsidP="005843A8">
            <w:pPr>
              <w:jc w:val="center"/>
            </w:pPr>
            <w:r>
              <w:t>Có</w:t>
            </w:r>
          </w:p>
        </w:tc>
        <w:tc>
          <w:tcPr>
            <w:tcW w:w="2338" w:type="dxa"/>
          </w:tcPr>
          <w:p w14:paraId="313FA66D" w14:textId="77777777" w:rsidR="005843A8" w:rsidRDefault="005843A8" w:rsidP="005843A8">
            <w:pPr>
              <w:jc w:val="center"/>
            </w:pPr>
            <w:r>
              <w:t>JWT</w:t>
            </w:r>
          </w:p>
        </w:tc>
      </w:tr>
    </w:tbl>
    <w:p w14:paraId="4BCBC846" w14:textId="77777777" w:rsidR="005843A8" w:rsidRPr="00281DC5" w:rsidRDefault="005843A8" w:rsidP="005843A8">
      <w:pPr>
        <w:pStyle w:val="ListParagraph"/>
        <w:numPr>
          <w:ilvl w:val="0"/>
          <w:numId w:val="8"/>
        </w:numPr>
        <w:spacing w:before="120" w:after="120" w:line="240" w:lineRule="auto"/>
        <w:jc w:val="both"/>
        <w:rPr>
          <w:rStyle w:val="hljs-attr"/>
          <w:sz w:val="27"/>
          <w:szCs w:val="27"/>
          <w:shd w:val="clear" w:color="auto" w:fill="FAFAFA"/>
        </w:rPr>
      </w:pPr>
      <w:r>
        <w:t>Kiểu trả về:  Mã 200 nếu thành công</w:t>
      </w:r>
    </w:p>
    <w:p w14:paraId="63CF01F7" w14:textId="77777777" w:rsidR="005843A8" w:rsidRDefault="005843A8" w:rsidP="005843A8">
      <w:pPr>
        <w:pStyle w:val="ListParagraph"/>
        <w:ind w:left="1224"/>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F93E3E"/>
        </w:rPr>
        <w:t>5. DELETE</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/DmCapbac</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178B4716" w14:textId="77777777" w:rsidR="005843A8" w:rsidRDefault="005843A8" w:rsidP="005843A8">
      <w:r w:rsidRPr="0067692D">
        <w:rPr>
          <w:b/>
        </w:rPr>
        <w:t>- Restful API:</w:t>
      </w:r>
      <w:r>
        <w:t xml:space="preserve"> http://IP_GW/</w:t>
      </w:r>
      <w:r w:rsidRPr="00BC52A4">
        <w:t xml:space="preserve"> api​/DmCapbac</w:t>
      </w:r>
    </w:p>
    <w:p w14:paraId="5532CF1D" w14:textId="77777777" w:rsidR="005843A8" w:rsidRDefault="005843A8" w:rsidP="005843A8">
      <w:r w:rsidRPr="0067692D">
        <w:rPr>
          <w:b/>
        </w:rPr>
        <w:lastRenderedPageBreak/>
        <w:t>- Mothod:</w:t>
      </w:r>
      <w:r>
        <w:t xml:space="preserve"> </w:t>
      </w:r>
      <w:r>
        <w:rPr>
          <w:rStyle w:val="opblock-summary-method"/>
          <w:rFonts w:ascii="Arial" w:hAnsi="Arial" w:cs="Arial"/>
          <w:bCs/>
          <w:color w:val="FFFFFF"/>
          <w:sz w:val="21"/>
          <w:szCs w:val="21"/>
          <w:shd w:val="clear" w:color="auto" w:fill="F93E3E"/>
        </w:rPr>
        <w:t>DELETE</w:t>
      </w:r>
    </w:p>
    <w:p w14:paraId="19406740" w14:textId="77777777" w:rsidR="005843A8" w:rsidRDefault="005843A8" w:rsidP="005843A8">
      <w:r w:rsidRPr="0067692D">
        <w:rPr>
          <w:b/>
        </w:rPr>
        <w:t>- Tham số:</w:t>
      </w:r>
      <w:r>
        <w:t xml:space="preserve"> Id đối tượng cần xóa</w:t>
      </w:r>
    </w:p>
    <w:p w14:paraId="56C5C250" w14:textId="77777777" w:rsidR="005843A8" w:rsidRDefault="005843A8" w:rsidP="005843A8">
      <w:r>
        <w:t>- Mô tả: Khi có nhu cầu xóa một cấp bậc với Id cụ thể, hệ thống gọi API này để yêu cầu bên gateway cung cấp.</w:t>
      </w:r>
    </w:p>
    <w:p w14:paraId="7BBC5C83"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33555190" w14:textId="77777777" w:rsidTr="005843A8">
        <w:tc>
          <w:tcPr>
            <w:tcW w:w="1349" w:type="dxa"/>
          </w:tcPr>
          <w:p w14:paraId="04360B8C" w14:textId="77777777" w:rsidR="005843A8" w:rsidRPr="00BC52A4" w:rsidRDefault="005843A8" w:rsidP="005843A8">
            <w:pPr>
              <w:jc w:val="center"/>
              <w:rPr>
                <w:b/>
              </w:rPr>
            </w:pPr>
            <w:r w:rsidRPr="00BC52A4">
              <w:rPr>
                <w:b/>
              </w:rPr>
              <w:t>STT</w:t>
            </w:r>
          </w:p>
        </w:tc>
        <w:tc>
          <w:tcPr>
            <w:tcW w:w="2337" w:type="dxa"/>
          </w:tcPr>
          <w:p w14:paraId="2865BA60" w14:textId="77777777" w:rsidR="005843A8" w:rsidRPr="00BC52A4" w:rsidRDefault="005843A8" w:rsidP="005843A8">
            <w:pPr>
              <w:jc w:val="center"/>
              <w:rPr>
                <w:b/>
              </w:rPr>
            </w:pPr>
            <w:r w:rsidRPr="00BC52A4">
              <w:rPr>
                <w:b/>
              </w:rPr>
              <w:t>Thuộc tính</w:t>
            </w:r>
          </w:p>
        </w:tc>
        <w:tc>
          <w:tcPr>
            <w:tcW w:w="2338" w:type="dxa"/>
          </w:tcPr>
          <w:p w14:paraId="61ABB769" w14:textId="77777777" w:rsidR="005843A8" w:rsidRPr="00BC52A4" w:rsidRDefault="005843A8" w:rsidP="005843A8">
            <w:pPr>
              <w:jc w:val="center"/>
              <w:rPr>
                <w:b/>
              </w:rPr>
            </w:pPr>
            <w:r w:rsidRPr="00BC52A4">
              <w:rPr>
                <w:b/>
              </w:rPr>
              <w:t>Yêu cầu</w:t>
            </w:r>
          </w:p>
        </w:tc>
        <w:tc>
          <w:tcPr>
            <w:tcW w:w="2338" w:type="dxa"/>
          </w:tcPr>
          <w:p w14:paraId="13A81C60" w14:textId="77777777" w:rsidR="005843A8" w:rsidRPr="00BC52A4" w:rsidRDefault="005843A8" w:rsidP="005843A8">
            <w:pPr>
              <w:jc w:val="center"/>
              <w:rPr>
                <w:b/>
              </w:rPr>
            </w:pPr>
            <w:r w:rsidRPr="00BC52A4">
              <w:rPr>
                <w:b/>
              </w:rPr>
              <w:t>Kiểu DL</w:t>
            </w:r>
          </w:p>
        </w:tc>
      </w:tr>
      <w:tr w:rsidR="005843A8" w14:paraId="5C47887B" w14:textId="77777777" w:rsidTr="005843A8">
        <w:tc>
          <w:tcPr>
            <w:tcW w:w="1349" w:type="dxa"/>
          </w:tcPr>
          <w:p w14:paraId="6B26CE1D" w14:textId="77777777" w:rsidR="005843A8" w:rsidRDefault="005843A8" w:rsidP="005843A8">
            <w:pPr>
              <w:jc w:val="center"/>
            </w:pPr>
            <w:r>
              <w:t>1</w:t>
            </w:r>
          </w:p>
        </w:tc>
        <w:tc>
          <w:tcPr>
            <w:tcW w:w="2337" w:type="dxa"/>
          </w:tcPr>
          <w:p w14:paraId="4ABE0F58" w14:textId="77777777" w:rsidR="005843A8" w:rsidRDefault="005843A8" w:rsidP="005843A8">
            <w:pPr>
              <w:jc w:val="center"/>
            </w:pPr>
            <w:r>
              <w:t>Authorization</w:t>
            </w:r>
          </w:p>
        </w:tc>
        <w:tc>
          <w:tcPr>
            <w:tcW w:w="2338" w:type="dxa"/>
          </w:tcPr>
          <w:p w14:paraId="785F7084" w14:textId="77777777" w:rsidR="005843A8" w:rsidRDefault="005843A8" w:rsidP="005843A8">
            <w:pPr>
              <w:jc w:val="center"/>
            </w:pPr>
            <w:r>
              <w:t>Có</w:t>
            </w:r>
          </w:p>
        </w:tc>
        <w:tc>
          <w:tcPr>
            <w:tcW w:w="2338" w:type="dxa"/>
          </w:tcPr>
          <w:p w14:paraId="006C7816" w14:textId="77777777" w:rsidR="005843A8" w:rsidRDefault="005843A8" w:rsidP="005843A8">
            <w:pPr>
              <w:jc w:val="center"/>
            </w:pPr>
            <w:r>
              <w:t>JWT</w:t>
            </w:r>
          </w:p>
        </w:tc>
      </w:tr>
    </w:tbl>
    <w:p w14:paraId="3F4BC222" w14:textId="77777777" w:rsidR="005843A8" w:rsidRPr="00281DC5" w:rsidRDefault="005843A8" w:rsidP="005843A8">
      <w:pPr>
        <w:pStyle w:val="ListParagraph"/>
        <w:numPr>
          <w:ilvl w:val="0"/>
          <w:numId w:val="8"/>
        </w:numPr>
        <w:spacing w:before="120" w:after="120" w:line="240" w:lineRule="auto"/>
        <w:jc w:val="both"/>
        <w:rPr>
          <w:rStyle w:val="hljs-attr"/>
          <w:sz w:val="27"/>
          <w:szCs w:val="27"/>
          <w:shd w:val="clear" w:color="auto" w:fill="FAFAFA"/>
        </w:rPr>
      </w:pPr>
      <w:r>
        <w:t>Kiểu trả về:  Mã 200 nếu xóa thành công</w:t>
      </w:r>
    </w:p>
    <w:p w14:paraId="5863636C" w14:textId="77777777" w:rsidR="005843A8" w:rsidRDefault="005843A8" w:rsidP="005843A8">
      <w:pPr>
        <w:pStyle w:val="ListParagraph"/>
        <w:ind w:left="1224"/>
        <w:rPr>
          <w:sz w:val="27"/>
          <w:szCs w:val="27"/>
          <w:shd w:val="clear" w:color="auto" w:fill="FAFAFA"/>
        </w:rPr>
      </w:pPr>
    </w:p>
    <w:p w14:paraId="77EA149A" w14:textId="77777777" w:rsidR="005843A8" w:rsidRDefault="005843A8" w:rsidP="005843A8">
      <w:pPr>
        <w:rPr>
          <w:shd w:val="clear" w:color="auto" w:fill="FAFAFA"/>
        </w:rPr>
      </w:pPr>
      <w:r>
        <w:rPr>
          <w:shd w:val="clear" w:color="auto" w:fill="FAFAFA"/>
        </w:rPr>
        <w:t>II. DmChucvu</w:t>
      </w:r>
    </w:p>
    <w:p w14:paraId="6A254723"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61AFFE"/>
        </w:rPr>
        <w:t>1.  GET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/DmChucvu</w:t>
      </w:r>
    </w:p>
    <w:p w14:paraId="3326F8D6" w14:textId="77777777" w:rsidR="005843A8" w:rsidRDefault="005843A8" w:rsidP="005843A8">
      <w:r w:rsidRPr="0067692D">
        <w:rPr>
          <w:b/>
        </w:rPr>
        <w:t>- Restful API</w:t>
      </w:r>
      <w:r>
        <w:t>: http://IP_GW/</w:t>
      </w:r>
      <w:r w:rsidRPr="00BC52A4">
        <w:t xml:space="preserve"> api​/</w:t>
      </w:r>
      <w:r w:rsidRPr="006A5515">
        <w:t xml:space="preserve"> DmChucvu</w:t>
      </w:r>
    </w:p>
    <w:p w14:paraId="7924EB87" w14:textId="77777777" w:rsidR="005843A8" w:rsidRDefault="005843A8" w:rsidP="005843A8">
      <w:r w:rsidRPr="0067692D">
        <w:rPr>
          <w:b/>
        </w:rPr>
        <w:t>- Mothod:</w:t>
      </w:r>
      <w:r>
        <w:t xml:space="preserve"> GET</w:t>
      </w:r>
    </w:p>
    <w:p w14:paraId="186C8651" w14:textId="77777777" w:rsidR="005843A8" w:rsidRDefault="005843A8" w:rsidP="005843A8">
      <w:r w:rsidRPr="0067692D">
        <w:rPr>
          <w:b/>
        </w:rPr>
        <w:t>- Tham số:</w:t>
      </w:r>
      <w:r>
        <w:t xml:space="preserve"> không</w:t>
      </w:r>
    </w:p>
    <w:p w14:paraId="16699709" w14:textId="77777777" w:rsidR="005843A8" w:rsidRDefault="005843A8" w:rsidP="005843A8">
      <w:r w:rsidRPr="0067692D">
        <w:rPr>
          <w:b/>
        </w:rPr>
        <w:t>- Mô tả:</w:t>
      </w:r>
      <w:r>
        <w:t xml:space="preserve"> Khi có nhu cầu cần xem danh mục bảng chức vụ, hệ thống bên gọi API này để yêu cầu bên gateway cung cấp.</w:t>
      </w:r>
    </w:p>
    <w:p w14:paraId="6BD4044A" w14:textId="77777777" w:rsidR="005843A8" w:rsidRPr="0067692D" w:rsidRDefault="005843A8" w:rsidP="005843A8">
      <w:pPr>
        <w:rPr>
          <w:b/>
        </w:rPr>
      </w:pPr>
      <w:r w:rsidRPr="0067692D">
        <w:rPr>
          <w:b/>
        </w:rP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1509A863" w14:textId="77777777" w:rsidTr="005843A8">
        <w:tc>
          <w:tcPr>
            <w:tcW w:w="1349" w:type="dxa"/>
          </w:tcPr>
          <w:p w14:paraId="3FB58AC9" w14:textId="77777777" w:rsidR="005843A8" w:rsidRPr="00BC52A4" w:rsidRDefault="005843A8" w:rsidP="005843A8">
            <w:pPr>
              <w:jc w:val="center"/>
              <w:rPr>
                <w:b/>
              </w:rPr>
            </w:pPr>
            <w:r w:rsidRPr="00BC52A4">
              <w:rPr>
                <w:b/>
              </w:rPr>
              <w:t>STT</w:t>
            </w:r>
          </w:p>
        </w:tc>
        <w:tc>
          <w:tcPr>
            <w:tcW w:w="2337" w:type="dxa"/>
          </w:tcPr>
          <w:p w14:paraId="329A1D42" w14:textId="77777777" w:rsidR="005843A8" w:rsidRPr="00BC52A4" w:rsidRDefault="005843A8" w:rsidP="005843A8">
            <w:pPr>
              <w:jc w:val="center"/>
              <w:rPr>
                <w:b/>
              </w:rPr>
            </w:pPr>
            <w:r w:rsidRPr="00BC52A4">
              <w:rPr>
                <w:b/>
              </w:rPr>
              <w:t>Thuộc tính</w:t>
            </w:r>
          </w:p>
        </w:tc>
        <w:tc>
          <w:tcPr>
            <w:tcW w:w="2338" w:type="dxa"/>
          </w:tcPr>
          <w:p w14:paraId="5D613774" w14:textId="77777777" w:rsidR="005843A8" w:rsidRPr="00BC52A4" w:rsidRDefault="005843A8" w:rsidP="005843A8">
            <w:pPr>
              <w:jc w:val="center"/>
              <w:rPr>
                <w:b/>
              </w:rPr>
            </w:pPr>
            <w:r w:rsidRPr="00BC52A4">
              <w:rPr>
                <w:b/>
              </w:rPr>
              <w:t>Yêu cầu</w:t>
            </w:r>
          </w:p>
        </w:tc>
        <w:tc>
          <w:tcPr>
            <w:tcW w:w="2338" w:type="dxa"/>
          </w:tcPr>
          <w:p w14:paraId="75994C1B" w14:textId="77777777" w:rsidR="005843A8" w:rsidRPr="00BC52A4" w:rsidRDefault="005843A8" w:rsidP="005843A8">
            <w:pPr>
              <w:jc w:val="center"/>
              <w:rPr>
                <w:b/>
              </w:rPr>
            </w:pPr>
            <w:r w:rsidRPr="00BC52A4">
              <w:rPr>
                <w:b/>
              </w:rPr>
              <w:t>Kiểu DL</w:t>
            </w:r>
          </w:p>
        </w:tc>
      </w:tr>
      <w:tr w:rsidR="005843A8" w14:paraId="4DB80250" w14:textId="77777777" w:rsidTr="005843A8">
        <w:tc>
          <w:tcPr>
            <w:tcW w:w="1349" w:type="dxa"/>
          </w:tcPr>
          <w:p w14:paraId="2E8DAC1E" w14:textId="77777777" w:rsidR="005843A8" w:rsidRDefault="005843A8" w:rsidP="005843A8">
            <w:pPr>
              <w:jc w:val="center"/>
            </w:pPr>
            <w:r>
              <w:t>1</w:t>
            </w:r>
          </w:p>
        </w:tc>
        <w:tc>
          <w:tcPr>
            <w:tcW w:w="2337" w:type="dxa"/>
          </w:tcPr>
          <w:p w14:paraId="0C10BFB0" w14:textId="77777777" w:rsidR="005843A8" w:rsidRDefault="005843A8" w:rsidP="005843A8">
            <w:pPr>
              <w:jc w:val="center"/>
            </w:pPr>
            <w:r>
              <w:t>Authorization</w:t>
            </w:r>
          </w:p>
        </w:tc>
        <w:tc>
          <w:tcPr>
            <w:tcW w:w="2338" w:type="dxa"/>
          </w:tcPr>
          <w:p w14:paraId="79966CAB" w14:textId="77777777" w:rsidR="005843A8" w:rsidRDefault="005843A8" w:rsidP="005843A8">
            <w:pPr>
              <w:jc w:val="center"/>
            </w:pPr>
            <w:r>
              <w:t>Có</w:t>
            </w:r>
          </w:p>
        </w:tc>
        <w:tc>
          <w:tcPr>
            <w:tcW w:w="2338" w:type="dxa"/>
          </w:tcPr>
          <w:p w14:paraId="1AD3E2FF" w14:textId="77777777" w:rsidR="005843A8" w:rsidRDefault="005843A8" w:rsidP="005843A8">
            <w:pPr>
              <w:jc w:val="center"/>
            </w:pPr>
            <w:r>
              <w:t>JWT</w:t>
            </w:r>
          </w:p>
        </w:tc>
      </w:tr>
    </w:tbl>
    <w:p w14:paraId="273DA150" w14:textId="77777777" w:rsidR="005843A8" w:rsidRDefault="005843A8" w:rsidP="005843A8">
      <w:pPr>
        <w:pStyle w:val="ListParagraph"/>
        <w:numPr>
          <w:ilvl w:val="0"/>
          <w:numId w:val="8"/>
        </w:numPr>
        <w:spacing w:before="120" w:after="120" w:line="240" w:lineRule="auto"/>
        <w:jc w:val="both"/>
      </w:pPr>
      <w:r w:rsidRPr="0067692D">
        <w:rPr>
          <w:b/>
        </w:rPr>
        <w:t>Kiểu trả về:</w:t>
      </w:r>
      <w:r>
        <w:t xml:space="preserve"> List &lt;dmchucvu&gt;</w:t>
      </w:r>
    </w:p>
    <w:p w14:paraId="02624346" w14:textId="77777777" w:rsidR="005843A8" w:rsidRDefault="005843A8" w:rsidP="005843A8">
      <w:pPr>
        <w:pStyle w:val="ListParagraph"/>
        <w:ind w:left="1224"/>
        <w:rPr>
          <w:b/>
        </w:rPr>
      </w:pPr>
      <w:r w:rsidRPr="00BC52A4">
        <w:rPr>
          <w:b/>
        </w:rPr>
        <w:t>Ví dụ:</w:t>
      </w:r>
    </w:p>
    <w:p w14:paraId="0EBB734E"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48432485"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52DCE11A"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"3509de02-52dd-4ba7-e244-08da44747730"</w:t>
      </w:r>
      <w:r>
        <w:rPr>
          <w:rStyle w:val="HTMLCode"/>
          <w:rFonts w:ascii="Consolas" w:eastAsiaTheme="majorEastAsia" w:hAnsi="Consolas"/>
          <w:b/>
          <w:bCs/>
          <w:color w:val="FFFFFF"/>
          <w:sz w:val="18"/>
          <w:szCs w:val="18"/>
        </w:rPr>
        <w:t>,</w:t>
      </w:r>
    </w:p>
    <w:p w14:paraId="7EB473AA"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"Trưởng phòng"</w:t>
      </w:r>
      <w:r>
        <w:rPr>
          <w:rStyle w:val="HTMLCode"/>
          <w:rFonts w:ascii="Consolas" w:eastAsiaTheme="majorEastAsia" w:hAnsi="Consolas"/>
          <w:b/>
          <w:bCs/>
          <w:color w:val="FFFFFF"/>
          <w:sz w:val="18"/>
          <w:szCs w:val="18"/>
        </w:rPr>
        <w:t>,</w:t>
      </w:r>
    </w:p>
    <w:p w14:paraId="6BC63D10"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"TP"</w:t>
      </w:r>
      <w:r>
        <w:rPr>
          <w:rStyle w:val="HTMLCode"/>
          <w:rFonts w:ascii="Consolas" w:eastAsiaTheme="majorEastAsia" w:hAnsi="Consolas"/>
          <w:b/>
          <w:bCs/>
          <w:color w:val="FFFFFF"/>
          <w:sz w:val="18"/>
          <w:szCs w:val="18"/>
        </w:rPr>
        <w:t>,</w:t>
      </w:r>
    </w:p>
    <w:p w14:paraId="2F2175D7"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"TP"</w:t>
      </w:r>
      <w:r>
        <w:rPr>
          <w:rStyle w:val="HTMLCode"/>
          <w:rFonts w:ascii="Consolas" w:eastAsiaTheme="majorEastAsia" w:hAnsi="Consolas"/>
          <w:b/>
          <w:bCs/>
          <w:color w:val="FFFFFF"/>
          <w:sz w:val="18"/>
          <w:szCs w:val="18"/>
        </w:rPr>
        <w:t>,</w:t>
      </w:r>
    </w:p>
    <w:p w14:paraId="31B289A8"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2957AFA0"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23F94C71"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2DF6512F"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5D955283"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"68cf890a-33e7-496a-c46e-08da4475ee1a"</w:t>
      </w:r>
      <w:r>
        <w:rPr>
          <w:rStyle w:val="HTMLCode"/>
          <w:rFonts w:ascii="Consolas" w:eastAsiaTheme="majorEastAsia" w:hAnsi="Consolas"/>
          <w:b/>
          <w:bCs/>
          <w:color w:val="FFFFFF"/>
          <w:sz w:val="18"/>
          <w:szCs w:val="18"/>
        </w:rPr>
        <w:t>,</w:t>
      </w:r>
    </w:p>
    <w:p w14:paraId="448B4EA5"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"Phó Trưởng phòng"</w:t>
      </w:r>
      <w:r>
        <w:rPr>
          <w:rStyle w:val="HTMLCode"/>
          <w:rFonts w:ascii="Consolas" w:eastAsiaTheme="majorEastAsia" w:hAnsi="Consolas"/>
          <w:b/>
          <w:bCs/>
          <w:color w:val="FFFFFF"/>
          <w:sz w:val="18"/>
          <w:szCs w:val="18"/>
        </w:rPr>
        <w:t>,</w:t>
      </w:r>
    </w:p>
    <w:p w14:paraId="2F54EEBA"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"PTP"</w:t>
      </w:r>
      <w:r>
        <w:rPr>
          <w:rStyle w:val="HTMLCode"/>
          <w:rFonts w:ascii="Consolas" w:eastAsiaTheme="majorEastAsia" w:hAnsi="Consolas"/>
          <w:b/>
          <w:bCs/>
          <w:color w:val="FFFFFF"/>
          <w:sz w:val="18"/>
          <w:szCs w:val="18"/>
        </w:rPr>
        <w:t>,</w:t>
      </w:r>
    </w:p>
    <w:p w14:paraId="685726CA"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"PTP"</w:t>
      </w:r>
      <w:r>
        <w:rPr>
          <w:rStyle w:val="HTMLCode"/>
          <w:rFonts w:ascii="Consolas" w:eastAsiaTheme="majorEastAsia" w:hAnsi="Consolas"/>
          <w:b/>
          <w:bCs/>
          <w:color w:val="FFFFFF"/>
          <w:sz w:val="18"/>
          <w:szCs w:val="18"/>
        </w:rPr>
        <w:t>,</w:t>
      </w:r>
    </w:p>
    <w:p w14:paraId="72780FB0"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02FEB9E5"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012E297D"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62FA42BA" w14:textId="77777777" w:rsidR="005843A8" w:rsidRPr="006A5515" w:rsidRDefault="005843A8" w:rsidP="005843A8">
      <w:pPr>
        <w:pStyle w:val="HTMLPreformatted"/>
        <w:shd w:val="clear" w:color="auto" w:fill="333333"/>
        <w:tabs>
          <w:tab w:val="clear" w:pos="916"/>
          <w:tab w:val="left" w:pos="993"/>
        </w:tabs>
        <w:ind w:left="993"/>
        <w:rPr>
          <w:b/>
          <w:bCs/>
          <w:color w:val="FFFFFF"/>
          <w:sz w:val="18"/>
          <w:szCs w:val="18"/>
        </w:rPr>
      </w:pPr>
      <w:r>
        <w:rPr>
          <w:rStyle w:val="HTMLCode"/>
          <w:rFonts w:ascii="Consolas" w:eastAsiaTheme="majorEastAsia" w:hAnsi="Consolas"/>
          <w:b/>
          <w:bCs/>
          <w:color w:val="FFFFFF"/>
          <w:sz w:val="18"/>
          <w:szCs w:val="18"/>
        </w:rPr>
        <w:t>]</w:t>
      </w:r>
    </w:p>
    <w:p w14:paraId="35DED1C0"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49CC90"/>
        </w:rPr>
        <w:t>2.  POST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w:t>
      </w:r>
      <w:r w:rsidRPr="006A5515">
        <w:t xml:space="preserve"> </w:t>
      </w:r>
      <w:r w:rsidRPr="006A5515">
        <w:rPr>
          <w:rStyle w:val="opblock-summary-path"/>
          <w:rFonts w:ascii="Courier New" w:hAnsi="Courier New" w:cs="Courier New"/>
          <w:b/>
          <w:bCs/>
          <w:color w:val="3B4151"/>
          <w:shd w:val="clear" w:color="auto" w:fill="FAFAFA"/>
        </w:rPr>
        <w:t>DmChucvu</w:t>
      </w:r>
    </w:p>
    <w:p w14:paraId="402186F8" w14:textId="77777777" w:rsidR="005843A8" w:rsidRDefault="005843A8" w:rsidP="005843A8">
      <w:r w:rsidRPr="0067692D">
        <w:rPr>
          <w:b/>
        </w:rPr>
        <w:lastRenderedPageBreak/>
        <w:t>- Restful API:</w:t>
      </w:r>
      <w:r>
        <w:t xml:space="preserve"> http://IP_GW/</w:t>
      </w:r>
      <w:r w:rsidRPr="00BC52A4">
        <w:t xml:space="preserve"> api​/Dm</w:t>
      </w:r>
      <w:r>
        <w:t>Chucvu</w:t>
      </w:r>
    </w:p>
    <w:p w14:paraId="6143B83A" w14:textId="77777777" w:rsidR="005843A8" w:rsidRDefault="005843A8" w:rsidP="005843A8">
      <w:r w:rsidRPr="0067692D">
        <w:rPr>
          <w:b/>
        </w:rPr>
        <w:t>- Mothod:</w:t>
      </w:r>
      <w:r>
        <w:t xml:space="preserve"> POST</w:t>
      </w:r>
    </w:p>
    <w:p w14:paraId="7DFF64A1" w14:textId="77777777" w:rsidR="005843A8" w:rsidRDefault="005843A8" w:rsidP="005843A8">
      <w:r w:rsidRPr="0067692D">
        <w:rPr>
          <w:b/>
        </w:rPr>
        <w:t>- Tham số:</w:t>
      </w:r>
      <w:r>
        <w:t xml:space="preserve"> </w:t>
      </w:r>
      <w:r w:rsidRPr="00BC52A4">
        <w:t>Dm</w:t>
      </w:r>
      <w:r>
        <w:t>ChucvuVM</w:t>
      </w:r>
    </w:p>
    <w:p w14:paraId="49C47357" w14:textId="77777777" w:rsidR="005843A8" w:rsidRDefault="005843A8" w:rsidP="005843A8">
      <w:r>
        <w:t xml:space="preserve">Ví dụ </w:t>
      </w:r>
    </w:p>
    <w:p w14:paraId="1089BE61"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0F5946B0"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"Phó Trưởng phòng"</w:t>
      </w:r>
      <w:r>
        <w:rPr>
          <w:rStyle w:val="HTMLCode"/>
          <w:rFonts w:ascii="Consolas" w:eastAsiaTheme="majorEastAsia" w:hAnsi="Consolas"/>
          <w:b/>
          <w:bCs/>
          <w:color w:val="FFFFFF"/>
          <w:sz w:val="18"/>
          <w:szCs w:val="18"/>
        </w:rPr>
        <w:t>,</w:t>
      </w:r>
    </w:p>
    <w:p w14:paraId="6EF9914C"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"PTP"</w:t>
      </w:r>
      <w:r>
        <w:rPr>
          <w:rStyle w:val="HTMLCode"/>
          <w:rFonts w:ascii="Consolas" w:eastAsiaTheme="majorEastAsia" w:hAnsi="Consolas"/>
          <w:b/>
          <w:bCs/>
          <w:color w:val="FFFFFF"/>
          <w:sz w:val="18"/>
          <w:szCs w:val="18"/>
        </w:rPr>
        <w:t>,</w:t>
      </w:r>
    </w:p>
    <w:p w14:paraId="7747F5C2"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"PTP"</w:t>
      </w:r>
      <w:r>
        <w:rPr>
          <w:rStyle w:val="HTMLCode"/>
          <w:rFonts w:ascii="Consolas" w:eastAsiaTheme="majorEastAsia" w:hAnsi="Consolas"/>
          <w:b/>
          <w:bCs/>
          <w:color w:val="FFFFFF"/>
          <w:sz w:val="18"/>
          <w:szCs w:val="18"/>
        </w:rPr>
        <w:t>,</w:t>
      </w:r>
    </w:p>
    <w:p w14:paraId="1EAC1C13"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BBDBD79" w14:textId="77777777" w:rsidR="005843A8" w:rsidRPr="0067692D" w:rsidRDefault="005843A8" w:rsidP="005843A8">
      <w:pPr>
        <w:pStyle w:val="HTMLPreformatted"/>
        <w:shd w:val="clear" w:color="auto" w:fill="333333"/>
        <w:ind w:left="993"/>
        <w:rPr>
          <w:b/>
          <w:bCs/>
          <w:color w:val="FFFFFF"/>
          <w:sz w:val="18"/>
          <w:szCs w:val="18"/>
        </w:rPr>
      </w:pPr>
      <w:r>
        <w:rPr>
          <w:rStyle w:val="HTMLCode"/>
          <w:rFonts w:ascii="Consolas" w:eastAsiaTheme="majorEastAsia" w:hAnsi="Consolas"/>
          <w:b/>
          <w:bCs/>
          <w:color w:val="FFFFFF"/>
          <w:sz w:val="18"/>
          <w:szCs w:val="18"/>
        </w:rPr>
        <w:t>}</w:t>
      </w:r>
    </w:p>
    <w:p w14:paraId="491AAA1E" w14:textId="77777777" w:rsidR="005843A8" w:rsidRDefault="005843A8" w:rsidP="005843A8">
      <w:r>
        <w:t>- Mô tả: Khi có nhu cầu thêm mới một chức vụ, hệ thống gọi API này để yêu cầu bên gateway cung cấp.</w:t>
      </w:r>
    </w:p>
    <w:p w14:paraId="1EFD0E9A"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3456952D" w14:textId="77777777" w:rsidTr="005843A8">
        <w:tc>
          <w:tcPr>
            <w:tcW w:w="1349" w:type="dxa"/>
          </w:tcPr>
          <w:p w14:paraId="6D25EB48" w14:textId="77777777" w:rsidR="005843A8" w:rsidRPr="00BC52A4" w:rsidRDefault="005843A8" w:rsidP="005843A8">
            <w:pPr>
              <w:jc w:val="center"/>
              <w:rPr>
                <w:b/>
              </w:rPr>
            </w:pPr>
            <w:r w:rsidRPr="00BC52A4">
              <w:rPr>
                <w:b/>
              </w:rPr>
              <w:t>STT</w:t>
            </w:r>
          </w:p>
        </w:tc>
        <w:tc>
          <w:tcPr>
            <w:tcW w:w="2337" w:type="dxa"/>
          </w:tcPr>
          <w:p w14:paraId="62C011FB" w14:textId="77777777" w:rsidR="005843A8" w:rsidRPr="00BC52A4" w:rsidRDefault="005843A8" w:rsidP="005843A8">
            <w:pPr>
              <w:jc w:val="center"/>
              <w:rPr>
                <w:b/>
              </w:rPr>
            </w:pPr>
            <w:r w:rsidRPr="00BC52A4">
              <w:rPr>
                <w:b/>
              </w:rPr>
              <w:t>Thuộc tính</w:t>
            </w:r>
          </w:p>
        </w:tc>
        <w:tc>
          <w:tcPr>
            <w:tcW w:w="2338" w:type="dxa"/>
          </w:tcPr>
          <w:p w14:paraId="7D7EA884" w14:textId="77777777" w:rsidR="005843A8" w:rsidRPr="00BC52A4" w:rsidRDefault="005843A8" w:rsidP="005843A8">
            <w:pPr>
              <w:jc w:val="center"/>
              <w:rPr>
                <w:b/>
              </w:rPr>
            </w:pPr>
            <w:r w:rsidRPr="00BC52A4">
              <w:rPr>
                <w:b/>
              </w:rPr>
              <w:t>Yêu cầu</w:t>
            </w:r>
          </w:p>
        </w:tc>
        <w:tc>
          <w:tcPr>
            <w:tcW w:w="2338" w:type="dxa"/>
          </w:tcPr>
          <w:p w14:paraId="7F13C417" w14:textId="77777777" w:rsidR="005843A8" w:rsidRPr="00BC52A4" w:rsidRDefault="005843A8" w:rsidP="005843A8">
            <w:pPr>
              <w:jc w:val="center"/>
              <w:rPr>
                <w:b/>
              </w:rPr>
            </w:pPr>
            <w:r w:rsidRPr="00BC52A4">
              <w:rPr>
                <w:b/>
              </w:rPr>
              <w:t>Kiểu DL</w:t>
            </w:r>
          </w:p>
        </w:tc>
      </w:tr>
      <w:tr w:rsidR="005843A8" w14:paraId="3E983466" w14:textId="77777777" w:rsidTr="005843A8">
        <w:tc>
          <w:tcPr>
            <w:tcW w:w="1349" w:type="dxa"/>
          </w:tcPr>
          <w:p w14:paraId="78A5ABB2" w14:textId="77777777" w:rsidR="005843A8" w:rsidRDefault="005843A8" w:rsidP="005843A8">
            <w:pPr>
              <w:jc w:val="center"/>
            </w:pPr>
            <w:r>
              <w:t>1</w:t>
            </w:r>
          </w:p>
        </w:tc>
        <w:tc>
          <w:tcPr>
            <w:tcW w:w="2337" w:type="dxa"/>
          </w:tcPr>
          <w:p w14:paraId="06B8CF64" w14:textId="77777777" w:rsidR="005843A8" w:rsidRDefault="005843A8" w:rsidP="005843A8">
            <w:pPr>
              <w:jc w:val="center"/>
            </w:pPr>
            <w:r>
              <w:t>Authorization</w:t>
            </w:r>
          </w:p>
        </w:tc>
        <w:tc>
          <w:tcPr>
            <w:tcW w:w="2338" w:type="dxa"/>
          </w:tcPr>
          <w:p w14:paraId="7AF8EF63" w14:textId="77777777" w:rsidR="005843A8" w:rsidRDefault="005843A8" w:rsidP="005843A8">
            <w:pPr>
              <w:jc w:val="center"/>
            </w:pPr>
            <w:r>
              <w:t>Có</w:t>
            </w:r>
          </w:p>
        </w:tc>
        <w:tc>
          <w:tcPr>
            <w:tcW w:w="2338" w:type="dxa"/>
          </w:tcPr>
          <w:p w14:paraId="3B04B4C8" w14:textId="77777777" w:rsidR="005843A8" w:rsidRDefault="005843A8" w:rsidP="005843A8">
            <w:pPr>
              <w:jc w:val="center"/>
            </w:pPr>
            <w:r>
              <w:t>JWT</w:t>
            </w:r>
          </w:p>
        </w:tc>
      </w:tr>
    </w:tbl>
    <w:p w14:paraId="701EFB6D" w14:textId="77777777" w:rsidR="005843A8" w:rsidRDefault="005843A8" w:rsidP="005843A8">
      <w:pPr>
        <w:pStyle w:val="ListParagraph"/>
        <w:numPr>
          <w:ilvl w:val="0"/>
          <w:numId w:val="8"/>
        </w:numPr>
        <w:spacing w:before="120" w:after="120" w:line="240" w:lineRule="auto"/>
        <w:jc w:val="both"/>
      </w:pPr>
      <w:r>
        <w:t>Kiểu trả về:  đối tượng dmchucvu vừa được tạo nếu thành công</w:t>
      </w:r>
    </w:p>
    <w:p w14:paraId="6FA084A6"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7C0DBE7A"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"f7c4b79b-ec54-4351-ee4b-08da51aa9d10"</w:t>
      </w:r>
      <w:r>
        <w:rPr>
          <w:rStyle w:val="HTMLCode"/>
          <w:rFonts w:ascii="Consolas" w:eastAsiaTheme="majorEastAsia" w:hAnsi="Consolas"/>
          <w:b/>
          <w:bCs/>
          <w:color w:val="FFFFFF"/>
          <w:sz w:val="18"/>
          <w:szCs w:val="18"/>
        </w:rPr>
        <w:t>,</w:t>
      </w:r>
    </w:p>
    <w:p w14:paraId="365136FF"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ljs-attr"/>
          <w:rFonts w:ascii="Consolas" w:hAnsi="Consolas"/>
          <w:b/>
          <w:bCs/>
          <w:color w:val="FFFFFF"/>
          <w:sz w:val="18"/>
          <w:szCs w:val="18"/>
        </w:rPr>
        <w:t xml:space="preserve">  "ten"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"Phó Trưởng phòng"</w:t>
      </w:r>
      <w:r>
        <w:rPr>
          <w:rStyle w:val="HTMLCode"/>
          <w:rFonts w:ascii="Consolas" w:eastAsiaTheme="majorEastAsia" w:hAnsi="Consolas"/>
          <w:b/>
          <w:bCs/>
          <w:color w:val="FFFFFF"/>
          <w:sz w:val="18"/>
          <w:szCs w:val="18"/>
        </w:rPr>
        <w:t>,</w:t>
      </w:r>
    </w:p>
    <w:p w14:paraId="64B7A508" w14:textId="77777777" w:rsidR="005843A8" w:rsidRDefault="005843A8" w:rsidP="005843A8">
      <w:pPr>
        <w:pStyle w:val="HTMLPreformatted"/>
        <w:shd w:val="clear" w:color="auto" w:fill="333333"/>
        <w:ind w:left="1224"/>
        <w:rPr>
          <w:rStyle w:val="hljs-attr"/>
          <w:rFonts w:ascii="Consolas" w:hAnsi="Consolas"/>
          <w:b/>
          <w:bCs/>
          <w:color w:val="FFFFFF"/>
          <w:sz w:val="18"/>
          <w:szCs w:val="18"/>
        </w:rPr>
      </w:pPr>
      <w:r>
        <w:rPr>
          <w:rStyle w:val="hljs-attr"/>
          <w:rFonts w:ascii="Consolas" w:hAnsi="Consolas"/>
          <w:b/>
          <w:bCs/>
          <w:color w:val="FFFFFF"/>
          <w:sz w:val="18"/>
          <w:szCs w:val="18"/>
        </w:rPr>
        <w:t xml:space="preserve">  "viettat"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"PTP"</w:t>
      </w:r>
      <w:r>
        <w:rPr>
          <w:rStyle w:val="HTMLCode"/>
          <w:rFonts w:ascii="Consolas" w:eastAsiaTheme="majorEastAsia" w:hAnsi="Consolas"/>
          <w:b/>
          <w:bCs/>
          <w:color w:val="FFFFFF"/>
          <w:sz w:val="18"/>
          <w:szCs w:val="18"/>
        </w:rPr>
        <w:t>,</w:t>
      </w:r>
    </w:p>
    <w:p w14:paraId="74432049"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ljs-attr"/>
          <w:rFonts w:ascii="Consolas" w:hAnsi="Consolas"/>
          <w:b/>
          <w:bCs/>
          <w:color w:val="FFFFFF"/>
          <w:sz w:val="18"/>
          <w:szCs w:val="18"/>
        </w:rPr>
        <w:t xml:space="preserve">  "status"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E3A7E70" w14:textId="77777777" w:rsidR="005843A8" w:rsidRDefault="005843A8" w:rsidP="005843A8">
      <w:pPr>
        <w:pStyle w:val="HTMLPreformatted"/>
        <w:shd w:val="clear" w:color="auto" w:fill="333333"/>
        <w:ind w:left="122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35117A83" w14:textId="77777777" w:rsidR="005843A8" w:rsidRPr="0067692D" w:rsidRDefault="005843A8" w:rsidP="005843A8">
      <w:pPr>
        <w:pStyle w:val="HTMLPreformatted"/>
        <w:shd w:val="clear" w:color="auto" w:fill="333333"/>
        <w:ind w:left="1224"/>
        <w:rPr>
          <w:b/>
          <w:bCs/>
          <w:color w:val="FFFFFF"/>
          <w:sz w:val="18"/>
          <w:szCs w:val="18"/>
        </w:rPr>
      </w:pPr>
      <w:r>
        <w:rPr>
          <w:rStyle w:val="HTMLCode"/>
          <w:rFonts w:ascii="Consolas" w:eastAsiaTheme="majorEastAsia" w:hAnsi="Consolas"/>
          <w:b/>
          <w:bCs/>
          <w:color w:val="FFFFFF"/>
          <w:sz w:val="18"/>
          <w:szCs w:val="18"/>
        </w:rPr>
        <w:t>}</w:t>
      </w:r>
    </w:p>
    <w:p w14:paraId="7A95B5AC"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61AFFE"/>
        </w:rPr>
        <w:t>3. GET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w:t>
      </w:r>
      <w:r w:rsidRPr="006A5515">
        <w:rPr>
          <w:rStyle w:val="opblock-summary-path"/>
          <w:rFonts w:ascii="Courier New" w:hAnsi="Courier New" w:cs="Courier New"/>
          <w:b/>
          <w:bCs/>
          <w:color w:val="3B4151"/>
          <w:shd w:val="clear" w:color="auto" w:fill="FAFAFA"/>
        </w:rPr>
        <w:t xml:space="preserve"> DmChucvu</w:t>
      </w:r>
      <w:r>
        <w:rPr>
          <w:rStyle w:val="opblock-summary-path"/>
          <w:rFonts w:ascii="Cambria Math" w:hAnsi="Cambria Math" w:cs="Cambria Math"/>
          <w:b/>
          <w:bCs/>
          <w:color w:val="3B4151"/>
          <w:shd w:val="clear" w:color="auto" w:fill="FAFAFA"/>
        </w:rPr>
        <w:t xml:space="preserve"> ​</w:t>
      </w:r>
      <w:r>
        <w:rPr>
          <w:rStyle w:val="opblock-summary-path"/>
          <w:rFonts w:ascii="Courier New" w:hAnsi="Courier New" w:cs="Courier New"/>
          <w:b/>
          <w:bCs/>
          <w:color w:val="3B4151"/>
          <w:shd w:val="clear" w:color="auto" w:fill="FAFAFA"/>
        </w:rPr>
        <w:t>/{id}</w:t>
      </w:r>
    </w:p>
    <w:p w14:paraId="5C678FA1" w14:textId="77777777" w:rsidR="005843A8" w:rsidRDefault="005843A8" w:rsidP="005843A8">
      <w:r w:rsidRPr="0067692D">
        <w:rPr>
          <w:b/>
        </w:rPr>
        <w:t>- Restful API:</w:t>
      </w:r>
      <w:r>
        <w:t xml:space="preserve"> http://IP_GW/</w:t>
      </w:r>
      <w:r w:rsidRPr="00BC52A4">
        <w:t xml:space="preserve"> api​/</w:t>
      </w:r>
      <w:r w:rsidRPr="006A5515">
        <w:t>DmChucvu</w:t>
      </w:r>
    </w:p>
    <w:p w14:paraId="0BFDEEFB" w14:textId="77777777" w:rsidR="005843A8" w:rsidRDefault="005843A8" w:rsidP="005843A8">
      <w:r w:rsidRPr="0067692D">
        <w:rPr>
          <w:b/>
        </w:rPr>
        <w:t>- Mothod:</w:t>
      </w:r>
      <w:r>
        <w:t xml:space="preserve"> GET</w:t>
      </w:r>
    </w:p>
    <w:p w14:paraId="27C5BE58" w14:textId="77777777" w:rsidR="005843A8" w:rsidRDefault="005843A8" w:rsidP="005843A8">
      <w:r w:rsidRPr="0067692D">
        <w:rPr>
          <w:b/>
        </w:rPr>
        <w:t>- Tham số:</w:t>
      </w:r>
      <w:r>
        <w:t xml:space="preserve"> Id đối tượng cần tìm</w:t>
      </w:r>
    </w:p>
    <w:p w14:paraId="6824016B" w14:textId="77777777" w:rsidR="005843A8" w:rsidRDefault="005843A8" w:rsidP="005843A8">
      <w:r>
        <w:t xml:space="preserve">Ví dụ id kiểu Guid: </w:t>
      </w:r>
      <w:r w:rsidRPr="00281DC5">
        <w:t>3f7eb3c4-28b0-48f4-bda4-08da44746177</w:t>
      </w:r>
    </w:p>
    <w:p w14:paraId="485762B4" w14:textId="77777777" w:rsidR="005843A8" w:rsidRDefault="005843A8" w:rsidP="005843A8">
      <w:r>
        <w:t>- Mô tả: Khi có nhu cầu gọi một chức vụ với Id cụ thể, hệ thống gọi API này để yêu cầu bên gateway cung cấp.</w:t>
      </w:r>
    </w:p>
    <w:p w14:paraId="5B725E64"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488A68E4" w14:textId="77777777" w:rsidTr="005843A8">
        <w:tc>
          <w:tcPr>
            <w:tcW w:w="1349" w:type="dxa"/>
          </w:tcPr>
          <w:p w14:paraId="4D9C1BB6" w14:textId="77777777" w:rsidR="005843A8" w:rsidRPr="00BC52A4" w:rsidRDefault="005843A8" w:rsidP="005843A8">
            <w:pPr>
              <w:jc w:val="center"/>
              <w:rPr>
                <w:b/>
              </w:rPr>
            </w:pPr>
            <w:r w:rsidRPr="00BC52A4">
              <w:rPr>
                <w:b/>
              </w:rPr>
              <w:t>STT</w:t>
            </w:r>
          </w:p>
        </w:tc>
        <w:tc>
          <w:tcPr>
            <w:tcW w:w="2337" w:type="dxa"/>
          </w:tcPr>
          <w:p w14:paraId="78DFF8D8" w14:textId="77777777" w:rsidR="005843A8" w:rsidRPr="00BC52A4" w:rsidRDefault="005843A8" w:rsidP="005843A8">
            <w:pPr>
              <w:jc w:val="center"/>
              <w:rPr>
                <w:b/>
              </w:rPr>
            </w:pPr>
            <w:r w:rsidRPr="00BC52A4">
              <w:rPr>
                <w:b/>
              </w:rPr>
              <w:t>Thuộc tính</w:t>
            </w:r>
          </w:p>
        </w:tc>
        <w:tc>
          <w:tcPr>
            <w:tcW w:w="2338" w:type="dxa"/>
          </w:tcPr>
          <w:p w14:paraId="435A6D9B" w14:textId="77777777" w:rsidR="005843A8" w:rsidRPr="00BC52A4" w:rsidRDefault="005843A8" w:rsidP="005843A8">
            <w:pPr>
              <w:jc w:val="center"/>
              <w:rPr>
                <w:b/>
              </w:rPr>
            </w:pPr>
            <w:r w:rsidRPr="00BC52A4">
              <w:rPr>
                <w:b/>
              </w:rPr>
              <w:t>Yêu cầu</w:t>
            </w:r>
          </w:p>
        </w:tc>
        <w:tc>
          <w:tcPr>
            <w:tcW w:w="2338" w:type="dxa"/>
          </w:tcPr>
          <w:p w14:paraId="7F2BA5F3" w14:textId="77777777" w:rsidR="005843A8" w:rsidRPr="00BC52A4" w:rsidRDefault="005843A8" w:rsidP="005843A8">
            <w:pPr>
              <w:jc w:val="center"/>
              <w:rPr>
                <w:b/>
              </w:rPr>
            </w:pPr>
            <w:r w:rsidRPr="00BC52A4">
              <w:rPr>
                <w:b/>
              </w:rPr>
              <w:t>Kiểu DL</w:t>
            </w:r>
          </w:p>
        </w:tc>
      </w:tr>
      <w:tr w:rsidR="005843A8" w14:paraId="37B6AD04" w14:textId="77777777" w:rsidTr="005843A8">
        <w:tc>
          <w:tcPr>
            <w:tcW w:w="1349" w:type="dxa"/>
          </w:tcPr>
          <w:p w14:paraId="00E6D85C" w14:textId="77777777" w:rsidR="005843A8" w:rsidRDefault="005843A8" w:rsidP="005843A8">
            <w:pPr>
              <w:jc w:val="center"/>
            </w:pPr>
            <w:r>
              <w:t>1</w:t>
            </w:r>
          </w:p>
        </w:tc>
        <w:tc>
          <w:tcPr>
            <w:tcW w:w="2337" w:type="dxa"/>
          </w:tcPr>
          <w:p w14:paraId="3306F99F" w14:textId="77777777" w:rsidR="005843A8" w:rsidRDefault="005843A8" w:rsidP="005843A8">
            <w:pPr>
              <w:jc w:val="center"/>
            </w:pPr>
            <w:r>
              <w:t>Authorization</w:t>
            </w:r>
          </w:p>
        </w:tc>
        <w:tc>
          <w:tcPr>
            <w:tcW w:w="2338" w:type="dxa"/>
          </w:tcPr>
          <w:p w14:paraId="2DA30515" w14:textId="77777777" w:rsidR="005843A8" w:rsidRDefault="005843A8" w:rsidP="005843A8">
            <w:pPr>
              <w:jc w:val="center"/>
            </w:pPr>
            <w:r>
              <w:t>Có</w:t>
            </w:r>
          </w:p>
        </w:tc>
        <w:tc>
          <w:tcPr>
            <w:tcW w:w="2338" w:type="dxa"/>
          </w:tcPr>
          <w:p w14:paraId="6206BE12" w14:textId="77777777" w:rsidR="005843A8" w:rsidRDefault="005843A8" w:rsidP="005843A8">
            <w:pPr>
              <w:jc w:val="center"/>
            </w:pPr>
            <w:r>
              <w:t>JWT</w:t>
            </w:r>
          </w:p>
        </w:tc>
      </w:tr>
    </w:tbl>
    <w:p w14:paraId="761846F8" w14:textId="77777777" w:rsidR="005843A8" w:rsidRDefault="005843A8" w:rsidP="005843A8">
      <w:pPr>
        <w:pStyle w:val="ListParagraph"/>
        <w:numPr>
          <w:ilvl w:val="0"/>
          <w:numId w:val="8"/>
        </w:numPr>
        <w:spacing w:before="120" w:after="120" w:line="240" w:lineRule="auto"/>
        <w:jc w:val="both"/>
      </w:pPr>
      <w:r>
        <w:t>Kiểu trả về:  đối tượng dmchucvu vừa được tạo nếu thành công</w:t>
      </w:r>
    </w:p>
    <w:p w14:paraId="1C67941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4CA9749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"3509de02-52dd-4ba7-e244-08da44747730"</w:t>
      </w:r>
      <w:r>
        <w:rPr>
          <w:rStyle w:val="HTMLCode"/>
          <w:rFonts w:ascii="Consolas" w:eastAsiaTheme="majorEastAsia" w:hAnsi="Consolas"/>
          <w:b/>
          <w:bCs/>
          <w:color w:val="FFFFFF"/>
          <w:sz w:val="18"/>
          <w:szCs w:val="18"/>
        </w:rPr>
        <w:t>,</w:t>
      </w:r>
    </w:p>
    <w:p w14:paraId="1BEAF28B"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"Trưởng phòng"</w:t>
      </w:r>
      <w:r>
        <w:rPr>
          <w:rStyle w:val="HTMLCode"/>
          <w:rFonts w:ascii="Consolas" w:eastAsiaTheme="majorEastAsia" w:hAnsi="Consolas"/>
          <w:b/>
          <w:bCs/>
          <w:color w:val="FFFFFF"/>
          <w:sz w:val="18"/>
          <w:szCs w:val="18"/>
        </w:rPr>
        <w:t>,</w:t>
      </w:r>
    </w:p>
    <w:p w14:paraId="1F67739F"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"TP"</w:t>
      </w:r>
      <w:r>
        <w:rPr>
          <w:rStyle w:val="HTMLCode"/>
          <w:rFonts w:ascii="Consolas" w:eastAsiaTheme="majorEastAsia" w:hAnsi="Consolas"/>
          <w:b/>
          <w:bCs/>
          <w:color w:val="FFFFFF"/>
          <w:sz w:val="18"/>
          <w:szCs w:val="18"/>
        </w:rPr>
        <w:t>,</w:t>
      </w:r>
    </w:p>
    <w:p w14:paraId="5ECB6C4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"TP"</w:t>
      </w:r>
      <w:r>
        <w:rPr>
          <w:rStyle w:val="HTMLCode"/>
          <w:rFonts w:ascii="Consolas" w:eastAsiaTheme="majorEastAsia" w:hAnsi="Consolas"/>
          <w:b/>
          <w:bCs/>
          <w:color w:val="FFFFFF"/>
          <w:sz w:val="18"/>
          <w:szCs w:val="18"/>
        </w:rPr>
        <w:t>,</w:t>
      </w:r>
    </w:p>
    <w:p w14:paraId="3D05F7F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2906E1ED"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lastRenderedPageBreak/>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08160C1B"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50DB1477"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"fe3cad63-5187-4f4b-adaa-798ff932b5c4"</w:t>
      </w:r>
      <w:r>
        <w:rPr>
          <w:rStyle w:val="HTMLCode"/>
          <w:rFonts w:ascii="Consolas" w:eastAsiaTheme="majorEastAsia" w:hAnsi="Consolas"/>
          <w:b/>
          <w:bCs/>
          <w:color w:val="FFFFFF"/>
          <w:sz w:val="18"/>
          <w:szCs w:val="18"/>
        </w:rPr>
        <w:t>,</w:t>
      </w:r>
    </w:p>
    <w:p w14:paraId="7FACFCF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"tendaydu"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"Admin"</w:t>
      </w:r>
      <w:r>
        <w:rPr>
          <w:rStyle w:val="HTMLCode"/>
          <w:rFonts w:ascii="Consolas" w:eastAsiaTheme="majorEastAsia" w:hAnsi="Consolas"/>
          <w:b/>
          <w:bCs/>
          <w:color w:val="FFFFFF"/>
          <w:sz w:val="18"/>
          <w:szCs w:val="18"/>
        </w:rPr>
        <w:t>,</w:t>
      </w:r>
    </w:p>
    <w:p w14:paraId="2A713A2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"tendangnhap"</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"admin"</w:t>
      </w:r>
      <w:r>
        <w:rPr>
          <w:rStyle w:val="HTMLCode"/>
          <w:rFonts w:ascii="Consolas" w:eastAsiaTheme="majorEastAsia" w:hAnsi="Consolas"/>
          <w:b/>
          <w:bCs/>
          <w:color w:val="FFFFFF"/>
          <w:sz w:val="18"/>
          <w:szCs w:val="18"/>
        </w:rPr>
        <w:t>,</w:t>
      </w:r>
    </w:p>
    <w:p w14:paraId="54D049B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"matkhau"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"1"</w:t>
      </w:r>
      <w:r>
        <w:rPr>
          <w:rStyle w:val="HTMLCode"/>
          <w:rFonts w:ascii="Consolas" w:eastAsiaTheme="majorEastAsia" w:hAnsi="Consolas"/>
          <w:b/>
          <w:bCs/>
          <w:color w:val="FFFFFF"/>
          <w:sz w:val="18"/>
          <w:szCs w:val="18"/>
        </w:rPr>
        <w:t>,</w:t>
      </w:r>
    </w:p>
    <w:p w14:paraId="55A9257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"email"</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550EDEE2"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"dienthoai_mobile"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"0123456789"</w:t>
      </w:r>
      <w:r>
        <w:rPr>
          <w:rStyle w:val="HTMLCode"/>
          <w:rFonts w:ascii="Consolas" w:eastAsiaTheme="majorEastAsia" w:hAnsi="Consolas"/>
          <w:b/>
          <w:bCs/>
          <w:color w:val="FFFFFF"/>
          <w:sz w:val="18"/>
          <w:szCs w:val="18"/>
        </w:rPr>
        <w:t>,</w:t>
      </w:r>
    </w:p>
    <w:p w14:paraId="368954B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"dienthoai_cd1"</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4D842821"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"dienthoai_cd2"</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62045B8B"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"dienthoai_cd3"</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5C38D05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"ngaysinh"</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0A9E7D12"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"anhdaidien_ten"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7D30C39F"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"anhdaidien_url"</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52CDB1C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"donviId"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"07ca1673-4e6c-448e-8f65-a1ef3b65717b"</w:t>
      </w:r>
      <w:r>
        <w:rPr>
          <w:rStyle w:val="HTMLCode"/>
          <w:rFonts w:ascii="Consolas" w:eastAsiaTheme="majorEastAsia" w:hAnsi="Consolas"/>
          <w:b/>
          <w:bCs/>
          <w:color w:val="FFFFFF"/>
          <w:sz w:val="18"/>
          <w:szCs w:val="18"/>
        </w:rPr>
        <w:t>,</w:t>
      </w:r>
    </w:p>
    <w:p w14:paraId="382A2BC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"chucvuId"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"3509de02-52dd-4ba7-e244-08da44747730"</w:t>
      </w:r>
      <w:r>
        <w:rPr>
          <w:rStyle w:val="HTMLCode"/>
          <w:rFonts w:ascii="Consolas" w:eastAsiaTheme="majorEastAsia" w:hAnsi="Consolas"/>
          <w:b/>
          <w:bCs/>
          <w:color w:val="FFFFFF"/>
          <w:sz w:val="18"/>
          <w:szCs w:val="18"/>
        </w:rPr>
        <w:t>,</w:t>
      </w:r>
    </w:p>
    <w:p w14:paraId="44DE879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"capbacId"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"3f7eb3c4-28b0-48f4-bda4-08da44746177"</w:t>
      </w:r>
      <w:r>
        <w:rPr>
          <w:rStyle w:val="HTMLCode"/>
          <w:rFonts w:ascii="Consolas" w:eastAsiaTheme="majorEastAsia" w:hAnsi="Consolas"/>
          <w:b/>
          <w:bCs/>
          <w:color w:val="FFFFFF"/>
          <w:sz w:val="18"/>
          <w:szCs w:val="18"/>
        </w:rPr>
        <w:t>,</w:t>
      </w:r>
    </w:p>
    <w:p w14:paraId="2804E0A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"roleId"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"830da2e4-c293-4026-b2e6-29ad8c935def"</w:t>
      </w:r>
      <w:r>
        <w:rPr>
          <w:rStyle w:val="HTMLCode"/>
          <w:rFonts w:ascii="Consolas" w:eastAsiaTheme="majorEastAsia" w:hAnsi="Consolas"/>
          <w:b/>
          <w:bCs/>
          <w:color w:val="FFFFFF"/>
          <w:sz w:val="18"/>
          <w:szCs w:val="18"/>
        </w:rPr>
        <w:t>,</w:t>
      </w:r>
    </w:p>
    <w:p w14:paraId="5E2B725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3CE16E6"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"publickey_value"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54513E3C"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"publickey_status"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false</w:t>
      </w:r>
      <w:r>
        <w:rPr>
          <w:rStyle w:val="HTMLCode"/>
          <w:rFonts w:ascii="Consolas" w:eastAsiaTheme="majorEastAsia" w:hAnsi="Consolas"/>
          <w:b/>
          <w:bCs/>
          <w:color w:val="FFFFFF"/>
          <w:sz w:val="18"/>
          <w:szCs w:val="18"/>
        </w:rPr>
        <w:t>,</w:t>
      </w:r>
    </w:p>
    <w:p w14:paraId="4BCD64F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"donvi"</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21A7BB37"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"capbac"</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3AC5F22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"role"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p>
    <w:p w14:paraId="56E71BA7"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7B1CC7E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1A2EF5BE" w14:textId="77777777" w:rsidR="005843A8" w:rsidRDefault="005843A8" w:rsidP="005843A8">
      <w:pPr>
        <w:pStyle w:val="HTMLPreformatted"/>
        <w:shd w:val="clear" w:color="auto" w:fill="333333"/>
        <w:ind w:left="864"/>
        <w:rPr>
          <w:b/>
          <w:bCs/>
          <w:color w:val="FFFFFF"/>
          <w:sz w:val="18"/>
          <w:szCs w:val="18"/>
        </w:rPr>
      </w:pPr>
      <w:r>
        <w:rPr>
          <w:rStyle w:val="HTMLCode"/>
          <w:rFonts w:ascii="Consolas" w:eastAsiaTheme="majorEastAsia" w:hAnsi="Consolas"/>
          <w:b/>
          <w:bCs/>
          <w:color w:val="FFFFFF"/>
          <w:sz w:val="18"/>
          <w:szCs w:val="18"/>
        </w:rPr>
        <w:t>}</w:t>
      </w:r>
    </w:p>
    <w:p w14:paraId="16962C4E"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FCA130"/>
        </w:rPr>
        <w:t>4. PUT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/DmChucvu</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1A2E5B3E" w14:textId="77777777" w:rsidR="005843A8" w:rsidRDefault="005843A8" w:rsidP="005843A8">
      <w:r w:rsidRPr="0067692D">
        <w:rPr>
          <w:b/>
        </w:rPr>
        <w:t>- Restful API:</w:t>
      </w:r>
      <w:r>
        <w:t xml:space="preserve"> http://IP_GW/</w:t>
      </w:r>
      <w:r w:rsidRPr="00BC52A4">
        <w:t xml:space="preserve"> api​/Dm</w:t>
      </w:r>
      <w:r>
        <w:t>Chucvu</w:t>
      </w:r>
    </w:p>
    <w:p w14:paraId="7F6F281F" w14:textId="77777777" w:rsidR="005843A8" w:rsidRDefault="005843A8" w:rsidP="005843A8">
      <w:r w:rsidRPr="0067692D">
        <w:rPr>
          <w:b/>
        </w:rPr>
        <w:t>- Mothod:</w:t>
      </w:r>
      <w:r>
        <w:t xml:space="preserve"> PUT</w:t>
      </w:r>
    </w:p>
    <w:p w14:paraId="66631BDB" w14:textId="77777777" w:rsidR="005843A8" w:rsidRDefault="005843A8" w:rsidP="005843A8">
      <w:r w:rsidRPr="0067692D">
        <w:rPr>
          <w:b/>
        </w:rPr>
        <w:t>- Tham số:</w:t>
      </w:r>
      <w:r>
        <w:t xml:space="preserve"> đối tượng cần sửa cấu trúc dạng Chucvu</w:t>
      </w:r>
    </w:p>
    <w:p w14:paraId="03307E4C" w14:textId="77777777" w:rsidR="005843A8" w:rsidRDefault="005843A8" w:rsidP="005843A8">
      <w:r>
        <w:t>- Mô tả: Khi có nhu cầu sửa thông tin một Chucvu với Id cụ thể, hệ thống gọi API này để yêu cầu bên gateway cung cấp.</w:t>
      </w:r>
    </w:p>
    <w:p w14:paraId="7669E600"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32BB127D" w14:textId="77777777" w:rsidTr="005843A8">
        <w:tc>
          <w:tcPr>
            <w:tcW w:w="1349" w:type="dxa"/>
          </w:tcPr>
          <w:p w14:paraId="57A97747" w14:textId="77777777" w:rsidR="005843A8" w:rsidRPr="00BC52A4" w:rsidRDefault="005843A8" w:rsidP="005843A8">
            <w:pPr>
              <w:jc w:val="center"/>
              <w:rPr>
                <w:b/>
              </w:rPr>
            </w:pPr>
            <w:r w:rsidRPr="00BC52A4">
              <w:rPr>
                <w:b/>
              </w:rPr>
              <w:t>STT</w:t>
            </w:r>
          </w:p>
        </w:tc>
        <w:tc>
          <w:tcPr>
            <w:tcW w:w="2337" w:type="dxa"/>
          </w:tcPr>
          <w:p w14:paraId="1B51B124" w14:textId="77777777" w:rsidR="005843A8" w:rsidRPr="00BC52A4" w:rsidRDefault="005843A8" w:rsidP="005843A8">
            <w:pPr>
              <w:jc w:val="center"/>
              <w:rPr>
                <w:b/>
              </w:rPr>
            </w:pPr>
            <w:r w:rsidRPr="00BC52A4">
              <w:rPr>
                <w:b/>
              </w:rPr>
              <w:t>Thuộc tính</w:t>
            </w:r>
          </w:p>
        </w:tc>
        <w:tc>
          <w:tcPr>
            <w:tcW w:w="2338" w:type="dxa"/>
          </w:tcPr>
          <w:p w14:paraId="28057D75" w14:textId="77777777" w:rsidR="005843A8" w:rsidRPr="00BC52A4" w:rsidRDefault="005843A8" w:rsidP="005843A8">
            <w:pPr>
              <w:jc w:val="center"/>
              <w:rPr>
                <w:b/>
              </w:rPr>
            </w:pPr>
            <w:r w:rsidRPr="00BC52A4">
              <w:rPr>
                <w:b/>
              </w:rPr>
              <w:t>Yêu cầu</w:t>
            </w:r>
          </w:p>
        </w:tc>
        <w:tc>
          <w:tcPr>
            <w:tcW w:w="2338" w:type="dxa"/>
          </w:tcPr>
          <w:p w14:paraId="75AAC100" w14:textId="77777777" w:rsidR="005843A8" w:rsidRPr="00BC52A4" w:rsidRDefault="005843A8" w:rsidP="005843A8">
            <w:pPr>
              <w:jc w:val="center"/>
              <w:rPr>
                <w:b/>
              </w:rPr>
            </w:pPr>
            <w:r w:rsidRPr="00BC52A4">
              <w:rPr>
                <w:b/>
              </w:rPr>
              <w:t>Kiểu DL</w:t>
            </w:r>
          </w:p>
        </w:tc>
      </w:tr>
      <w:tr w:rsidR="005843A8" w14:paraId="5A40CE86" w14:textId="77777777" w:rsidTr="005843A8">
        <w:tc>
          <w:tcPr>
            <w:tcW w:w="1349" w:type="dxa"/>
          </w:tcPr>
          <w:p w14:paraId="4DC1180E" w14:textId="77777777" w:rsidR="005843A8" w:rsidRDefault="005843A8" w:rsidP="005843A8">
            <w:pPr>
              <w:jc w:val="center"/>
            </w:pPr>
            <w:r>
              <w:t>1</w:t>
            </w:r>
          </w:p>
        </w:tc>
        <w:tc>
          <w:tcPr>
            <w:tcW w:w="2337" w:type="dxa"/>
          </w:tcPr>
          <w:p w14:paraId="03C4B857" w14:textId="77777777" w:rsidR="005843A8" w:rsidRDefault="005843A8" w:rsidP="005843A8">
            <w:pPr>
              <w:jc w:val="center"/>
            </w:pPr>
            <w:r>
              <w:t>Authorization</w:t>
            </w:r>
          </w:p>
        </w:tc>
        <w:tc>
          <w:tcPr>
            <w:tcW w:w="2338" w:type="dxa"/>
          </w:tcPr>
          <w:p w14:paraId="2CE0A09F" w14:textId="77777777" w:rsidR="005843A8" w:rsidRDefault="005843A8" w:rsidP="005843A8">
            <w:pPr>
              <w:jc w:val="center"/>
            </w:pPr>
            <w:r>
              <w:t>Có</w:t>
            </w:r>
          </w:p>
        </w:tc>
        <w:tc>
          <w:tcPr>
            <w:tcW w:w="2338" w:type="dxa"/>
          </w:tcPr>
          <w:p w14:paraId="407EC463" w14:textId="77777777" w:rsidR="005843A8" w:rsidRDefault="005843A8" w:rsidP="005843A8">
            <w:pPr>
              <w:jc w:val="center"/>
            </w:pPr>
            <w:r>
              <w:t>JWT</w:t>
            </w:r>
          </w:p>
        </w:tc>
      </w:tr>
    </w:tbl>
    <w:p w14:paraId="033FCC3E" w14:textId="77777777" w:rsidR="005843A8" w:rsidRPr="00281DC5" w:rsidRDefault="005843A8" w:rsidP="005843A8">
      <w:pPr>
        <w:pStyle w:val="ListParagraph"/>
        <w:numPr>
          <w:ilvl w:val="0"/>
          <w:numId w:val="8"/>
        </w:numPr>
        <w:spacing w:before="120" w:after="120" w:line="240" w:lineRule="auto"/>
        <w:jc w:val="both"/>
        <w:rPr>
          <w:rStyle w:val="hljs-attr"/>
          <w:sz w:val="27"/>
          <w:szCs w:val="27"/>
          <w:shd w:val="clear" w:color="auto" w:fill="FAFAFA"/>
        </w:rPr>
      </w:pPr>
      <w:r>
        <w:t>Kiểu trả về:  Mã 200 nếu thành công</w:t>
      </w:r>
    </w:p>
    <w:p w14:paraId="418B06AB" w14:textId="77777777" w:rsidR="005843A8" w:rsidRDefault="005843A8" w:rsidP="005843A8">
      <w:pPr>
        <w:pStyle w:val="ListParagraph"/>
        <w:ind w:left="1224"/>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F93E3E"/>
        </w:rPr>
        <w:t>5. DELETE</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/DmChucvu</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0D8BA50B" w14:textId="77777777" w:rsidR="005843A8" w:rsidRDefault="005843A8" w:rsidP="005843A8">
      <w:r w:rsidRPr="0067692D">
        <w:rPr>
          <w:b/>
        </w:rPr>
        <w:t>- Restful API:</w:t>
      </w:r>
      <w:r>
        <w:t xml:space="preserve"> http://IP_GW/</w:t>
      </w:r>
      <w:r w:rsidRPr="00BC52A4">
        <w:t xml:space="preserve"> api​/Dm</w:t>
      </w:r>
      <w:r>
        <w:t>Chucvu</w:t>
      </w:r>
    </w:p>
    <w:p w14:paraId="41475616" w14:textId="77777777" w:rsidR="005843A8" w:rsidRDefault="005843A8" w:rsidP="005843A8">
      <w:r w:rsidRPr="0067692D">
        <w:rPr>
          <w:b/>
        </w:rPr>
        <w:t>- Mothod:</w:t>
      </w:r>
      <w:r>
        <w:t xml:space="preserve"> </w:t>
      </w:r>
      <w:r>
        <w:rPr>
          <w:rStyle w:val="opblock-summary-method"/>
          <w:rFonts w:ascii="Arial" w:hAnsi="Arial" w:cs="Arial"/>
          <w:bCs/>
          <w:color w:val="FFFFFF"/>
          <w:sz w:val="21"/>
          <w:szCs w:val="21"/>
          <w:shd w:val="clear" w:color="auto" w:fill="F93E3E"/>
        </w:rPr>
        <w:t>DELETE</w:t>
      </w:r>
    </w:p>
    <w:p w14:paraId="68BE6195" w14:textId="77777777" w:rsidR="005843A8" w:rsidRDefault="005843A8" w:rsidP="005843A8">
      <w:r w:rsidRPr="0067692D">
        <w:rPr>
          <w:b/>
        </w:rPr>
        <w:t>- Tham số:</w:t>
      </w:r>
      <w:r>
        <w:t xml:space="preserve"> Id đối tượng cần xóa</w:t>
      </w:r>
    </w:p>
    <w:p w14:paraId="6AB277EE" w14:textId="77777777" w:rsidR="005843A8" w:rsidRDefault="005843A8" w:rsidP="005843A8">
      <w:r>
        <w:t>- Mô tả: Khi có nhu cầu xóa một chức vụ với Id cụ thể, hệ thống gọi API này để yêu cầu bên gateway cung cấp.</w:t>
      </w:r>
    </w:p>
    <w:p w14:paraId="5BAFC764"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6FBEA165" w14:textId="77777777" w:rsidTr="005843A8">
        <w:tc>
          <w:tcPr>
            <w:tcW w:w="1349" w:type="dxa"/>
          </w:tcPr>
          <w:p w14:paraId="018130AE" w14:textId="77777777" w:rsidR="005843A8" w:rsidRPr="00BC52A4" w:rsidRDefault="005843A8" w:rsidP="005843A8">
            <w:pPr>
              <w:jc w:val="center"/>
              <w:rPr>
                <w:b/>
              </w:rPr>
            </w:pPr>
            <w:r w:rsidRPr="00BC52A4">
              <w:rPr>
                <w:b/>
              </w:rPr>
              <w:t>STT</w:t>
            </w:r>
          </w:p>
        </w:tc>
        <w:tc>
          <w:tcPr>
            <w:tcW w:w="2337" w:type="dxa"/>
          </w:tcPr>
          <w:p w14:paraId="54354586" w14:textId="77777777" w:rsidR="005843A8" w:rsidRPr="00BC52A4" w:rsidRDefault="005843A8" w:rsidP="005843A8">
            <w:pPr>
              <w:jc w:val="center"/>
              <w:rPr>
                <w:b/>
              </w:rPr>
            </w:pPr>
            <w:r w:rsidRPr="00BC52A4">
              <w:rPr>
                <w:b/>
              </w:rPr>
              <w:t>Thuộc tính</w:t>
            </w:r>
          </w:p>
        </w:tc>
        <w:tc>
          <w:tcPr>
            <w:tcW w:w="2338" w:type="dxa"/>
          </w:tcPr>
          <w:p w14:paraId="1AB8F602" w14:textId="77777777" w:rsidR="005843A8" w:rsidRPr="00BC52A4" w:rsidRDefault="005843A8" w:rsidP="005843A8">
            <w:pPr>
              <w:jc w:val="center"/>
              <w:rPr>
                <w:b/>
              </w:rPr>
            </w:pPr>
            <w:r w:rsidRPr="00BC52A4">
              <w:rPr>
                <w:b/>
              </w:rPr>
              <w:t>Yêu cầu</w:t>
            </w:r>
          </w:p>
        </w:tc>
        <w:tc>
          <w:tcPr>
            <w:tcW w:w="2338" w:type="dxa"/>
          </w:tcPr>
          <w:p w14:paraId="44C25EE0" w14:textId="77777777" w:rsidR="005843A8" w:rsidRPr="00BC52A4" w:rsidRDefault="005843A8" w:rsidP="005843A8">
            <w:pPr>
              <w:jc w:val="center"/>
              <w:rPr>
                <w:b/>
              </w:rPr>
            </w:pPr>
            <w:r w:rsidRPr="00BC52A4">
              <w:rPr>
                <w:b/>
              </w:rPr>
              <w:t>Kiểu DL</w:t>
            </w:r>
          </w:p>
        </w:tc>
      </w:tr>
      <w:tr w:rsidR="005843A8" w14:paraId="78F64728" w14:textId="77777777" w:rsidTr="005843A8">
        <w:tc>
          <w:tcPr>
            <w:tcW w:w="1349" w:type="dxa"/>
          </w:tcPr>
          <w:p w14:paraId="7F42A0B7" w14:textId="77777777" w:rsidR="005843A8" w:rsidRDefault="005843A8" w:rsidP="005843A8">
            <w:pPr>
              <w:jc w:val="center"/>
            </w:pPr>
            <w:r>
              <w:lastRenderedPageBreak/>
              <w:t>1</w:t>
            </w:r>
          </w:p>
        </w:tc>
        <w:tc>
          <w:tcPr>
            <w:tcW w:w="2337" w:type="dxa"/>
          </w:tcPr>
          <w:p w14:paraId="3A1C8497" w14:textId="77777777" w:rsidR="005843A8" w:rsidRDefault="005843A8" w:rsidP="005843A8">
            <w:pPr>
              <w:jc w:val="center"/>
            </w:pPr>
            <w:r>
              <w:t>Authorization</w:t>
            </w:r>
          </w:p>
        </w:tc>
        <w:tc>
          <w:tcPr>
            <w:tcW w:w="2338" w:type="dxa"/>
          </w:tcPr>
          <w:p w14:paraId="73177549" w14:textId="77777777" w:rsidR="005843A8" w:rsidRDefault="005843A8" w:rsidP="005843A8">
            <w:pPr>
              <w:jc w:val="center"/>
            </w:pPr>
            <w:r>
              <w:t>Có</w:t>
            </w:r>
          </w:p>
        </w:tc>
        <w:tc>
          <w:tcPr>
            <w:tcW w:w="2338" w:type="dxa"/>
          </w:tcPr>
          <w:p w14:paraId="65FB68F4" w14:textId="77777777" w:rsidR="005843A8" w:rsidRDefault="005843A8" w:rsidP="005843A8">
            <w:pPr>
              <w:jc w:val="center"/>
            </w:pPr>
            <w:r>
              <w:t>JWT</w:t>
            </w:r>
          </w:p>
        </w:tc>
      </w:tr>
    </w:tbl>
    <w:p w14:paraId="1B14C6AA" w14:textId="77777777" w:rsidR="005843A8" w:rsidRPr="00281DC5" w:rsidRDefault="005843A8" w:rsidP="005843A8">
      <w:pPr>
        <w:pStyle w:val="ListParagraph"/>
        <w:numPr>
          <w:ilvl w:val="0"/>
          <w:numId w:val="8"/>
        </w:numPr>
        <w:spacing w:before="120" w:after="120" w:line="240" w:lineRule="auto"/>
        <w:jc w:val="both"/>
        <w:rPr>
          <w:rStyle w:val="hljs-attr"/>
          <w:sz w:val="27"/>
          <w:szCs w:val="27"/>
          <w:shd w:val="clear" w:color="auto" w:fill="FAFAFA"/>
        </w:rPr>
      </w:pPr>
      <w:r>
        <w:t>Kiểu trả về:  Mã 200 nếu xóa thành công</w:t>
      </w:r>
    </w:p>
    <w:p w14:paraId="0716286D" w14:textId="77777777" w:rsidR="005843A8" w:rsidRDefault="005843A8" w:rsidP="005843A8">
      <w:pPr>
        <w:pStyle w:val="Heading1"/>
        <w:rPr>
          <w:shd w:val="clear" w:color="auto" w:fill="FAFAFA"/>
        </w:rPr>
      </w:pPr>
      <w:r>
        <w:rPr>
          <w:shd w:val="clear" w:color="auto" w:fill="FAFAFA"/>
        </w:rPr>
        <w:t>III. DmDonvi</w:t>
      </w:r>
    </w:p>
    <w:p w14:paraId="781987B4" w14:textId="77777777" w:rsidR="005843A8" w:rsidRPr="00AE39DE" w:rsidRDefault="005843A8" w:rsidP="005843A8">
      <w:pPr>
        <w:pStyle w:val="ListParagraph"/>
        <w:numPr>
          <w:ilvl w:val="0"/>
          <w:numId w:val="9"/>
        </w:numPr>
        <w:spacing w:before="120" w:after="120" w:line="240" w:lineRule="auto"/>
        <w:jc w:val="both"/>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61AFFE"/>
        </w:rPr>
        <w:t xml:space="preserve">1. </w:t>
      </w:r>
      <w:r w:rsidRPr="00AE39DE">
        <w:rPr>
          <w:rStyle w:val="opblock-summary-method"/>
          <w:rFonts w:ascii="Arial" w:hAnsi="Arial" w:cs="Arial"/>
          <w:bCs/>
          <w:color w:val="FFFFFF"/>
          <w:sz w:val="21"/>
          <w:szCs w:val="21"/>
          <w:shd w:val="clear" w:color="auto" w:fill="61AFFE"/>
        </w:rPr>
        <w:t>GET</w:t>
      </w:r>
      <w:r w:rsidRPr="00AE39DE">
        <w:rPr>
          <w:rStyle w:val="opblock-summary-path"/>
          <w:rFonts w:ascii="Cambria Math" w:hAnsi="Cambria Math" w:cs="Cambria Math"/>
          <w:b/>
          <w:bCs/>
          <w:color w:val="3B4151"/>
          <w:shd w:val="clear" w:color="auto" w:fill="FAFAFA"/>
        </w:rPr>
        <w:t>​</w:t>
      </w:r>
      <w:r w:rsidRPr="00AE39DE">
        <w:rPr>
          <w:rStyle w:val="opblock-summary-path"/>
          <w:rFonts w:ascii="Courier New" w:hAnsi="Courier New" w:cs="Courier New"/>
          <w:b/>
          <w:bCs/>
          <w:color w:val="3B4151"/>
          <w:shd w:val="clear" w:color="auto" w:fill="FAFAFA"/>
        </w:rPr>
        <w:t>/api</w:t>
      </w:r>
      <w:r w:rsidRPr="00AE39DE">
        <w:rPr>
          <w:rStyle w:val="opblock-summary-path"/>
          <w:rFonts w:ascii="Cambria Math" w:hAnsi="Cambria Math" w:cs="Cambria Math"/>
          <w:b/>
          <w:bCs/>
          <w:color w:val="3B4151"/>
          <w:shd w:val="clear" w:color="auto" w:fill="FAFAFA"/>
        </w:rPr>
        <w:t>​</w:t>
      </w:r>
      <w:r w:rsidRPr="00AE39DE">
        <w:rPr>
          <w:rStyle w:val="opblock-summary-path"/>
          <w:rFonts w:ascii="Courier New" w:hAnsi="Courier New" w:cs="Courier New"/>
          <w:b/>
          <w:bCs/>
          <w:color w:val="3B4151"/>
          <w:shd w:val="clear" w:color="auto" w:fill="FAFAFA"/>
        </w:rPr>
        <w:t>/DmDonvi</w:t>
      </w:r>
    </w:p>
    <w:p w14:paraId="067807BE" w14:textId="77777777" w:rsidR="005843A8" w:rsidRDefault="005843A8" w:rsidP="005843A8">
      <w:r w:rsidRPr="0067692D">
        <w:rPr>
          <w:b/>
        </w:rPr>
        <w:t>- Restful API</w:t>
      </w:r>
      <w:r>
        <w:t>: http://IP_GW/</w:t>
      </w:r>
      <w:r w:rsidRPr="00BC52A4">
        <w:t xml:space="preserve"> api​/</w:t>
      </w:r>
      <w:r w:rsidRPr="006A5515">
        <w:t xml:space="preserve"> Dm</w:t>
      </w:r>
      <w:r>
        <w:t>Donvi</w:t>
      </w:r>
    </w:p>
    <w:p w14:paraId="45CDC789" w14:textId="77777777" w:rsidR="005843A8" w:rsidRDefault="005843A8" w:rsidP="005843A8">
      <w:r w:rsidRPr="0067692D">
        <w:rPr>
          <w:b/>
        </w:rPr>
        <w:t>- Mothod:</w:t>
      </w:r>
      <w:r>
        <w:t xml:space="preserve"> GET</w:t>
      </w:r>
    </w:p>
    <w:p w14:paraId="026C9F80" w14:textId="77777777" w:rsidR="005843A8" w:rsidRDefault="005843A8" w:rsidP="005843A8">
      <w:r w:rsidRPr="0067692D">
        <w:rPr>
          <w:b/>
        </w:rPr>
        <w:t>- Tham số:</w:t>
      </w:r>
      <w:r>
        <w:t xml:space="preserve"> không</w:t>
      </w:r>
    </w:p>
    <w:p w14:paraId="1C2FA4FA" w14:textId="77777777" w:rsidR="005843A8" w:rsidRDefault="005843A8" w:rsidP="005843A8">
      <w:r w:rsidRPr="0067692D">
        <w:rPr>
          <w:b/>
        </w:rPr>
        <w:t>- Mô tả:</w:t>
      </w:r>
      <w:r>
        <w:t xml:space="preserve"> Khi có nhu cầu cần xem danh mục bảng đơn vị, hệ thống bên gọi API này để yêu cầu bên gateway cung cấp.</w:t>
      </w:r>
    </w:p>
    <w:p w14:paraId="6AD8DC7E" w14:textId="77777777" w:rsidR="005843A8" w:rsidRPr="0067692D" w:rsidRDefault="005843A8" w:rsidP="005843A8">
      <w:pPr>
        <w:rPr>
          <w:b/>
        </w:rPr>
      </w:pPr>
      <w:r w:rsidRPr="0067692D">
        <w:rPr>
          <w:b/>
        </w:rP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03498AF2" w14:textId="77777777" w:rsidTr="005843A8">
        <w:tc>
          <w:tcPr>
            <w:tcW w:w="1349" w:type="dxa"/>
          </w:tcPr>
          <w:p w14:paraId="1C8FBE2B" w14:textId="77777777" w:rsidR="005843A8" w:rsidRPr="00BC52A4" w:rsidRDefault="005843A8" w:rsidP="005843A8">
            <w:pPr>
              <w:jc w:val="center"/>
              <w:rPr>
                <w:b/>
              </w:rPr>
            </w:pPr>
            <w:r w:rsidRPr="00BC52A4">
              <w:rPr>
                <w:b/>
              </w:rPr>
              <w:t>STT</w:t>
            </w:r>
          </w:p>
        </w:tc>
        <w:tc>
          <w:tcPr>
            <w:tcW w:w="2337" w:type="dxa"/>
          </w:tcPr>
          <w:p w14:paraId="517F3CC7" w14:textId="77777777" w:rsidR="005843A8" w:rsidRPr="00BC52A4" w:rsidRDefault="005843A8" w:rsidP="005843A8">
            <w:pPr>
              <w:jc w:val="center"/>
              <w:rPr>
                <w:b/>
              </w:rPr>
            </w:pPr>
            <w:r w:rsidRPr="00BC52A4">
              <w:rPr>
                <w:b/>
              </w:rPr>
              <w:t>Thuộc tính</w:t>
            </w:r>
          </w:p>
        </w:tc>
        <w:tc>
          <w:tcPr>
            <w:tcW w:w="2338" w:type="dxa"/>
          </w:tcPr>
          <w:p w14:paraId="194B913C" w14:textId="77777777" w:rsidR="005843A8" w:rsidRPr="00BC52A4" w:rsidRDefault="005843A8" w:rsidP="005843A8">
            <w:pPr>
              <w:jc w:val="center"/>
              <w:rPr>
                <w:b/>
              </w:rPr>
            </w:pPr>
            <w:r w:rsidRPr="00BC52A4">
              <w:rPr>
                <w:b/>
              </w:rPr>
              <w:t>Yêu cầu</w:t>
            </w:r>
          </w:p>
        </w:tc>
        <w:tc>
          <w:tcPr>
            <w:tcW w:w="2338" w:type="dxa"/>
          </w:tcPr>
          <w:p w14:paraId="030F76B4" w14:textId="77777777" w:rsidR="005843A8" w:rsidRPr="00BC52A4" w:rsidRDefault="005843A8" w:rsidP="005843A8">
            <w:pPr>
              <w:jc w:val="center"/>
              <w:rPr>
                <w:b/>
              </w:rPr>
            </w:pPr>
            <w:r w:rsidRPr="00BC52A4">
              <w:rPr>
                <w:b/>
              </w:rPr>
              <w:t>Kiểu DL</w:t>
            </w:r>
          </w:p>
        </w:tc>
      </w:tr>
      <w:tr w:rsidR="005843A8" w14:paraId="6B5904D0" w14:textId="77777777" w:rsidTr="005843A8">
        <w:tc>
          <w:tcPr>
            <w:tcW w:w="1349" w:type="dxa"/>
          </w:tcPr>
          <w:p w14:paraId="37641832" w14:textId="77777777" w:rsidR="005843A8" w:rsidRDefault="005843A8" w:rsidP="005843A8">
            <w:pPr>
              <w:jc w:val="center"/>
            </w:pPr>
            <w:r>
              <w:t>1</w:t>
            </w:r>
          </w:p>
        </w:tc>
        <w:tc>
          <w:tcPr>
            <w:tcW w:w="2337" w:type="dxa"/>
          </w:tcPr>
          <w:p w14:paraId="1600FC12" w14:textId="77777777" w:rsidR="005843A8" w:rsidRDefault="005843A8" w:rsidP="005843A8">
            <w:pPr>
              <w:jc w:val="center"/>
            </w:pPr>
            <w:r>
              <w:t>Authorization</w:t>
            </w:r>
          </w:p>
        </w:tc>
        <w:tc>
          <w:tcPr>
            <w:tcW w:w="2338" w:type="dxa"/>
          </w:tcPr>
          <w:p w14:paraId="3ED2FC6E" w14:textId="77777777" w:rsidR="005843A8" w:rsidRDefault="005843A8" w:rsidP="005843A8">
            <w:pPr>
              <w:jc w:val="center"/>
            </w:pPr>
            <w:r>
              <w:t>Có</w:t>
            </w:r>
          </w:p>
        </w:tc>
        <w:tc>
          <w:tcPr>
            <w:tcW w:w="2338" w:type="dxa"/>
          </w:tcPr>
          <w:p w14:paraId="3F2AE326" w14:textId="77777777" w:rsidR="005843A8" w:rsidRDefault="005843A8" w:rsidP="005843A8">
            <w:pPr>
              <w:jc w:val="center"/>
            </w:pPr>
            <w:r>
              <w:t>JWT</w:t>
            </w:r>
          </w:p>
        </w:tc>
      </w:tr>
    </w:tbl>
    <w:p w14:paraId="511AA1DD" w14:textId="77777777" w:rsidR="005843A8" w:rsidRDefault="005843A8" w:rsidP="005843A8">
      <w:pPr>
        <w:pStyle w:val="ListParagraph"/>
        <w:numPr>
          <w:ilvl w:val="0"/>
          <w:numId w:val="8"/>
        </w:numPr>
        <w:spacing w:before="120" w:after="120" w:line="240" w:lineRule="auto"/>
        <w:jc w:val="both"/>
      </w:pPr>
      <w:r w:rsidRPr="0067692D">
        <w:rPr>
          <w:b/>
        </w:rPr>
        <w:t>Kiểu trả về:</w:t>
      </w:r>
      <w:r>
        <w:t xml:space="preserve"> List &lt;dmdonvi&gt;</w:t>
      </w:r>
    </w:p>
    <w:p w14:paraId="05C07055" w14:textId="77777777" w:rsidR="005843A8" w:rsidRDefault="005843A8" w:rsidP="005843A8">
      <w:pPr>
        <w:pStyle w:val="ListParagraph"/>
        <w:ind w:left="1224"/>
        <w:rPr>
          <w:b/>
        </w:rPr>
      </w:pPr>
      <w:r w:rsidRPr="00BC52A4">
        <w:rPr>
          <w:b/>
        </w:rPr>
        <w:t>Ví dụ:</w:t>
      </w:r>
    </w:p>
    <w:p w14:paraId="42A22693"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61AEA9FF"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04BC7841"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"574b452c-b586-499b-d7b9-08da44749b96"</w:t>
      </w:r>
      <w:r>
        <w:rPr>
          <w:rStyle w:val="HTMLCode"/>
          <w:rFonts w:ascii="Consolas" w:eastAsiaTheme="majorEastAsia" w:hAnsi="Consolas"/>
          <w:b/>
          <w:bCs/>
          <w:color w:val="FFFFFF"/>
          <w:sz w:val="18"/>
          <w:szCs w:val="18"/>
        </w:rPr>
        <w:t>,</w:t>
      </w:r>
    </w:p>
    <w:p w14:paraId="4D5DF635"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"parentId"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null</w:t>
      </w:r>
      <w:r>
        <w:rPr>
          <w:rStyle w:val="HTMLCode"/>
          <w:rFonts w:ascii="Consolas" w:eastAsiaTheme="majorEastAsia" w:hAnsi="Consolas"/>
          <w:b/>
          <w:bCs/>
          <w:color w:val="FFFFFF"/>
          <w:sz w:val="18"/>
          <w:szCs w:val="18"/>
        </w:rPr>
        <w:t>,</w:t>
      </w:r>
    </w:p>
    <w:p w14:paraId="28BB299F"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"ma"</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"V10"</w:t>
      </w:r>
      <w:r>
        <w:rPr>
          <w:rStyle w:val="HTMLCode"/>
          <w:rFonts w:ascii="Consolas" w:eastAsiaTheme="majorEastAsia" w:hAnsi="Consolas"/>
          <w:b/>
          <w:bCs/>
          <w:color w:val="FFFFFF"/>
          <w:sz w:val="18"/>
          <w:szCs w:val="18"/>
        </w:rPr>
        <w:t>,</w:t>
      </w:r>
    </w:p>
    <w:p w14:paraId="2F386E7D"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"Viện 10"</w:t>
      </w:r>
      <w:r>
        <w:rPr>
          <w:rStyle w:val="HTMLCode"/>
          <w:rFonts w:ascii="Consolas" w:eastAsiaTheme="majorEastAsia" w:hAnsi="Consolas"/>
          <w:b/>
          <w:bCs/>
          <w:color w:val="FFFFFF"/>
          <w:sz w:val="18"/>
          <w:szCs w:val="18"/>
        </w:rPr>
        <w:t>,</w:t>
      </w:r>
    </w:p>
    <w:p w14:paraId="22F36DF4"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"V10"</w:t>
      </w:r>
      <w:r>
        <w:rPr>
          <w:rStyle w:val="HTMLCode"/>
          <w:rFonts w:ascii="Consolas" w:eastAsiaTheme="majorEastAsia" w:hAnsi="Consolas"/>
          <w:b/>
          <w:bCs/>
          <w:color w:val="FFFFFF"/>
          <w:sz w:val="18"/>
          <w:szCs w:val="18"/>
        </w:rPr>
        <w:t>,</w:t>
      </w:r>
    </w:p>
    <w:p w14:paraId="6FCDFA7C"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"Viện 10"</w:t>
      </w:r>
      <w:r>
        <w:rPr>
          <w:rStyle w:val="HTMLCode"/>
          <w:rFonts w:ascii="Consolas" w:eastAsiaTheme="majorEastAsia" w:hAnsi="Consolas"/>
          <w:b/>
          <w:bCs/>
          <w:color w:val="FFFFFF"/>
          <w:sz w:val="18"/>
          <w:szCs w:val="18"/>
        </w:rPr>
        <w:t>,</w:t>
      </w:r>
    </w:p>
    <w:p w14:paraId="4C0F66E0"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05EA74B9"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0E8C8C6A"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40F3829E"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58E6C582"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"07ca1673-4e6c-448e-8f65-a1ef3b65717b"</w:t>
      </w:r>
      <w:r>
        <w:rPr>
          <w:rStyle w:val="HTMLCode"/>
          <w:rFonts w:ascii="Consolas" w:eastAsiaTheme="majorEastAsia" w:hAnsi="Consolas"/>
          <w:b/>
          <w:bCs/>
          <w:color w:val="FFFFFF"/>
          <w:sz w:val="18"/>
          <w:szCs w:val="18"/>
        </w:rPr>
        <w:t>,</w:t>
      </w:r>
    </w:p>
    <w:p w14:paraId="2833EB76"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"parentId"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"574b452c-b586-499b-d7b9-08da44749b96"</w:t>
      </w:r>
      <w:r>
        <w:rPr>
          <w:rStyle w:val="HTMLCode"/>
          <w:rFonts w:ascii="Consolas" w:eastAsiaTheme="majorEastAsia" w:hAnsi="Consolas"/>
          <w:b/>
          <w:bCs/>
          <w:color w:val="FFFFFF"/>
          <w:sz w:val="18"/>
          <w:szCs w:val="18"/>
        </w:rPr>
        <w:t>,</w:t>
      </w:r>
    </w:p>
    <w:p w14:paraId="6ADCE289"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"ma"</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"PKH"</w:t>
      </w:r>
      <w:r>
        <w:rPr>
          <w:rStyle w:val="HTMLCode"/>
          <w:rFonts w:ascii="Consolas" w:eastAsiaTheme="majorEastAsia" w:hAnsi="Consolas"/>
          <w:b/>
          <w:bCs/>
          <w:color w:val="FFFFFF"/>
          <w:sz w:val="18"/>
          <w:szCs w:val="18"/>
        </w:rPr>
        <w:t>,</w:t>
      </w:r>
    </w:p>
    <w:p w14:paraId="36EB855A"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"PKH"</w:t>
      </w:r>
      <w:r>
        <w:rPr>
          <w:rStyle w:val="HTMLCode"/>
          <w:rFonts w:ascii="Consolas" w:eastAsiaTheme="majorEastAsia" w:hAnsi="Consolas"/>
          <w:b/>
          <w:bCs/>
          <w:color w:val="FFFFFF"/>
          <w:sz w:val="18"/>
          <w:szCs w:val="18"/>
        </w:rPr>
        <w:t>,</w:t>
      </w:r>
    </w:p>
    <w:p w14:paraId="0467909C"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"PKH"</w:t>
      </w:r>
      <w:r>
        <w:rPr>
          <w:rStyle w:val="HTMLCode"/>
          <w:rFonts w:ascii="Consolas" w:eastAsiaTheme="majorEastAsia" w:hAnsi="Consolas"/>
          <w:b/>
          <w:bCs/>
          <w:color w:val="FFFFFF"/>
          <w:sz w:val="18"/>
          <w:szCs w:val="18"/>
        </w:rPr>
        <w:t>,</w:t>
      </w:r>
    </w:p>
    <w:p w14:paraId="14236C05"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"PKH"</w:t>
      </w:r>
      <w:r>
        <w:rPr>
          <w:rStyle w:val="HTMLCode"/>
          <w:rFonts w:ascii="Consolas" w:eastAsiaTheme="majorEastAsia" w:hAnsi="Consolas"/>
          <w:b/>
          <w:bCs/>
          <w:color w:val="FFFFFF"/>
          <w:sz w:val="18"/>
          <w:szCs w:val="18"/>
        </w:rPr>
        <w:t>,</w:t>
      </w:r>
    </w:p>
    <w:p w14:paraId="2DF3A9E6"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77C9AB3A"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0EBAC5A3"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2E3CB18B" w14:textId="77777777" w:rsidR="005843A8" w:rsidRDefault="005843A8" w:rsidP="005843A8">
      <w:pPr>
        <w:pStyle w:val="HTMLPreformatted"/>
        <w:shd w:val="clear" w:color="auto" w:fill="333333"/>
        <w:ind w:left="993"/>
        <w:rPr>
          <w:b/>
          <w:bCs/>
          <w:color w:val="FFFFFF"/>
          <w:sz w:val="18"/>
          <w:szCs w:val="18"/>
        </w:rPr>
      </w:pPr>
      <w:r>
        <w:rPr>
          <w:rStyle w:val="HTMLCode"/>
          <w:rFonts w:ascii="Consolas" w:eastAsiaTheme="majorEastAsia" w:hAnsi="Consolas"/>
          <w:b/>
          <w:bCs/>
          <w:color w:val="FFFFFF"/>
          <w:sz w:val="18"/>
          <w:szCs w:val="18"/>
        </w:rPr>
        <w:t>]</w:t>
      </w:r>
    </w:p>
    <w:p w14:paraId="6973E53B" w14:textId="77777777" w:rsidR="005843A8" w:rsidRPr="00AE39DE" w:rsidRDefault="005843A8" w:rsidP="005843A8">
      <w:pPr>
        <w:pStyle w:val="ListParagraph"/>
        <w:numPr>
          <w:ilvl w:val="0"/>
          <w:numId w:val="9"/>
        </w:numPr>
        <w:spacing w:before="120" w:after="120" w:line="240" w:lineRule="auto"/>
        <w:jc w:val="both"/>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49CC90"/>
        </w:rPr>
        <w:t xml:space="preserve">2. </w:t>
      </w:r>
      <w:r w:rsidRPr="00AE39DE">
        <w:rPr>
          <w:rStyle w:val="opblock-summary-method"/>
          <w:rFonts w:ascii="Arial" w:hAnsi="Arial" w:cs="Arial"/>
          <w:bCs/>
          <w:color w:val="FFFFFF"/>
          <w:sz w:val="21"/>
          <w:szCs w:val="21"/>
          <w:shd w:val="clear" w:color="auto" w:fill="49CC90"/>
        </w:rPr>
        <w:t>POST</w:t>
      </w:r>
      <w:r w:rsidRPr="00AE39DE">
        <w:rPr>
          <w:rStyle w:val="opblock-summary-path"/>
          <w:rFonts w:ascii="Cambria Math" w:hAnsi="Cambria Math" w:cs="Cambria Math"/>
          <w:b/>
          <w:bCs/>
          <w:color w:val="3B4151"/>
          <w:shd w:val="clear" w:color="auto" w:fill="FAFAFA"/>
        </w:rPr>
        <w:t>​</w:t>
      </w:r>
      <w:r w:rsidRPr="00AE39DE">
        <w:rPr>
          <w:rStyle w:val="opblock-summary-path"/>
          <w:rFonts w:ascii="Courier New" w:hAnsi="Courier New" w:cs="Courier New"/>
          <w:b/>
          <w:bCs/>
          <w:color w:val="3B4151"/>
          <w:shd w:val="clear" w:color="auto" w:fill="FAFAFA"/>
        </w:rPr>
        <w:t>/api</w:t>
      </w:r>
      <w:r w:rsidRPr="00AE39DE">
        <w:rPr>
          <w:rStyle w:val="opblock-summary-path"/>
          <w:rFonts w:ascii="Cambria Math" w:hAnsi="Cambria Math" w:cs="Cambria Math"/>
          <w:b/>
          <w:bCs/>
          <w:color w:val="3B4151"/>
          <w:shd w:val="clear" w:color="auto" w:fill="FAFAFA"/>
        </w:rPr>
        <w:t>​</w:t>
      </w:r>
      <w:r w:rsidRPr="00AE39DE">
        <w:rPr>
          <w:rStyle w:val="opblock-summary-path"/>
          <w:rFonts w:ascii="Courier New" w:hAnsi="Courier New" w:cs="Courier New"/>
          <w:b/>
          <w:bCs/>
          <w:color w:val="3B4151"/>
          <w:shd w:val="clear" w:color="auto" w:fill="FAFAFA"/>
        </w:rPr>
        <w:t>/DmDonvi</w:t>
      </w:r>
    </w:p>
    <w:p w14:paraId="1E2DEA11" w14:textId="77777777" w:rsidR="005843A8" w:rsidRDefault="005843A8" w:rsidP="005843A8">
      <w:r w:rsidRPr="0067692D">
        <w:rPr>
          <w:b/>
        </w:rPr>
        <w:t>- Restful API:</w:t>
      </w:r>
      <w:r>
        <w:t xml:space="preserve"> http://IP_GW/</w:t>
      </w:r>
      <w:r w:rsidRPr="00BC52A4">
        <w:t xml:space="preserve"> api​/Dm</w:t>
      </w:r>
      <w:r>
        <w:t>Donvi</w:t>
      </w:r>
    </w:p>
    <w:p w14:paraId="62795BA6" w14:textId="77777777" w:rsidR="005843A8" w:rsidRDefault="005843A8" w:rsidP="005843A8">
      <w:r w:rsidRPr="0067692D">
        <w:rPr>
          <w:b/>
        </w:rPr>
        <w:t>- Mothod:</w:t>
      </w:r>
      <w:r>
        <w:t xml:space="preserve"> POST</w:t>
      </w:r>
    </w:p>
    <w:p w14:paraId="64BDE876" w14:textId="77777777" w:rsidR="005843A8" w:rsidRDefault="005843A8" w:rsidP="005843A8">
      <w:r w:rsidRPr="0067692D">
        <w:rPr>
          <w:b/>
        </w:rPr>
        <w:t>- Tham số:</w:t>
      </w:r>
      <w:r>
        <w:t xml:space="preserve"> </w:t>
      </w:r>
      <w:r w:rsidRPr="00BC52A4">
        <w:t>Dm</w:t>
      </w:r>
      <w:r>
        <w:t>DonviVM</w:t>
      </w:r>
    </w:p>
    <w:p w14:paraId="648BEC0E" w14:textId="77777777" w:rsidR="005843A8" w:rsidRDefault="005843A8" w:rsidP="005843A8">
      <w:r>
        <w:t xml:space="preserve">Ví dụ </w:t>
      </w:r>
    </w:p>
    <w:p w14:paraId="66EBB238"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lastRenderedPageBreak/>
        <w:t>{</w:t>
      </w:r>
    </w:p>
    <w:p w14:paraId="7B210613" w14:textId="77777777" w:rsidR="005843A8" w:rsidRPr="00893A3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sidRPr="00893A38">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FFFFF"/>
          <w:sz w:val="18"/>
          <w:szCs w:val="18"/>
        </w:rPr>
        <w:t xml:space="preserve"> </w:t>
      </w:r>
      <w:r w:rsidRPr="00893A38">
        <w:rPr>
          <w:rStyle w:val="HTMLCode"/>
          <w:rFonts w:ascii="Consolas" w:eastAsiaTheme="majorEastAsia" w:hAnsi="Consolas"/>
          <w:b/>
          <w:bCs/>
          <w:color w:val="FFFFFF"/>
          <w:sz w:val="18"/>
          <w:szCs w:val="18"/>
        </w:rPr>
        <w:t>"parentId": "</w:t>
      </w:r>
      <w:r w:rsidRPr="00893A38">
        <w:rPr>
          <w:rStyle w:val="HTMLCode"/>
          <w:rFonts w:ascii="Consolas" w:eastAsiaTheme="majorEastAsia" w:hAnsi="Consolas"/>
          <w:b/>
          <w:bCs/>
          <w:color w:val="A2FCA2"/>
          <w:sz w:val="18"/>
          <w:szCs w:val="18"/>
        </w:rPr>
        <w:t>574b452c-b586-499b-d7b9-08da44749b96",</w:t>
      </w:r>
    </w:p>
    <w:p w14:paraId="3CF31125" w14:textId="77777777" w:rsidR="005843A8" w:rsidRPr="00893A3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sidRPr="00893A38">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FFFFF"/>
          <w:sz w:val="18"/>
          <w:szCs w:val="18"/>
        </w:rPr>
        <w:t xml:space="preserve"> </w:t>
      </w:r>
      <w:r w:rsidRPr="00893A38">
        <w:rPr>
          <w:rStyle w:val="HTMLCode"/>
          <w:rFonts w:ascii="Consolas" w:eastAsiaTheme="majorEastAsia" w:hAnsi="Consolas"/>
          <w:b/>
          <w:bCs/>
          <w:color w:val="FFFFFF"/>
          <w:sz w:val="18"/>
          <w:szCs w:val="18"/>
        </w:rPr>
        <w:t>"ma": "</w:t>
      </w:r>
      <w:r w:rsidRPr="00893A38">
        <w:rPr>
          <w:rStyle w:val="HTMLCode"/>
          <w:rFonts w:ascii="Consolas" w:eastAsiaTheme="majorEastAsia" w:hAnsi="Consolas"/>
          <w:b/>
          <w:bCs/>
          <w:color w:val="A2FCA2"/>
          <w:sz w:val="18"/>
          <w:szCs w:val="18"/>
        </w:rPr>
        <w:t>PPM",</w:t>
      </w:r>
    </w:p>
    <w:p w14:paraId="53E5973A"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"Phòng PM"</w:t>
      </w:r>
      <w:r>
        <w:rPr>
          <w:rStyle w:val="HTMLCode"/>
          <w:rFonts w:ascii="Consolas" w:eastAsiaTheme="majorEastAsia" w:hAnsi="Consolas"/>
          <w:b/>
          <w:bCs/>
          <w:color w:val="FFFFFF"/>
          <w:sz w:val="18"/>
          <w:szCs w:val="18"/>
        </w:rPr>
        <w:t>,</w:t>
      </w:r>
    </w:p>
    <w:p w14:paraId="29E75D4B"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"PPM"</w:t>
      </w:r>
      <w:r>
        <w:rPr>
          <w:rStyle w:val="HTMLCode"/>
          <w:rFonts w:ascii="Consolas" w:eastAsiaTheme="majorEastAsia" w:hAnsi="Consolas"/>
          <w:b/>
          <w:bCs/>
          <w:color w:val="FFFFFF"/>
          <w:sz w:val="18"/>
          <w:szCs w:val="18"/>
        </w:rPr>
        <w:t>,</w:t>
      </w:r>
    </w:p>
    <w:p w14:paraId="2BF2DC31"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"PPM"</w:t>
      </w:r>
      <w:r>
        <w:rPr>
          <w:rStyle w:val="HTMLCode"/>
          <w:rFonts w:ascii="Consolas" w:eastAsiaTheme="majorEastAsia" w:hAnsi="Consolas"/>
          <w:b/>
          <w:bCs/>
          <w:color w:val="FFFFFF"/>
          <w:sz w:val="18"/>
          <w:szCs w:val="18"/>
        </w:rPr>
        <w:t>,</w:t>
      </w:r>
    </w:p>
    <w:p w14:paraId="1EF60464" w14:textId="77777777" w:rsidR="005843A8" w:rsidRDefault="005843A8" w:rsidP="005843A8">
      <w:pPr>
        <w:pStyle w:val="HTMLPreformatted"/>
        <w:shd w:val="clear" w:color="auto" w:fill="333333"/>
        <w:tabs>
          <w:tab w:val="clear" w:pos="916"/>
          <w:tab w:val="left" w:pos="993"/>
        </w:tabs>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5F1339D5" w14:textId="77777777" w:rsidR="005843A8" w:rsidRPr="0067692D" w:rsidRDefault="005843A8" w:rsidP="005843A8">
      <w:pPr>
        <w:pStyle w:val="HTMLPreformatted"/>
        <w:shd w:val="clear" w:color="auto" w:fill="333333"/>
        <w:ind w:left="993"/>
        <w:rPr>
          <w:b/>
          <w:bCs/>
          <w:color w:val="FFFFFF"/>
          <w:sz w:val="18"/>
          <w:szCs w:val="18"/>
        </w:rPr>
      </w:pPr>
      <w:r>
        <w:rPr>
          <w:rStyle w:val="HTMLCode"/>
          <w:rFonts w:ascii="Consolas" w:eastAsiaTheme="majorEastAsia" w:hAnsi="Consolas"/>
          <w:b/>
          <w:bCs/>
          <w:color w:val="FFFFFF"/>
          <w:sz w:val="18"/>
          <w:szCs w:val="18"/>
        </w:rPr>
        <w:t>}</w:t>
      </w:r>
    </w:p>
    <w:p w14:paraId="7F9E817B" w14:textId="77777777" w:rsidR="005843A8" w:rsidRDefault="005843A8" w:rsidP="005843A8">
      <w:r>
        <w:t>- Mô tả: Khi có nhu cầu thêm mới một đơn vị, hệ thống gọi API này để yêu cầu bên gateway cung cấp.</w:t>
      </w:r>
    </w:p>
    <w:p w14:paraId="7EDA5B78"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317C6E45" w14:textId="77777777" w:rsidTr="005843A8">
        <w:tc>
          <w:tcPr>
            <w:tcW w:w="1349" w:type="dxa"/>
          </w:tcPr>
          <w:p w14:paraId="19F3FA51" w14:textId="77777777" w:rsidR="005843A8" w:rsidRPr="00BC52A4" w:rsidRDefault="005843A8" w:rsidP="005843A8">
            <w:pPr>
              <w:jc w:val="center"/>
              <w:rPr>
                <w:b/>
              </w:rPr>
            </w:pPr>
            <w:r w:rsidRPr="00BC52A4">
              <w:rPr>
                <w:b/>
              </w:rPr>
              <w:t>STT</w:t>
            </w:r>
          </w:p>
        </w:tc>
        <w:tc>
          <w:tcPr>
            <w:tcW w:w="2337" w:type="dxa"/>
          </w:tcPr>
          <w:p w14:paraId="3FD6A24F" w14:textId="77777777" w:rsidR="005843A8" w:rsidRPr="00BC52A4" w:rsidRDefault="005843A8" w:rsidP="005843A8">
            <w:pPr>
              <w:jc w:val="center"/>
              <w:rPr>
                <w:b/>
              </w:rPr>
            </w:pPr>
            <w:r w:rsidRPr="00BC52A4">
              <w:rPr>
                <w:b/>
              </w:rPr>
              <w:t>Thuộc tính</w:t>
            </w:r>
          </w:p>
        </w:tc>
        <w:tc>
          <w:tcPr>
            <w:tcW w:w="2338" w:type="dxa"/>
          </w:tcPr>
          <w:p w14:paraId="281D82F9" w14:textId="77777777" w:rsidR="005843A8" w:rsidRPr="00BC52A4" w:rsidRDefault="005843A8" w:rsidP="005843A8">
            <w:pPr>
              <w:jc w:val="center"/>
              <w:rPr>
                <w:b/>
              </w:rPr>
            </w:pPr>
            <w:r w:rsidRPr="00BC52A4">
              <w:rPr>
                <w:b/>
              </w:rPr>
              <w:t>Yêu cầu</w:t>
            </w:r>
          </w:p>
        </w:tc>
        <w:tc>
          <w:tcPr>
            <w:tcW w:w="2338" w:type="dxa"/>
          </w:tcPr>
          <w:p w14:paraId="0F364EDF" w14:textId="77777777" w:rsidR="005843A8" w:rsidRPr="00BC52A4" w:rsidRDefault="005843A8" w:rsidP="005843A8">
            <w:pPr>
              <w:jc w:val="center"/>
              <w:rPr>
                <w:b/>
              </w:rPr>
            </w:pPr>
            <w:r w:rsidRPr="00BC52A4">
              <w:rPr>
                <w:b/>
              </w:rPr>
              <w:t>Kiểu DL</w:t>
            </w:r>
          </w:p>
        </w:tc>
      </w:tr>
      <w:tr w:rsidR="005843A8" w14:paraId="03EDE77F" w14:textId="77777777" w:rsidTr="005843A8">
        <w:tc>
          <w:tcPr>
            <w:tcW w:w="1349" w:type="dxa"/>
          </w:tcPr>
          <w:p w14:paraId="0D9F1BD2" w14:textId="77777777" w:rsidR="005843A8" w:rsidRDefault="005843A8" w:rsidP="005843A8">
            <w:pPr>
              <w:jc w:val="center"/>
            </w:pPr>
            <w:r>
              <w:t>1</w:t>
            </w:r>
          </w:p>
        </w:tc>
        <w:tc>
          <w:tcPr>
            <w:tcW w:w="2337" w:type="dxa"/>
          </w:tcPr>
          <w:p w14:paraId="2BFAF718" w14:textId="77777777" w:rsidR="005843A8" w:rsidRDefault="005843A8" w:rsidP="005843A8">
            <w:pPr>
              <w:jc w:val="center"/>
            </w:pPr>
            <w:r>
              <w:t>Authorization</w:t>
            </w:r>
          </w:p>
        </w:tc>
        <w:tc>
          <w:tcPr>
            <w:tcW w:w="2338" w:type="dxa"/>
          </w:tcPr>
          <w:p w14:paraId="55E62936" w14:textId="77777777" w:rsidR="005843A8" w:rsidRDefault="005843A8" w:rsidP="005843A8">
            <w:pPr>
              <w:jc w:val="center"/>
            </w:pPr>
            <w:r>
              <w:t>Có</w:t>
            </w:r>
          </w:p>
        </w:tc>
        <w:tc>
          <w:tcPr>
            <w:tcW w:w="2338" w:type="dxa"/>
          </w:tcPr>
          <w:p w14:paraId="79C7E01E" w14:textId="77777777" w:rsidR="005843A8" w:rsidRDefault="005843A8" w:rsidP="005843A8">
            <w:pPr>
              <w:jc w:val="center"/>
            </w:pPr>
            <w:r>
              <w:t>JWT</w:t>
            </w:r>
          </w:p>
        </w:tc>
      </w:tr>
    </w:tbl>
    <w:p w14:paraId="58D6ABB5" w14:textId="77777777" w:rsidR="005843A8" w:rsidRDefault="005843A8" w:rsidP="005843A8">
      <w:pPr>
        <w:pStyle w:val="ListParagraph"/>
        <w:numPr>
          <w:ilvl w:val="0"/>
          <w:numId w:val="8"/>
        </w:numPr>
        <w:spacing w:before="120" w:after="120" w:line="240" w:lineRule="auto"/>
        <w:jc w:val="both"/>
      </w:pPr>
      <w:r>
        <w:t>Kiểu trả về:  đối tượng dmdonvi vừa được tạo nếu thành công</w:t>
      </w:r>
    </w:p>
    <w:p w14:paraId="3E861DE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3A3667B6"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"1e925990-a9ef-4f05-1e50-08da51bf38b9"</w:t>
      </w:r>
      <w:r>
        <w:rPr>
          <w:rStyle w:val="HTMLCode"/>
          <w:rFonts w:ascii="Consolas" w:eastAsiaTheme="majorEastAsia" w:hAnsi="Consolas"/>
          <w:b/>
          <w:bCs/>
          <w:color w:val="FFFFFF"/>
          <w:sz w:val="18"/>
          <w:szCs w:val="18"/>
        </w:rPr>
        <w:t>,</w:t>
      </w:r>
    </w:p>
    <w:p w14:paraId="5435727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"parentId"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"574b452c-b586-499b-d7b9-08da44749b96"</w:t>
      </w:r>
      <w:r>
        <w:rPr>
          <w:rStyle w:val="HTMLCode"/>
          <w:rFonts w:ascii="Consolas" w:eastAsiaTheme="majorEastAsia" w:hAnsi="Consolas"/>
          <w:b/>
          <w:bCs/>
          <w:color w:val="FFFFFF"/>
          <w:sz w:val="18"/>
          <w:szCs w:val="18"/>
        </w:rPr>
        <w:t>,</w:t>
      </w:r>
    </w:p>
    <w:p w14:paraId="2174B4F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"ma"</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"VKM"</w:t>
      </w:r>
      <w:r>
        <w:rPr>
          <w:rStyle w:val="HTMLCode"/>
          <w:rFonts w:ascii="Consolas" w:eastAsiaTheme="majorEastAsia" w:hAnsi="Consolas"/>
          <w:b/>
          <w:bCs/>
          <w:color w:val="FFFFFF"/>
          <w:sz w:val="18"/>
          <w:szCs w:val="18"/>
        </w:rPr>
        <w:t>,</w:t>
      </w:r>
    </w:p>
    <w:p w14:paraId="154F45F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"Phòng VKM"</w:t>
      </w:r>
      <w:r>
        <w:rPr>
          <w:rStyle w:val="HTMLCode"/>
          <w:rFonts w:ascii="Consolas" w:eastAsiaTheme="majorEastAsia" w:hAnsi="Consolas"/>
          <w:b/>
          <w:bCs/>
          <w:color w:val="FFFFFF"/>
          <w:sz w:val="18"/>
          <w:szCs w:val="18"/>
        </w:rPr>
        <w:t>,</w:t>
      </w:r>
    </w:p>
    <w:p w14:paraId="1D3CE81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"VKM"</w:t>
      </w:r>
      <w:r>
        <w:rPr>
          <w:rStyle w:val="HTMLCode"/>
          <w:rFonts w:ascii="Consolas" w:eastAsiaTheme="majorEastAsia" w:hAnsi="Consolas"/>
          <w:b/>
          <w:bCs/>
          <w:color w:val="FFFFFF"/>
          <w:sz w:val="18"/>
          <w:szCs w:val="18"/>
        </w:rPr>
        <w:t>,</w:t>
      </w:r>
    </w:p>
    <w:p w14:paraId="44A03A0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"Phòng VKM"</w:t>
      </w:r>
      <w:r>
        <w:rPr>
          <w:rStyle w:val="HTMLCode"/>
          <w:rFonts w:ascii="Consolas" w:eastAsiaTheme="majorEastAsia" w:hAnsi="Consolas"/>
          <w:b/>
          <w:bCs/>
          <w:color w:val="FFFFFF"/>
          <w:sz w:val="18"/>
          <w:szCs w:val="18"/>
        </w:rPr>
        <w:t>,</w:t>
      </w:r>
    </w:p>
    <w:p w14:paraId="51E00F6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1BBC37AB"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1EB04CA7" w14:textId="77777777" w:rsidR="005843A8" w:rsidRDefault="005843A8" w:rsidP="005843A8">
      <w:pPr>
        <w:pStyle w:val="HTMLPreformatted"/>
        <w:shd w:val="clear" w:color="auto" w:fill="333333"/>
        <w:ind w:left="864"/>
        <w:rPr>
          <w:b/>
          <w:bCs/>
          <w:color w:val="FFFFFF"/>
          <w:sz w:val="18"/>
          <w:szCs w:val="18"/>
        </w:rPr>
      </w:pPr>
      <w:r>
        <w:rPr>
          <w:rStyle w:val="HTMLCode"/>
          <w:rFonts w:ascii="Consolas" w:eastAsiaTheme="majorEastAsia" w:hAnsi="Consolas"/>
          <w:b/>
          <w:bCs/>
          <w:color w:val="FFFFFF"/>
          <w:sz w:val="18"/>
          <w:szCs w:val="18"/>
        </w:rPr>
        <w:t>}</w:t>
      </w:r>
    </w:p>
    <w:p w14:paraId="6C79589D" w14:textId="77777777" w:rsidR="005843A8" w:rsidRDefault="005843A8" w:rsidP="005843A8">
      <w:pPr>
        <w:pStyle w:val="ListParagraph"/>
        <w:numPr>
          <w:ilvl w:val="0"/>
          <w:numId w:val="9"/>
        </w:numPr>
        <w:spacing w:before="120" w:after="120" w:line="240" w:lineRule="auto"/>
        <w:jc w:val="both"/>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61AFFE"/>
        </w:rPr>
        <w:t xml:space="preserve">3. </w:t>
      </w:r>
      <w:r w:rsidRPr="00893A38">
        <w:rPr>
          <w:rStyle w:val="opblock-summary-method"/>
          <w:rFonts w:ascii="Arial" w:hAnsi="Arial" w:cs="Arial"/>
          <w:bCs/>
          <w:color w:val="FFFFFF"/>
          <w:sz w:val="21"/>
          <w:szCs w:val="21"/>
          <w:shd w:val="clear" w:color="auto" w:fill="61AFFE"/>
        </w:rPr>
        <w:t>GET</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/api</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/DmDonvi</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/{id}</w:t>
      </w:r>
    </w:p>
    <w:p w14:paraId="064976D9" w14:textId="77777777" w:rsidR="005843A8" w:rsidRDefault="005843A8" w:rsidP="005843A8">
      <w:r w:rsidRPr="0067692D">
        <w:rPr>
          <w:b/>
        </w:rPr>
        <w:t>- Restful API:</w:t>
      </w:r>
      <w:r>
        <w:t xml:space="preserve"> http://IP_GW/</w:t>
      </w:r>
      <w:r w:rsidRPr="00BC52A4">
        <w:t xml:space="preserve"> api​/</w:t>
      </w:r>
      <w:r w:rsidRPr="006A5515">
        <w:t>Dm</w:t>
      </w:r>
      <w:r>
        <w:t>Donvi</w:t>
      </w:r>
    </w:p>
    <w:p w14:paraId="4B612764" w14:textId="77777777" w:rsidR="005843A8" w:rsidRDefault="005843A8" w:rsidP="005843A8">
      <w:r w:rsidRPr="0067692D">
        <w:rPr>
          <w:b/>
        </w:rPr>
        <w:t>- Mothod:</w:t>
      </w:r>
      <w:r>
        <w:t xml:space="preserve"> GET</w:t>
      </w:r>
    </w:p>
    <w:p w14:paraId="693108E2" w14:textId="77777777" w:rsidR="005843A8" w:rsidRDefault="005843A8" w:rsidP="005843A8">
      <w:r w:rsidRPr="0067692D">
        <w:rPr>
          <w:b/>
        </w:rPr>
        <w:t>- Tham số:</w:t>
      </w:r>
      <w:r>
        <w:t xml:space="preserve"> Id đối tượng cần tìm</w:t>
      </w:r>
    </w:p>
    <w:p w14:paraId="192EB2FA" w14:textId="77777777" w:rsidR="005843A8" w:rsidRDefault="005843A8" w:rsidP="005843A8">
      <w:r>
        <w:t xml:space="preserve">Ví dụ id kiểu Guid: </w:t>
      </w:r>
      <w:r w:rsidRPr="00893A38">
        <w:t>1e9259</w:t>
      </w:r>
      <w:r>
        <w:t>90-a9ef-4f05-1e50-08da51bf38b9</w:t>
      </w:r>
    </w:p>
    <w:p w14:paraId="2F94D160" w14:textId="77777777" w:rsidR="005843A8" w:rsidRDefault="005843A8" w:rsidP="005843A8">
      <w:r>
        <w:t>- Mô tả: Khi có nhu cầu gọi một chức vụ với Id cụ thể, hệ thống gọi API này để yêu cầu bên gateway cung cấp.</w:t>
      </w:r>
    </w:p>
    <w:p w14:paraId="7B311E52"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5FC4DE0C" w14:textId="77777777" w:rsidTr="005843A8">
        <w:tc>
          <w:tcPr>
            <w:tcW w:w="1349" w:type="dxa"/>
          </w:tcPr>
          <w:p w14:paraId="266536D0" w14:textId="77777777" w:rsidR="005843A8" w:rsidRPr="00BC52A4" w:rsidRDefault="005843A8" w:rsidP="005843A8">
            <w:pPr>
              <w:jc w:val="center"/>
              <w:rPr>
                <w:b/>
              </w:rPr>
            </w:pPr>
            <w:r w:rsidRPr="00BC52A4">
              <w:rPr>
                <w:b/>
              </w:rPr>
              <w:t>STT</w:t>
            </w:r>
          </w:p>
        </w:tc>
        <w:tc>
          <w:tcPr>
            <w:tcW w:w="2337" w:type="dxa"/>
          </w:tcPr>
          <w:p w14:paraId="13F48954" w14:textId="77777777" w:rsidR="005843A8" w:rsidRPr="00BC52A4" w:rsidRDefault="005843A8" w:rsidP="005843A8">
            <w:pPr>
              <w:jc w:val="center"/>
              <w:rPr>
                <w:b/>
              </w:rPr>
            </w:pPr>
            <w:r w:rsidRPr="00BC52A4">
              <w:rPr>
                <w:b/>
              </w:rPr>
              <w:t>Thuộc tính</w:t>
            </w:r>
          </w:p>
        </w:tc>
        <w:tc>
          <w:tcPr>
            <w:tcW w:w="2338" w:type="dxa"/>
          </w:tcPr>
          <w:p w14:paraId="27452519" w14:textId="77777777" w:rsidR="005843A8" w:rsidRPr="00BC52A4" w:rsidRDefault="005843A8" w:rsidP="005843A8">
            <w:pPr>
              <w:jc w:val="center"/>
              <w:rPr>
                <w:b/>
              </w:rPr>
            </w:pPr>
            <w:r w:rsidRPr="00BC52A4">
              <w:rPr>
                <w:b/>
              </w:rPr>
              <w:t>Yêu cầu</w:t>
            </w:r>
          </w:p>
        </w:tc>
        <w:tc>
          <w:tcPr>
            <w:tcW w:w="2338" w:type="dxa"/>
          </w:tcPr>
          <w:p w14:paraId="22ACF1CC" w14:textId="77777777" w:rsidR="005843A8" w:rsidRPr="00BC52A4" w:rsidRDefault="005843A8" w:rsidP="005843A8">
            <w:pPr>
              <w:jc w:val="center"/>
              <w:rPr>
                <w:b/>
              </w:rPr>
            </w:pPr>
            <w:r w:rsidRPr="00BC52A4">
              <w:rPr>
                <w:b/>
              </w:rPr>
              <w:t>Kiểu DL</w:t>
            </w:r>
          </w:p>
        </w:tc>
      </w:tr>
      <w:tr w:rsidR="005843A8" w14:paraId="0E4B0E90" w14:textId="77777777" w:rsidTr="005843A8">
        <w:tc>
          <w:tcPr>
            <w:tcW w:w="1349" w:type="dxa"/>
          </w:tcPr>
          <w:p w14:paraId="1E876261" w14:textId="77777777" w:rsidR="005843A8" w:rsidRDefault="005843A8" w:rsidP="005843A8">
            <w:pPr>
              <w:jc w:val="center"/>
            </w:pPr>
            <w:r>
              <w:t>1</w:t>
            </w:r>
          </w:p>
        </w:tc>
        <w:tc>
          <w:tcPr>
            <w:tcW w:w="2337" w:type="dxa"/>
          </w:tcPr>
          <w:p w14:paraId="4AD5EBEB" w14:textId="77777777" w:rsidR="005843A8" w:rsidRDefault="005843A8" w:rsidP="005843A8">
            <w:pPr>
              <w:jc w:val="center"/>
            </w:pPr>
            <w:r>
              <w:t>Authorization</w:t>
            </w:r>
          </w:p>
        </w:tc>
        <w:tc>
          <w:tcPr>
            <w:tcW w:w="2338" w:type="dxa"/>
          </w:tcPr>
          <w:p w14:paraId="0BC8778E" w14:textId="77777777" w:rsidR="005843A8" w:rsidRDefault="005843A8" w:rsidP="005843A8">
            <w:pPr>
              <w:jc w:val="center"/>
            </w:pPr>
            <w:r>
              <w:t>Có</w:t>
            </w:r>
          </w:p>
        </w:tc>
        <w:tc>
          <w:tcPr>
            <w:tcW w:w="2338" w:type="dxa"/>
          </w:tcPr>
          <w:p w14:paraId="249F4C9E" w14:textId="77777777" w:rsidR="005843A8" w:rsidRDefault="005843A8" w:rsidP="005843A8">
            <w:pPr>
              <w:jc w:val="center"/>
            </w:pPr>
            <w:r>
              <w:t>JWT</w:t>
            </w:r>
          </w:p>
        </w:tc>
      </w:tr>
    </w:tbl>
    <w:p w14:paraId="707A5086" w14:textId="77777777" w:rsidR="005843A8" w:rsidRDefault="005843A8" w:rsidP="005843A8">
      <w:pPr>
        <w:pStyle w:val="ListParagraph"/>
        <w:numPr>
          <w:ilvl w:val="0"/>
          <w:numId w:val="8"/>
        </w:numPr>
        <w:spacing w:before="120" w:after="120" w:line="240" w:lineRule="auto"/>
        <w:jc w:val="both"/>
      </w:pPr>
      <w:r>
        <w:t>Kiểu trả về:  đối tượng dmdonvi có id cần tìm</w:t>
      </w:r>
    </w:p>
    <w:p w14:paraId="1F7016F3" w14:textId="77777777" w:rsidR="005843A8" w:rsidRPr="00893A38" w:rsidRDefault="005843A8" w:rsidP="005843A8">
      <w:pPr>
        <w:pStyle w:val="ListParagraph"/>
        <w:numPr>
          <w:ilvl w:val="0"/>
          <w:numId w:val="9"/>
        </w:numPr>
        <w:spacing w:before="120" w:after="120" w:line="240" w:lineRule="auto"/>
        <w:jc w:val="both"/>
        <w:rPr>
          <w:rStyle w:val="opblock-summary-path"/>
          <w:rFonts w:ascii="Courier New" w:hAnsi="Courier New" w:cs="Courier New"/>
          <w:b/>
          <w:bCs/>
          <w:color w:val="3B4151"/>
          <w:shd w:val="clear" w:color="auto" w:fill="FAFAFA"/>
        </w:rPr>
      </w:pPr>
      <w:r w:rsidRPr="00893A38">
        <w:rPr>
          <w:rStyle w:val="HTMLCode"/>
          <w:rFonts w:ascii="Consolas" w:eastAsiaTheme="minorHAnsi" w:hAnsi="Consolas"/>
          <w:b/>
          <w:bCs/>
          <w:color w:val="FFFFFF"/>
          <w:sz w:val="18"/>
          <w:szCs w:val="18"/>
        </w:rPr>
        <w:t>07ca1673-4e6c-448e-8f65-a1ef3b65717b</w:t>
      </w:r>
    </w:p>
    <w:p w14:paraId="2A2D1BE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1F944C87"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"1e925990-a9ef-4f05-1e50-08da51bf38b9"</w:t>
      </w:r>
      <w:r>
        <w:rPr>
          <w:rStyle w:val="HTMLCode"/>
          <w:rFonts w:ascii="Consolas" w:eastAsiaTheme="majorEastAsia" w:hAnsi="Consolas"/>
          <w:b/>
          <w:bCs/>
          <w:color w:val="FFFFFF"/>
          <w:sz w:val="18"/>
          <w:szCs w:val="18"/>
        </w:rPr>
        <w:t>,</w:t>
      </w:r>
    </w:p>
    <w:p w14:paraId="1748A831"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"parentId"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"574b452c-b586-499b-d7b9-08da44749b96"</w:t>
      </w:r>
      <w:r>
        <w:rPr>
          <w:rStyle w:val="HTMLCode"/>
          <w:rFonts w:ascii="Consolas" w:eastAsiaTheme="majorEastAsia" w:hAnsi="Consolas"/>
          <w:b/>
          <w:bCs/>
          <w:color w:val="FFFFFF"/>
          <w:sz w:val="18"/>
          <w:szCs w:val="18"/>
        </w:rPr>
        <w:t>,</w:t>
      </w:r>
    </w:p>
    <w:p w14:paraId="59692EC6"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"ma"</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"VKM"</w:t>
      </w:r>
      <w:r>
        <w:rPr>
          <w:rStyle w:val="HTMLCode"/>
          <w:rFonts w:ascii="Consolas" w:eastAsiaTheme="majorEastAsia" w:hAnsi="Consolas"/>
          <w:b/>
          <w:bCs/>
          <w:color w:val="FFFFFF"/>
          <w:sz w:val="18"/>
          <w:szCs w:val="18"/>
        </w:rPr>
        <w:t>,</w:t>
      </w:r>
    </w:p>
    <w:p w14:paraId="33344D01"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"Phòng VKM"</w:t>
      </w:r>
      <w:r>
        <w:rPr>
          <w:rStyle w:val="HTMLCode"/>
          <w:rFonts w:ascii="Consolas" w:eastAsiaTheme="majorEastAsia" w:hAnsi="Consolas"/>
          <w:b/>
          <w:bCs/>
          <w:color w:val="FFFFFF"/>
          <w:sz w:val="18"/>
          <w:szCs w:val="18"/>
        </w:rPr>
        <w:t>,</w:t>
      </w:r>
    </w:p>
    <w:p w14:paraId="787AE87D"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"viettat"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"VKM"</w:t>
      </w:r>
      <w:r>
        <w:rPr>
          <w:rStyle w:val="HTMLCode"/>
          <w:rFonts w:ascii="Consolas" w:eastAsiaTheme="majorEastAsia" w:hAnsi="Consolas"/>
          <w:b/>
          <w:bCs/>
          <w:color w:val="FFFFFF"/>
          <w:sz w:val="18"/>
          <w:szCs w:val="18"/>
        </w:rPr>
        <w:t>,</w:t>
      </w:r>
    </w:p>
    <w:p w14:paraId="1E360E6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"ghichu"</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"Phòng VKM"</w:t>
      </w:r>
      <w:r>
        <w:rPr>
          <w:rStyle w:val="HTMLCode"/>
          <w:rFonts w:ascii="Consolas" w:eastAsiaTheme="majorEastAsia" w:hAnsi="Consolas"/>
          <w:b/>
          <w:bCs/>
          <w:color w:val="FFFFFF"/>
          <w:sz w:val="18"/>
          <w:szCs w:val="18"/>
        </w:rPr>
        <w:t>,</w:t>
      </w:r>
    </w:p>
    <w:p w14:paraId="1AD35D2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39A9BC4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"canbos"</w:t>
      </w:r>
      <w:r>
        <w:rPr>
          <w:rStyle w:val="HTMLCode"/>
          <w:rFonts w:ascii="Consolas" w:eastAsiaTheme="majorEastAsia" w:hAnsi="Consolas"/>
          <w:b/>
          <w:bCs/>
          <w:color w:val="FFFFFF"/>
          <w:sz w:val="18"/>
          <w:szCs w:val="18"/>
        </w:rPr>
        <w:t>: []</w:t>
      </w:r>
    </w:p>
    <w:p w14:paraId="3FA87CC2" w14:textId="77777777" w:rsidR="005843A8" w:rsidRDefault="005843A8" w:rsidP="005843A8">
      <w:pPr>
        <w:pStyle w:val="HTMLPreformatted"/>
        <w:shd w:val="clear" w:color="auto" w:fill="333333"/>
        <w:ind w:left="864"/>
        <w:rPr>
          <w:b/>
          <w:bCs/>
          <w:color w:val="FFFFFF"/>
          <w:sz w:val="18"/>
          <w:szCs w:val="18"/>
        </w:rPr>
      </w:pPr>
      <w:r>
        <w:rPr>
          <w:rStyle w:val="HTMLCode"/>
          <w:rFonts w:ascii="Consolas" w:eastAsiaTheme="majorEastAsia" w:hAnsi="Consolas"/>
          <w:b/>
          <w:bCs/>
          <w:color w:val="FFFFFF"/>
          <w:sz w:val="18"/>
          <w:szCs w:val="18"/>
        </w:rPr>
        <w:t>}</w:t>
      </w:r>
    </w:p>
    <w:p w14:paraId="3DC6E236" w14:textId="77777777" w:rsidR="005843A8" w:rsidRPr="00893A38" w:rsidRDefault="005843A8" w:rsidP="005843A8">
      <w:pPr>
        <w:pStyle w:val="ListParagraph"/>
        <w:numPr>
          <w:ilvl w:val="0"/>
          <w:numId w:val="9"/>
        </w:numPr>
        <w:spacing w:before="120" w:after="120" w:line="240" w:lineRule="auto"/>
        <w:jc w:val="both"/>
        <w:rPr>
          <w:sz w:val="27"/>
          <w:szCs w:val="27"/>
          <w:shd w:val="clear" w:color="auto" w:fill="FAFAFA"/>
        </w:rPr>
      </w:pPr>
    </w:p>
    <w:p w14:paraId="11E11340" w14:textId="77777777" w:rsidR="005843A8" w:rsidRPr="00893A38" w:rsidRDefault="005843A8" w:rsidP="005843A8">
      <w:pPr>
        <w:pStyle w:val="ListParagraph"/>
        <w:numPr>
          <w:ilvl w:val="0"/>
          <w:numId w:val="9"/>
        </w:numPr>
        <w:spacing w:before="120" w:after="120" w:line="240" w:lineRule="auto"/>
        <w:jc w:val="both"/>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FCA130"/>
        </w:rPr>
        <w:t xml:space="preserve">4. </w:t>
      </w:r>
      <w:r w:rsidRPr="00893A38">
        <w:rPr>
          <w:rStyle w:val="opblock-summary-method"/>
          <w:rFonts w:ascii="Arial" w:hAnsi="Arial" w:cs="Arial"/>
          <w:bCs/>
          <w:color w:val="FFFFFF"/>
          <w:sz w:val="21"/>
          <w:szCs w:val="21"/>
          <w:shd w:val="clear" w:color="auto" w:fill="FCA130"/>
        </w:rPr>
        <w:t>PUT</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/api</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/DmDonvi</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/{id}</w:t>
      </w:r>
    </w:p>
    <w:p w14:paraId="02AC4BBB" w14:textId="77777777" w:rsidR="005843A8" w:rsidRDefault="005843A8" w:rsidP="005843A8">
      <w:r w:rsidRPr="0067692D">
        <w:rPr>
          <w:b/>
        </w:rPr>
        <w:t>- Restful API:</w:t>
      </w:r>
      <w:r>
        <w:t xml:space="preserve"> http://IP_GW/</w:t>
      </w:r>
      <w:r w:rsidRPr="00BC52A4">
        <w:t xml:space="preserve"> api​/</w:t>
      </w:r>
      <w:r w:rsidRPr="00893A38">
        <w:t xml:space="preserve"> DmDonvi</w:t>
      </w:r>
    </w:p>
    <w:p w14:paraId="26E1F15E" w14:textId="77777777" w:rsidR="005843A8" w:rsidRDefault="005843A8" w:rsidP="005843A8">
      <w:r w:rsidRPr="0067692D">
        <w:rPr>
          <w:b/>
        </w:rPr>
        <w:t>- Mothod:</w:t>
      </w:r>
      <w:r>
        <w:t xml:space="preserve"> PUT</w:t>
      </w:r>
    </w:p>
    <w:p w14:paraId="44F571FA" w14:textId="77777777" w:rsidR="005843A8" w:rsidRDefault="005843A8" w:rsidP="005843A8">
      <w:r w:rsidRPr="0067692D">
        <w:rPr>
          <w:b/>
        </w:rPr>
        <w:t>- Tham số:</w:t>
      </w:r>
      <w:r>
        <w:t xml:space="preserve"> đối tượng cần sửa cấu trúc dạng donvi+id</w:t>
      </w:r>
    </w:p>
    <w:p w14:paraId="17225199" w14:textId="77777777" w:rsidR="005843A8" w:rsidRDefault="005843A8" w:rsidP="005843A8">
      <w:r>
        <w:t>- Mô tả: Khi có nhu cầu sửa thông tin một donvi với Id cụ thể, hệ thống gọi API này để yêu cầu bên gateway cung cấp.</w:t>
      </w:r>
    </w:p>
    <w:p w14:paraId="1AA122E4"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4707A4E2" w14:textId="77777777" w:rsidTr="005843A8">
        <w:tc>
          <w:tcPr>
            <w:tcW w:w="1349" w:type="dxa"/>
          </w:tcPr>
          <w:p w14:paraId="32C4432B" w14:textId="77777777" w:rsidR="005843A8" w:rsidRPr="00BC52A4" w:rsidRDefault="005843A8" w:rsidP="005843A8">
            <w:pPr>
              <w:jc w:val="center"/>
              <w:rPr>
                <w:b/>
              </w:rPr>
            </w:pPr>
            <w:r w:rsidRPr="00BC52A4">
              <w:rPr>
                <w:b/>
              </w:rPr>
              <w:t>STT</w:t>
            </w:r>
          </w:p>
        </w:tc>
        <w:tc>
          <w:tcPr>
            <w:tcW w:w="2337" w:type="dxa"/>
          </w:tcPr>
          <w:p w14:paraId="2E51A742" w14:textId="77777777" w:rsidR="005843A8" w:rsidRPr="00BC52A4" w:rsidRDefault="005843A8" w:rsidP="005843A8">
            <w:pPr>
              <w:jc w:val="center"/>
              <w:rPr>
                <w:b/>
              </w:rPr>
            </w:pPr>
            <w:r w:rsidRPr="00BC52A4">
              <w:rPr>
                <w:b/>
              </w:rPr>
              <w:t>Thuộc tính</w:t>
            </w:r>
          </w:p>
        </w:tc>
        <w:tc>
          <w:tcPr>
            <w:tcW w:w="2338" w:type="dxa"/>
          </w:tcPr>
          <w:p w14:paraId="0D8A5244" w14:textId="77777777" w:rsidR="005843A8" w:rsidRPr="00BC52A4" w:rsidRDefault="005843A8" w:rsidP="005843A8">
            <w:pPr>
              <w:jc w:val="center"/>
              <w:rPr>
                <w:b/>
              </w:rPr>
            </w:pPr>
            <w:r w:rsidRPr="00BC52A4">
              <w:rPr>
                <w:b/>
              </w:rPr>
              <w:t>Yêu cầu</w:t>
            </w:r>
          </w:p>
        </w:tc>
        <w:tc>
          <w:tcPr>
            <w:tcW w:w="2338" w:type="dxa"/>
          </w:tcPr>
          <w:p w14:paraId="0E82B287" w14:textId="77777777" w:rsidR="005843A8" w:rsidRPr="00BC52A4" w:rsidRDefault="005843A8" w:rsidP="005843A8">
            <w:pPr>
              <w:jc w:val="center"/>
              <w:rPr>
                <w:b/>
              </w:rPr>
            </w:pPr>
            <w:r w:rsidRPr="00BC52A4">
              <w:rPr>
                <w:b/>
              </w:rPr>
              <w:t>Kiểu DL</w:t>
            </w:r>
          </w:p>
        </w:tc>
      </w:tr>
      <w:tr w:rsidR="005843A8" w14:paraId="4CB4F3B2" w14:textId="77777777" w:rsidTr="005843A8">
        <w:tc>
          <w:tcPr>
            <w:tcW w:w="1349" w:type="dxa"/>
          </w:tcPr>
          <w:p w14:paraId="0B4D42A7" w14:textId="77777777" w:rsidR="005843A8" w:rsidRDefault="005843A8" w:rsidP="005843A8">
            <w:pPr>
              <w:jc w:val="center"/>
            </w:pPr>
            <w:r>
              <w:t>1</w:t>
            </w:r>
          </w:p>
        </w:tc>
        <w:tc>
          <w:tcPr>
            <w:tcW w:w="2337" w:type="dxa"/>
          </w:tcPr>
          <w:p w14:paraId="2E02BE43" w14:textId="77777777" w:rsidR="005843A8" w:rsidRDefault="005843A8" w:rsidP="005843A8">
            <w:pPr>
              <w:jc w:val="center"/>
            </w:pPr>
            <w:r>
              <w:t>Authorization</w:t>
            </w:r>
          </w:p>
        </w:tc>
        <w:tc>
          <w:tcPr>
            <w:tcW w:w="2338" w:type="dxa"/>
          </w:tcPr>
          <w:p w14:paraId="3A49CFA8" w14:textId="77777777" w:rsidR="005843A8" w:rsidRDefault="005843A8" w:rsidP="005843A8">
            <w:pPr>
              <w:jc w:val="center"/>
            </w:pPr>
            <w:r>
              <w:t>Có</w:t>
            </w:r>
          </w:p>
        </w:tc>
        <w:tc>
          <w:tcPr>
            <w:tcW w:w="2338" w:type="dxa"/>
          </w:tcPr>
          <w:p w14:paraId="3CB0262A" w14:textId="77777777" w:rsidR="005843A8" w:rsidRDefault="005843A8" w:rsidP="005843A8">
            <w:pPr>
              <w:jc w:val="center"/>
            </w:pPr>
            <w:r>
              <w:t>JWT</w:t>
            </w:r>
          </w:p>
        </w:tc>
      </w:tr>
    </w:tbl>
    <w:p w14:paraId="54F5D6B8" w14:textId="77777777" w:rsidR="005843A8" w:rsidRPr="00281DC5" w:rsidRDefault="005843A8" w:rsidP="005843A8">
      <w:pPr>
        <w:pStyle w:val="ListParagraph"/>
        <w:numPr>
          <w:ilvl w:val="0"/>
          <w:numId w:val="8"/>
        </w:numPr>
        <w:spacing w:before="120" w:after="120" w:line="240" w:lineRule="auto"/>
        <w:jc w:val="both"/>
        <w:rPr>
          <w:rStyle w:val="hljs-attr"/>
          <w:sz w:val="27"/>
          <w:szCs w:val="27"/>
          <w:shd w:val="clear" w:color="auto" w:fill="FAFAFA"/>
        </w:rPr>
      </w:pPr>
      <w:r>
        <w:t>Kiểu trả về:  Mã 200 nếu thành công</w:t>
      </w:r>
    </w:p>
    <w:p w14:paraId="763B2FA0" w14:textId="77777777" w:rsidR="005843A8" w:rsidRDefault="005843A8" w:rsidP="005843A8">
      <w:pPr>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F93E3E"/>
        </w:rPr>
        <w:t>5. DELETE</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/DmDonvi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579F04B6" w14:textId="77777777" w:rsidR="005843A8" w:rsidRDefault="005843A8" w:rsidP="005843A8">
      <w:r w:rsidRPr="0067692D">
        <w:rPr>
          <w:b/>
        </w:rPr>
        <w:t>- Restful API:</w:t>
      </w:r>
      <w:r>
        <w:t xml:space="preserve"> http://IP_GW/</w:t>
      </w:r>
      <w:r w:rsidRPr="00BC52A4">
        <w:t xml:space="preserve"> api​/</w:t>
      </w:r>
      <w:r w:rsidRPr="00893A38">
        <w:t xml:space="preserve"> DmDonvi</w:t>
      </w:r>
    </w:p>
    <w:p w14:paraId="0A849010" w14:textId="77777777" w:rsidR="005843A8" w:rsidRDefault="005843A8" w:rsidP="005843A8">
      <w:r w:rsidRPr="0067692D">
        <w:rPr>
          <w:b/>
        </w:rPr>
        <w:t>- Mothod:</w:t>
      </w:r>
      <w:r>
        <w:t xml:space="preserve"> </w:t>
      </w:r>
      <w:r>
        <w:rPr>
          <w:rStyle w:val="opblock-summary-method"/>
          <w:rFonts w:ascii="Arial" w:hAnsi="Arial" w:cs="Arial"/>
          <w:bCs/>
          <w:color w:val="FFFFFF"/>
          <w:sz w:val="21"/>
          <w:szCs w:val="21"/>
          <w:shd w:val="clear" w:color="auto" w:fill="F93E3E"/>
        </w:rPr>
        <w:t>DELETE</w:t>
      </w:r>
    </w:p>
    <w:p w14:paraId="1A977667" w14:textId="77777777" w:rsidR="005843A8" w:rsidRDefault="005843A8" w:rsidP="005843A8">
      <w:r w:rsidRPr="0067692D">
        <w:rPr>
          <w:b/>
        </w:rPr>
        <w:t>- Tham số:</w:t>
      </w:r>
      <w:r>
        <w:t xml:space="preserve"> Id đối tượng cần xóa</w:t>
      </w:r>
    </w:p>
    <w:p w14:paraId="3FA616EC" w14:textId="77777777" w:rsidR="005843A8" w:rsidRDefault="005843A8" w:rsidP="005843A8">
      <w:r>
        <w:t>- Mô tả: Khi có nhu cầu xóa một donvi với Id cụ thể, hệ thống gọi API này để yêu cầu bên gateway cung cấp.</w:t>
      </w:r>
    </w:p>
    <w:p w14:paraId="61CA3CD7" w14:textId="77777777" w:rsidR="005843A8" w:rsidRDefault="005843A8" w:rsidP="005843A8">
      <w:r>
        <w:t xml:space="preserve">- Header Params: </w:t>
      </w:r>
    </w:p>
    <w:tbl>
      <w:tblPr>
        <w:tblStyle w:val="TableGrid"/>
        <w:tblW w:w="0" w:type="auto"/>
        <w:tblInd w:w="988" w:type="dxa"/>
        <w:tblLook w:val="04A0" w:firstRow="1" w:lastRow="0" w:firstColumn="1" w:lastColumn="0" w:noHBand="0" w:noVBand="1"/>
      </w:tblPr>
      <w:tblGrid>
        <w:gridCol w:w="1302"/>
        <w:gridCol w:w="2293"/>
        <w:gridCol w:w="2210"/>
        <w:gridCol w:w="2217"/>
      </w:tblGrid>
      <w:tr w:rsidR="005843A8" w14:paraId="1090DC06" w14:textId="77777777" w:rsidTr="005843A8">
        <w:tc>
          <w:tcPr>
            <w:tcW w:w="1349" w:type="dxa"/>
          </w:tcPr>
          <w:p w14:paraId="268CED88" w14:textId="77777777" w:rsidR="005843A8" w:rsidRPr="00BC52A4" w:rsidRDefault="005843A8" w:rsidP="005843A8">
            <w:pPr>
              <w:jc w:val="center"/>
              <w:rPr>
                <w:b/>
              </w:rPr>
            </w:pPr>
            <w:r w:rsidRPr="00BC52A4">
              <w:rPr>
                <w:b/>
              </w:rPr>
              <w:t>STT</w:t>
            </w:r>
          </w:p>
        </w:tc>
        <w:tc>
          <w:tcPr>
            <w:tcW w:w="2337" w:type="dxa"/>
          </w:tcPr>
          <w:p w14:paraId="078143B1" w14:textId="77777777" w:rsidR="005843A8" w:rsidRPr="00BC52A4" w:rsidRDefault="005843A8" w:rsidP="005843A8">
            <w:pPr>
              <w:jc w:val="center"/>
              <w:rPr>
                <w:b/>
              </w:rPr>
            </w:pPr>
            <w:r w:rsidRPr="00BC52A4">
              <w:rPr>
                <w:b/>
              </w:rPr>
              <w:t>Thuộc tính</w:t>
            </w:r>
          </w:p>
        </w:tc>
        <w:tc>
          <w:tcPr>
            <w:tcW w:w="2338" w:type="dxa"/>
          </w:tcPr>
          <w:p w14:paraId="050E8325" w14:textId="77777777" w:rsidR="005843A8" w:rsidRPr="00BC52A4" w:rsidRDefault="005843A8" w:rsidP="005843A8">
            <w:pPr>
              <w:jc w:val="center"/>
              <w:rPr>
                <w:b/>
              </w:rPr>
            </w:pPr>
            <w:r w:rsidRPr="00BC52A4">
              <w:rPr>
                <w:b/>
              </w:rPr>
              <w:t>Yêu cầu</w:t>
            </w:r>
          </w:p>
        </w:tc>
        <w:tc>
          <w:tcPr>
            <w:tcW w:w="2338" w:type="dxa"/>
          </w:tcPr>
          <w:p w14:paraId="18C9CB81" w14:textId="77777777" w:rsidR="005843A8" w:rsidRPr="00BC52A4" w:rsidRDefault="005843A8" w:rsidP="005843A8">
            <w:pPr>
              <w:jc w:val="center"/>
              <w:rPr>
                <w:b/>
              </w:rPr>
            </w:pPr>
            <w:r w:rsidRPr="00BC52A4">
              <w:rPr>
                <w:b/>
              </w:rPr>
              <w:t>Kiểu DL</w:t>
            </w:r>
          </w:p>
        </w:tc>
      </w:tr>
      <w:tr w:rsidR="005843A8" w14:paraId="282A86BA" w14:textId="77777777" w:rsidTr="005843A8">
        <w:tc>
          <w:tcPr>
            <w:tcW w:w="1349" w:type="dxa"/>
          </w:tcPr>
          <w:p w14:paraId="20558296" w14:textId="77777777" w:rsidR="005843A8" w:rsidRDefault="005843A8" w:rsidP="005843A8">
            <w:pPr>
              <w:jc w:val="center"/>
            </w:pPr>
            <w:r>
              <w:t>1</w:t>
            </w:r>
          </w:p>
        </w:tc>
        <w:tc>
          <w:tcPr>
            <w:tcW w:w="2337" w:type="dxa"/>
          </w:tcPr>
          <w:p w14:paraId="0B7F7502" w14:textId="77777777" w:rsidR="005843A8" w:rsidRDefault="005843A8" w:rsidP="005843A8">
            <w:pPr>
              <w:jc w:val="center"/>
            </w:pPr>
            <w:r>
              <w:t>Authorization</w:t>
            </w:r>
          </w:p>
        </w:tc>
        <w:tc>
          <w:tcPr>
            <w:tcW w:w="2338" w:type="dxa"/>
          </w:tcPr>
          <w:p w14:paraId="33B89044" w14:textId="77777777" w:rsidR="005843A8" w:rsidRDefault="005843A8" w:rsidP="005843A8">
            <w:pPr>
              <w:jc w:val="center"/>
            </w:pPr>
            <w:r>
              <w:t>Có</w:t>
            </w:r>
          </w:p>
        </w:tc>
        <w:tc>
          <w:tcPr>
            <w:tcW w:w="2338" w:type="dxa"/>
          </w:tcPr>
          <w:p w14:paraId="4A833F91" w14:textId="77777777" w:rsidR="005843A8" w:rsidRDefault="005843A8" w:rsidP="005843A8">
            <w:pPr>
              <w:jc w:val="center"/>
            </w:pPr>
            <w:r>
              <w:t>JWT</w:t>
            </w:r>
          </w:p>
        </w:tc>
      </w:tr>
    </w:tbl>
    <w:p w14:paraId="027F5A60" w14:textId="77777777" w:rsidR="005843A8" w:rsidRPr="00893A38" w:rsidRDefault="005843A8" w:rsidP="005843A8">
      <w:pPr>
        <w:pStyle w:val="ListParagraph"/>
        <w:numPr>
          <w:ilvl w:val="0"/>
          <w:numId w:val="8"/>
        </w:numPr>
        <w:spacing w:before="120" w:after="120" w:line="240" w:lineRule="auto"/>
        <w:jc w:val="both"/>
        <w:rPr>
          <w:sz w:val="27"/>
          <w:szCs w:val="27"/>
          <w:shd w:val="clear" w:color="auto" w:fill="FAFAFA"/>
        </w:rPr>
      </w:pPr>
      <w:r>
        <w:t>Kiểu trả về:  Mã 200 nếu xóa thành công</w:t>
      </w:r>
    </w:p>
    <w:p w14:paraId="6ABACF51" w14:textId="77777777" w:rsidR="005843A8" w:rsidRDefault="005843A8" w:rsidP="005843A8">
      <w:pPr>
        <w:pStyle w:val="Heading1"/>
      </w:pPr>
      <w:r>
        <w:t>IV. Phân hệ người dùng</w:t>
      </w:r>
    </w:p>
    <w:p w14:paraId="1BB04A58" w14:textId="77777777" w:rsidR="005843A8" w:rsidRDefault="005843A8" w:rsidP="005843A8">
      <w:pPr>
        <w:pStyle w:val="ListParagraph"/>
        <w:ind w:left="709" w:firstLine="142"/>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49CC90"/>
        </w:rPr>
        <w:t xml:space="preserve">1. </w:t>
      </w:r>
      <w:r w:rsidRPr="00893A38">
        <w:rPr>
          <w:rStyle w:val="opblock-summary-method"/>
          <w:rFonts w:ascii="Arial" w:hAnsi="Arial" w:cs="Arial"/>
          <w:bCs/>
          <w:color w:val="FFFFFF"/>
          <w:sz w:val="21"/>
          <w:szCs w:val="21"/>
          <w:shd w:val="clear" w:color="auto" w:fill="49CC90"/>
        </w:rPr>
        <w:t>POST</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/api</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/User</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/Login</w:t>
      </w:r>
    </w:p>
    <w:p w14:paraId="5520DC5F" w14:textId="77777777" w:rsidR="005843A8" w:rsidRDefault="005843A8" w:rsidP="005843A8">
      <w:r w:rsidRPr="0067692D">
        <w:rPr>
          <w:b/>
        </w:rPr>
        <w:t>- Restful API</w:t>
      </w:r>
      <w:r>
        <w:t>: http://IP_GW</w:t>
      </w:r>
      <w:r w:rsidRPr="007B0B7B">
        <w:t>/api/User/Login</w:t>
      </w:r>
    </w:p>
    <w:p w14:paraId="68B31083" w14:textId="77777777" w:rsidR="005843A8" w:rsidRDefault="005843A8" w:rsidP="005843A8">
      <w:r w:rsidRPr="0067692D">
        <w:rPr>
          <w:b/>
        </w:rPr>
        <w:t>- Mothod:</w:t>
      </w:r>
      <w:r>
        <w:t xml:space="preserve"> POST</w:t>
      </w:r>
    </w:p>
    <w:p w14:paraId="388D4FED" w14:textId="77777777" w:rsidR="005843A8" w:rsidRDefault="005843A8" w:rsidP="005843A8">
      <w:r w:rsidRPr="0067692D">
        <w:rPr>
          <w:b/>
        </w:rPr>
        <w:t>- Tham số:</w:t>
      </w:r>
      <w:r>
        <w:t xml:space="preserve"> Login Model gồm tên đăng nhập và mật khẩu</w:t>
      </w:r>
    </w:p>
    <w:p w14:paraId="204004E0"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5307CDAE"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"userName"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"admin"</w:t>
      </w:r>
      <w:r>
        <w:rPr>
          <w:rStyle w:val="HTMLCode"/>
          <w:rFonts w:ascii="Consolas" w:eastAsiaTheme="majorEastAsia" w:hAnsi="Consolas"/>
          <w:b/>
          <w:bCs/>
          <w:color w:val="FFFFFF"/>
          <w:sz w:val="18"/>
          <w:szCs w:val="18"/>
        </w:rPr>
        <w:t>,</w:t>
      </w:r>
    </w:p>
    <w:p w14:paraId="6D6A70EA"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"password"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"1"</w:t>
      </w:r>
    </w:p>
    <w:p w14:paraId="277A9FA5" w14:textId="77777777" w:rsidR="005843A8" w:rsidRPr="007B0B7B" w:rsidRDefault="005843A8" w:rsidP="005843A8">
      <w:pPr>
        <w:pStyle w:val="HTMLPreformatted"/>
        <w:shd w:val="clear" w:color="auto" w:fill="333333"/>
        <w:ind w:left="993"/>
        <w:rPr>
          <w:b/>
          <w:bCs/>
          <w:color w:val="FFFFFF"/>
          <w:sz w:val="18"/>
          <w:szCs w:val="18"/>
        </w:rPr>
      </w:pPr>
      <w:r>
        <w:rPr>
          <w:rStyle w:val="HTMLCode"/>
          <w:rFonts w:ascii="Consolas" w:eastAsiaTheme="majorEastAsia" w:hAnsi="Consolas"/>
          <w:b/>
          <w:bCs/>
          <w:color w:val="FFFFFF"/>
          <w:sz w:val="18"/>
          <w:szCs w:val="18"/>
        </w:rPr>
        <w:t>}</w:t>
      </w:r>
    </w:p>
    <w:p w14:paraId="264B404E" w14:textId="77777777" w:rsidR="005843A8" w:rsidRDefault="005843A8" w:rsidP="005843A8">
      <w:r w:rsidRPr="0067692D">
        <w:rPr>
          <w:b/>
        </w:rPr>
        <w:t>- Mô tả:</w:t>
      </w:r>
      <w:r>
        <w:t xml:space="preserve"> Sử dụng khi gọi hàm để đăng nhập hệ thống, hệ thống bên gọi API này để yêu cầu bên gateway cung cấp.</w:t>
      </w:r>
    </w:p>
    <w:p w14:paraId="2FEEAF21" w14:textId="77777777" w:rsidR="005843A8" w:rsidRPr="0067692D" w:rsidRDefault="005843A8" w:rsidP="005843A8">
      <w:pPr>
        <w:rPr>
          <w:b/>
        </w:rPr>
      </w:pPr>
      <w:r w:rsidRPr="0067692D">
        <w:rPr>
          <w:b/>
        </w:rPr>
        <w:lastRenderedPageBreak/>
        <w:t xml:space="preserve">- Header Params: </w:t>
      </w:r>
    </w:p>
    <w:tbl>
      <w:tblPr>
        <w:tblStyle w:val="TableGrid"/>
        <w:tblW w:w="0" w:type="auto"/>
        <w:tblInd w:w="988" w:type="dxa"/>
        <w:tblLook w:val="04A0" w:firstRow="1" w:lastRow="0" w:firstColumn="1" w:lastColumn="0" w:noHBand="0" w:noVBand="1"/>
      </w:tblPr>
      <w:tblGrid>
        <w:gridCol w:w="1298"/>
        <w:gridCol w:w="2290"/>
        <w:gridCol w:w="2225"/>
        <w:gridCol w:w="2209"/>
      </w:tblGrid>
      <w:tr w:rsidR="005843A8" w14:paraId="594AB362" w14:textId="77777777" w:rsidTr="005843A8">
        <w:tc>
          <w:tcPr>
            <w:tcW w:w="1349" w:type="dxa"/>
          </w:tcPr>
          <w:p w14:paraId="72C140B4" w14:textId="77777777" w:rsidR="005843A8" w:rsidRPr="00BC52A4" w:rsidRDefault="005843A8" w:rsidP="005843A8">
            <w:pPr>
              <w:jc w:val="center"/>
              <w:rPr>
                <w:b/>
              </w:rPr>
            </w:pPr>
            <w:r w:rsidRPr="00BC52A4">
              <w:rPr>
                <w:b/>
              </w:rPr>
              <w:t>STT</w:t>
            </w:r>
          </w:p>
        </w:tc>
        <w:tc>
          <w:tcPr>
            <w:tcW w:w="2337" w:type="dxa"/>
          </w:tcPr>
          <w:p w14:paraId="7ADC30AC" w14:textId="77777777" w:rsidR="005843A8" w:rsidRPr="00BC52A4" w:rsidRDefault="005843A8" w:rsidP="005843A8">
            <w:pPr>
              <w:jc w:val="center"/>
              <w:rPr>
                <w:b/>
              </w:rPr>
            </w:pPr>
            <w:r w:rsidRPr="00BC52A4">
              <w:rPr>
                <w:b/>
              </w:rPr>
              <w:t>Thuộc tính</w:t>
            </w:r>
          </w:p>
        </w:tc>
        <w:tc>
          <w:tcPr>
            <w:tcW w:w="2338" w:type="dxa"/>
          </w:tcPr>
          <w:p w14:paraId="6C443D47" w14:textId="77777777" w:rsidR="005843A8" w:rsidRPr="00BC52A4" w:rsidRDefault="005843A8" w:rsidP="005843A8">
            <w:pPr>
              <w:jc w:val="center"/>
              <w:rPr>
                <w:b/>
              </w:rPr>
            </w:pPr>
            <w:r w:rsidRPr="00BC52A4">
              <w:rPr>
                <w:b/>
              </w:rPr>
              <w:t>Yêu cầu</w:t>
            </w:r>
          </w:p>
        </w:tc>
        <w:tc>
          <w:tcPr>
            <w:tcW w:w="2338" w:type="dxa"/>
          </w:tcPr>
          <w:p w14:paraId="10EFC44F" w14:textId="77777777" w:rsidR="005843A8" w:rsidRPr="00BC52A4" w:rsidRDefault="005843A8" w:rsidP="005843A8">
            <w:pPr>
              <w:jc w:val="center"/>
              <w:rPr>
                <w:b/>
              </w:rPr>
            </w:pPr>
            <w:r w:rsidRPr="00BC52A4">
              <w:rPr>
                <w:b/>
              </w:rPr>
              <w:t>Kiểu DL</w:t>
            </w:r>
          </w:p>
        </w:tc>
      </w:tr>
      <w:tr w:rsidR="005843A8" w14:paraId="61476E36" w14:textId="77777777" w:rsidTr="005843A8">
        <w:tc>
          <w:tcPr>
            <w:tcW w:w="1349" w:type="dxa"/>
          </w:tcPr>
          <w:p w14:paraId="21D0A8A5" w14:textId="77777777" w:rsidR="005843A8" w:rsidRDefault="005843A8" w:rsidP="005843A8">
            <w:pPr>
              <w:jc w:val="center"/>
            </w:pPr>
            <w:r>
              <w:t>1</w:t>
            </w:r>
          </w:p>
        </w:tc>
        <w:tc>
          <w:tcPr>
            <w:tcW w:w="2337" w:type="dxa"/>
          </w:tcPr>
          <w:p w14:paraId="5CE286F3" w14:textId="77777777" w:rsidR="005843A8" w:rsidRDefault="005843A8" w:rsidP="005843A8">
            <w:pPr>
              <w:jc w:val="center"/>
            </w:pPr>
            <w:r>
              <w:t>Authorization</w:t>
            </w:r>
          </w:p>
        </w:tc>
        <w:tc>
          <w:tcPr>
            <w:tcW w:w="2338" w:type="dxa"/>
          </w:tcPr>
          <w:p w14:paraId="795FFD47" w14:textId="77777777" w:rsidR="005843A8" w:rsidRDefault="005843A8" w:rsidP="005843A8">
            <w:pPr>
              <w:jc w:val="center"/>
            </w:pPr>
            <w:r>
              <w:t>Không</w:t>
            </w:r>
          </w:p>
        </w:tc>
        <w:tc>
          <w:tcPr>
            <w:tcW w:w="2338" w:type="dxa"/>
          </w:tcPr>
          <w:p w14:paraId="7284874C" w14:textId="77777777" w:rsidR="005843A8" w:rsidRDefault="005843A8" w:rsidP="005843A8">
            <w:pPr>
              <w:jc w:val="center"/>
            </w:pPr>
            <w:r>
              <w:t>JWT</w:t>
            </w:r>
          </w:p>
        </w:tc>
      </w:tr>
    </w:tbl>
    <w:p w14:paraId="0C5BF459" w14:textId="77777777" w:rsidR="005843A8" w:rsidRPr="007B0B7B" w:rsidRDefault="005843A8" w:rsidP="005843A8">
      <w:pPr>
        <w:pStyle w:val="ListParagraph"/>
        <w:numPr>
          <w:ilvl w:val="0"/>
          <w:numId w:val="8"/>
        </w:numPr>
        <w:spacing w:before="120" w:after="120" w:line="240" w:lineRule="auto"/>
        <w:jc w:val="both"/>
      </w:pPr>
      <w:r w:rsidRPr="0067692D">
        <w:rPr>
          <w:b/>
        </w:rPr>
        <w:t>Kiểu trả về:</w:t>
      </w:r>
      <w:r>
        <w:t xml:space="preserve"> đăng nhập thành công sẽ trả về body response gồm các trường sau. Trong đó accessToken là chuỗi JWT để xác </w:t>
      </w:r>
      <w:r w:rsidRPr="007B0B7B">
        <w:t>thực, refreshToken</w:t>
      </w:r>
      <w:r>
        <w:t>: là chuỗi sử dụng mục đích refresh token cấp lại token không cần đăng nhập khi accessToken bị quá hạn.</w:t>
      </w:r>
    </w:p>
    <w:p w14:paraId="3EB9AEEF" w14:textId="77777777" w:rsidR="005843A8" w:rsidRPr="007B0B7B" w:rsidRDefault="005843A8" w:rsidP="005843A8">
      <w:pPr>
        <w:pStyle w:val="ListParagraph"/>
        <w:ind w:left="1224"/>
        <w:rPr>
          <w:b/>
        </w:rPr>
      </w:pPr>
      <w:r w:rsidRPr="007B0B7B">
        <w:rPr>
          <w:b/>
        </w:rPr>
        <w:t>Ví dụ:</w:t>
      </w:r>
    </w:p>
    <w:p w14:paraId="7478CDEE" w14:textId="77777777" w:rsidR="005843A8" w:rsidRDefault="005843A8" w:rsidP="005843A8">
      <w:pPr>
        <w:pStyle w:val="HTMLPreformatted"/>
        <w:shd w:val="clear" w:color="auto" w:fill="333333"/>
        <w:ind w:left="851"/>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59810BC3" w14:textId="77777777" w:rsidR="005843A8" w:rsidRDefault="005843A8" w:rsidP="005843A8">
      <w:pPr>
        <w:pStyle w:val="HTMLPreformatted"/>
        <w:shd w:val="clear" w:color="auto" w:fill="333333"/>
        <w:ind w:left="851"/>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"success"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6AD0BAF" w14:textId="77777777" w:rsidR="005843A8" w:rsidRDefault="005843A8" w:rsidP="005843A8">
      <w:pPr>
        <w:pStyle w:val="HTMLPreformatted"/>
        <w:shd w:val="clear" w:color="auto" w:fill="333333"/>
        <w:ind w:left="851"/>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"Authenticate success"</w:t>
      </w:r>
      <w:r>
        <w:rPr>
          <w:rStyle w:val="HTMLCode"/>
          <w:rFonts w:ascii="Consolas" w:eastAsiaTheme="majorEastAsia" w:hAnsi="Consolas"/>
          <w:b/>
          <w:bCs/>
          <w:color w:val="FFFFFF"/>
          <w:sz w:val="18"/>
          <w:szCs w:val="18"/>
        </w:rPr>
        <w:t>,</w:t>
      </w:r>
    </w:p>
    <w:p w14:paraId="77A61C3A" w14:textId="77777777" w:rsidR="005843A8" w:rsidRDefault="005843A8" w:rsidP="005843A8">
      <w:pPr>
        <w:pStyle w:val="HTMLPreformatted"/>
        <w:shd w:val="clear" w:color="auto" w:fill="333333"/>
        <w:ind w:left="851"/>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"data"</w:t>
      </w:r>
      <w:r>
        <w:rPr>
          <w:rStyle w:val="HTMLCode"/>
          <w:rFonts w:ascii="Consolas" w:eastAsiaTheme="majorEastAsia" w:hAnsi="Consolas"/>
          <w:b/>
          <w:bCs/>
          <w:color w:val="FFFFFF"/>
          <w:sz w:val="18"/>
          <w:szCs w:val="18"/>
        </w:rPr>
        <w:t>: {</w:t>
      </w:r>
    </w:p>
    <w:p w14:paraId="3A95CD3D" w14:textId="77777777" w:rsidR="005843A8" w:rsidRDefault="005843A8" w:rsidP="005843A8">
      <w:pPr>
        <w:pStyle w:val="HTMLPreformatted"/>
        <w:shd w:val="clear" w:color="auto" w:fill="333333"/>
        <w:ind w:left="851"/>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"accessToken"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eyJhbGciOiJIUzUxMiIsInR5cCI6IkpXVCJ9.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.6a9jdTUp35PENrneGXYdcN-m5l1lothXOCgUfZzkbDbnQ7km9hL8-4FFAhk8KyEwJI8ZHGQURtTYGn-bjkHZjw"</w:t>
      </w:r>
      <w:r>
        <w:rPr>
          <w:rStyle w:val="HTMLCode"/>
          <w:rFonts w:ascii="Consolas" w:eastAsiaTheme="majorEastAsia" w:hAnsi="Consolas"/>
          <w:b/>
          <w:bCs/>
          <w:color w:val="FFFFFF"/>
          <w:sz w:val="18"/>
          <w:szCs w:val="18"/>
        </w:rPr>
        <w:t>,</w:t>
      </w:r>
    </w:p>
    <w:p w14:paraId="1FEF73DB" w14:textId="77777777" w:rsidR="005843A8" w:rsidRDefault="005843A8" w:rsidP="005843A8">
      <w:pPr>
        <w:pStyle w:val="HTMLPreformatted"/>
        <w:shd w:val="clear" w:color="auto" w:fill="333333"/>
        <w:ind w:left="851"/>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"refreshToken"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"FS5UAVdRj07iPitrpJ9ACD7gLDl20lJmppzWk6fet5w="</w:t>
      </w:r>
    </w:p>
    <w:p w14:paraId="403C521B" w14:textId="77777777" w:rsidR="005843A8" w:rsidRDefault="005843A8" w:rsidP="005843A8">
      <w:pPr>
        <w:pStyle w:val="HTMLPreformatted"/>
        <w:shd w:val="clear" w:color="auto" w:fill="333333"/>
        <w:ind w:left="851"/>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65269C77" w14:textId="77777777" w:rsidR="005843A8" w:rsidRDefault="005843A8" w:rsidP="005843A8">
      <w:pPr>
        <w:pStyle w:val="HTMLPreformatted"/>
        <w:shd w:val="clear" w:color="auto" w:fill="333333"/>
        <w:ind w:left="851"/>
        <w:rPr>
          <w:b/>
          <w:bCs/>
          <w:color w:val="FFFFFF"/>
          <w:sz w:val="18"/>
          <w:szCs w:val="18"/>
        </w:rPr>
      </w:pPr>
      <w:r>
        <w:rPr>
          <w:rStyle w:val="HTMLCode"/>
          <w:rFonts w:ascii="Consolas" w:eastAsiaTheme="majorEastAsia" w:hAnsi="Consolas"/>
          <w:b/>
          <w:bCs/>
          <w:color w:val="FFFFFF"/>
          <w:sz w:val="18"/>
          <w:szCs w:val="18"/>
        </w:rPr>
        <w:t>}</w:t>
      </w:r>
    </w:p>
    <w:p w14:paraId="154D6616" w14:textId="77777777" w:rsidR="005843A8" w:rsidRPr="00893A38" w:rsidRDefault="005843A8" w:rsidP="005843A8">
      <w:pPr>
        <w:pStyle w:val="ListParagraph"/>
        <w:ind w:left="709" w:firstLine="142"/>
        <w:rPr>
          <w:sz w:val="27"/>
          <w:szCs w:val="27"/>
          <w:shd w:val="clear" w:color="auto" w:fill="FAFAFA"/>
        </w:rPr>
      </w:pPr>
    </w:p>
    <w:p w14:paraId="55522033" w14:textId="77777777" w:rsidR="005843A8" w:rsidRDefault="005843A8" w:rsidP="005843A8">
      <w:pPr>
        <w:pStyle w:val="ListParagraph"/>
        <w:ind w:left="709" w:firstLine="142"/>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49CC90"/>
        </w:rPr>
        <w:t xml:space="preserve">2. </w:t>
      </w:r>
      <w:r w:rsidRPr="00893A38">
        <w:rPr>
          <w:rStyle w:val="opblock-summary-method"/>
          <w:rFonts w:ascii="Arial" w:hAnsi="Arial" w:cs="Arial"/>
          <w:bCs/>
          <w:color w:val="FFFFFF"/>
          <w:sz w:val="21"/>
          <w:szCs w:val="21"/>
          <w:shd w:val="clear" w:color="auto" w:fill="49CC90"/>
        </w:rPr>
        <w:t>POST</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/api</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/User</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/RenewToken</w:t>
      </w:r>
    </w:p>
    <w:p w14:paraId="4AAA25EF" w14:textId="77777777" w:rsidR="005843A8" w:rsidRDefault="005843A8" w:rsidP="005843A8">
      <w:r w:rsidRPr="0067692D">
        <w:rPr>
          <w:b/>
        </w:rPr>
        <w:t>- Restful API</w:t>
      </w:r>
      <w:r>
        <w:t>: http://IP_GW</w:t>
      </w:r>
      <w:r w:rsidRPr="007B0B7B">
        <w:t>/api/User/ RenewToken</w:t>
      </w:r>
    </w:p>
    <w:p w14:paraId="7C7E20C1" w14:textId="77777777" w:rsidR="005843A8" w:rsidRDefault="005843A8" w:rsidP="005843A8">
      <w:r w:rsidRPr="0067692D">
        <w:rPr>
          <w:b/>
        </w:rPr>
        <w:t>- Mothod:</w:t>
      </w:r>
      <w:r>
        <w:t xml:space="preserve"> POST</w:t>
      </w:r>
    </w:p>
    <w:p w14:paraId="0DBB91A4" w14:textId="77777777" w:rsidR="005843A8" w:rsidRDefault="005843A8" w:rsidP="005843A8">
      <w:r w:rsidRPr="0067692D">
        <w:rPr>
          <w:b/>
        </w:rPr>
        <w:t>- Tham số:</w:t>
      </w:r>
      <w:r>
        <w:t xml:space="preserve"> Tham số gồm accessToken và refreshtoken</w:t>
      </w:r>
    </w:p>
    <w:p w14:paraId="6FCEE810" w14:textId="77777777" w:rsidR="005843A8" w:rsidRDefault="005843A8" w:rsidP="005843A8">
      <w:pPr>
        <w:pStyle w:val="HTMLPreformatted"/>
        <w:shd w:val="clear" w:color="auto" w:fill="333333"/>
        <w:ind w:left="993"/>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6FA9A373" w14:textId="77777777" w:rsidR="005843A8" w:rsidRPr="007B0B7B" w:rsidRDefault="005843A8" w:rsidP="005843A8">
      <w:pPr>
        <w:pStyle w:val="HTMLPreformatted"/>
        <w:shd w:val="clear" w:color="auto" w:fill="333333"/>
        <w:ind w:left="993"/>
        <w:rPr>
          <w:rStyle w:val="hljs-attr"/>
          <w:rFonts w:ascii="Consolas" w:hAnsi="Consolas"/>
          <w:b/>
          <w:bCs/>
          <w:color w:val="FFFFFF"/>
          <w:sz w:val="18"/>
          <w:szCs w:val="18"/>
        </w:rPr>
      </w:pPr>
      <w:r>
        <w:rPr>
          <w:rStyle w:val="HTMLCode"/>
          <w:rFonts w:ascii="Consolas" w:eastAsiaTheme="majorEastAsia" w:hAnsi="Consolas"/>
          <w:b/>
          <w:bCs/>
          <w:color w:val="FFFFFF"/>
          <w:sz w:val="18"/>
          <w:szCs w:val="18"/>
        </w:rPr>
        <w:t xml:space="preserve">  </w:t>
      </w:r>
      <w:r w:rsidRPr="007B0B7B">
        <w:rPr>
          <w:rStyle w:val="hljs-attr"/>
          <w:rFonts w:ascii="Consolas" w:hAnsi="Consolas"/>
          <w:b/>
          <w:bCs/>
          <w:color w:val="FFFFFF"/>
          <w:sz w:val="18"/>
          <w:szCs w:val="18"/>
        </w:rPr>
        <w:t>"accessToken": "string",</w:t>
      </w:r>
    </w:p>
    <w:p w14:paraId="59F05382" w14:textId="77777777" w:rsidR="005843A8" w:rsidRDefault="005843A8" w:rsidP="005843A8">
      <w:pPr>
        <w:pStyle w:val="HTMLPreformatted"/>
        <w:shd w:val="clear" w:color="auto" w:fill="333333"/>
        <w:ind w:left="993"/>
        <w:rPr>
          <w:rStyle w:val="hljs-attr"/>
          <w:rFonts w:ascii="Consolas" w:hAnsi="Consolas"/>
          <w:b/>
          <w:bCs/>
          <w:color w:val="FFFFFF"/>
          <w:sz w:val="18"/>
          <w:szCs w:val="18"/>
        </w:rPr>
      </w:pPr>
      <w:r w:rsidRPr="007B0B7B">
        <w:rPr>
          <w:rStyle w:val="hljs-attr"/>
          <w:rFonts w:ascii="Consolas" w:hAnsi="Consolas"/>
          <w:b/>
          <w:bCs/>
          <w:color w:val="FFFFFF"/>
          <w:sz w:val="18"/>
          <w:szCs w:val="18"/>
        </w:rPr>
        <w:t xml:space="preserve">  "refreshToken": "string"</w:t>
      </w:r>
    </w:p>
    <w:p w14:paraId="73C08F3F" w14:textId="77777777" w:rsidR="005843A8" w:rsidRPr="007B0B7B" w:rsidRDefault="005843A8" w:rsidP="005843A8">
      <w:pPr>
        <w:pStyle w:val="HTMLPreformatted"/>
        <w:shd w:val="clear" w:color="auto" w:fill="333333"/>
        <w:ind w:left="993"/>
        <w:rPr>
          <w:b/>
          <w:bCs/>
          <w:color w:val="FFFFFF"/>
          <w:sz w:val="18"/>
          <w:szCs w:val="18"/>
        </w:rPr>
      </w:pPr>
      <w:r w:rsidRPr="007B0B7B">
        <w:rPr>
          <w:rStyle w:val="hljs-attr"/>
          <w:rFonts w:ascii="Consolas" w:hAnsi="Consolas"/>
          <w:b/>
          <w:bCs/>
          <w:color w:val="FFFFFF"/>
          <w:sz w:val="18"/>
          <w:szCs w:val="18"/>
        </w:rPr>
        <w:t xml:space="preserve">} </w:t>
      </w:r>
    </w:p>
    <w:p w14:paraId="3D4448BE" w14:textId="77777777" w:rsidR="005843A8" w:rsidRDefault="005843A8" w:rsidP="005843A8">
      <w:r w:rsidRPr="0067692D">
        <w:rPr>
          <w:b/>
        </w:rPr>
        <w:t>- Mô tả:</w:t>
      </w:r>
      <w:r>
        <w:t xml:space="preserve"> Sử dụng khi accesstoken bị hết hạn sử dụng mà người dung chưa logout khỏi hệ thống, hệ thống bên gọi API này để yêu cầu bên gateway cung cấp.</w:t>
      </w:r>
    </w:p>
    <w:p w14:paraId="7FA76761" w14:textId="77777777" w:rsidR="005843A8" w:rsidRPr="0067692D" w:rsidRDefault="005843A8" w:rsidP="005843A8">
      <w:pPr>
        <w:rPr>
          <w:b/>
        </w:rPr>
      </w:pPr>
      <w:r w:rsidRPr="0067692D">
        <w:rPr>
          <w:b/>
        </w:rPr>
        <w:t xml:space="preserve">- Header Params: </w:t>
      </w:r>
    </w:p>
    <w:tbl>
      <w:tblPr>
        <w:tblStyle w:val="TableGrid"/>
        <w:tblW w:w="0" w:type="auto"/>
        <w:tblInd w:w="988" w:type="dxa"/>
        <w:tblLook w:val="04A0" w:firstRow="1" w:lastRow="0" w:firstColumn="1" w:lastColumn="0" w:noHBand="0" w:noVBand="1"/>
      </w:tblPr>
      <w:tblGrid>
        <w:gridCol w:w="1298"/>
        <w:gridCol w:w="2290"/>
        <w:gridCol w:w="2225"/>
        <w:gridCol w:w="2209"/>
      </w:tblGrid>
      <w:tr w:rsidR="005843A8" w14:paraId="2795AC69" w14:textId="77777777" w:rsidTr="005843A8">
        <w:tc>
          <w:tcPr>
            <w:tcW w:w="1349" w:type="dxa"/>
          </w:tcPr>
          <w:p w14:paraId="5435E395" w14:textId="77777777" w:rsidR="005843A8" w:rsidRPr="00BC52A4" w:rsidRDefault="005843A8" w:rsidP="005843A8">
            <w:pPr>
              <w:jc w:val="center"/>
              <w:rPr>
                <w:b/>
              </w:rPr>
            </w:pPr>
            <w:r w:rsidRPr="00BC52A4">
              <w:rPr>
                <w:b/>
              </w:rPr>
              <w:t>STT</w:t>
            </w:r>
          </w:p>
        </w:tc>
        <w:tc>
          <w:tcPr>
            <w:tcW w:w="2337" w:type="dxa"/>
          </w:tcPr>
          <w:p w14:paraId="3268A1F9" w14:textId="77777777" w:rsidR="005843A8" w:rsidRPr="00BC52A4" w:rsidRDefault="005843A8" w:rsidP="005843A8">
            <w:pPr>
              <w:jc w:val="center"/>
              <w:rPr>
                <w:b/>
              </w:rPr>
            </w:pPr>
            <w:r w:rsidRPr="00BC52A4">
              <w:rPr>
                <w:b/>
              </w:rPr>
              <w:t>Thuộc tính</w:t>
            </w:r>
          </w:p>
        </w:tc>
        <w:tc>
          <w:tcPr>
            <w:tcW w:w="2338" w:type="dxa"/>
          </w:tcPr>
          <w:p w14:paraId="731A94F0" w14:textId="77777777" w:rsidR="005843A8" w:rsidRPr="00BC52A4" w:rsidRDefault="005843A8" w:rsidP="005843A8">
            <w:pPr>
              <w:jc w:val="center"/>
              <w:rPr>
                <w:b/>
              </w:rPr>
            </w:pPr>
            <w:r w:rsidRPr="00BC52A4">
              <w:rPr>
                <w:b/>
              </w:rPr>
              <w:t>Yêu cầu</w:t>
            </w:r>
          </w:p>
        </w:tc>
        <w:tc>
          <w:tcPr>
            <w:tcW w:w="2338" w:type="dxa"/>
          </w:tcPr>
          <w:p w14:paraId="5DD09FF7" w14:textId="77777777" w:rsidR="005843A8" w:rsidRPr="00BC52A4" w:rsidRDefault="005843A8" w:rsidP="005843A8">
            <w:pPr>
              <w:jc w:val="center"/>
              <w:rPr>
                <w:b/>
              </w:rPr>
            </w:pPr>
            <w:r w:rsidRPr="00BC52A4">
              <w:rPr>
                <w:b/>
              </w:rPr>
              <w:t>Kiểu DL</w:t>
            </w:r>
          </w:p>
        </w:tc>
      </w:tr>
      <w:tr w:rsidR="005843A8" w14:paraId="49261F63" w14:textId="77777777" w:rsidTr="005843A8">
        <w:tc>
          <w:tcPr>
            <w:tcW w:w="1349" w:type="dxa"/>
          </w:tcPr>
          <w:p w14:paraId="3403FE47" w14:textId="77777777" w:rsidR="005843A8" w:rsidRDefault="005843A8" w:rsidP="005843A8">
            <w:pPr>
              <w:jc w:val="center"/>
            </w:pPr>
            <w:r>
              <w:t>1</w:t>
            </w:r>
          </w:p>
        </w:tc>
        <w:tc>
          <w:tcPr>
            <w:tcW w:w="2337" w:type="dxa"/>
          </w:tcPr>
          <w:p w14:paraId="183EC43C" w14:textId="77777777" w:rsidR="005843A8" w:rsidRDefault="005843A8" w:rsidP="005843A8">
            <w:pPr>
              <w:jc w:val="center"/>
            </w:pPr>
            <w:r>
              <w:t>Authorization</w:t>
            </w:r>
          </w:p>
        </w:tc>
        <w:tc>
          <w:tcPr>
            <w:tcW w:w="2338" w:type="dxa"/>
          </w:tcPr>
          <w:p w14:paraId="3AFAEE7D" w14:textId="77777777" w:rsidR="005843A8" w:rsidRDefault="005843A8" w:rsidP="005843A8">
            <w:pPr>
              <w:jc w:val="center"/>
            </w:pPr>
            <w:r>
              <w:t>Không</w:t>
            </w:r>
          </w:p>
        </w:tc>
        <w:tc>
          <w:tcPr>
            <w:tcW w:w="2338" w:type="dxa"/>
          </w:tcPr>
          <w:p w14:paraId="479C1032" w14:textId="77777777" w:rsidR="005843A8" w:rsidRDefault="005843A8" w:rsidP="005843A8">
            <w:pPr>
              <w:jc w:val="center"/>
            </w:pPr>
            <w:r>
              <w:t>JWT</w:t>
            </w:r>
          </w:p>
        </w:tc>
      </w:tr>
    </w:tbl>
    <w:p w14:paraId="568EEEE8" w14:textId="77777777" w:rsidR="005843A8" w:rsidRPr="007B0B7B" w:rsidRDefault="005843A8" w:rsidP="005843A8">
      <w:pPr>
        <w:pStyle w:val="ListParagraph"/>
        <w:numPr>
          <w:ilvl w:val="0"/>
          <w:numId w:val="8"/>
        </w:numPr>
        <w:spacing w:before="120" w:after="120" w:line="240" w:lineRule="auto"/>
        <w:jc w:val="both"/>
      </w:pPr>
      <w:r w:rsidRPr="0067692D">
        <w:rPr>
          <w:b/>
        </w:rPr>
        <w:lastRenderedPageBreak/>
        <w:t>Kiểu trả về:</w:t>
      </w:r>
      <w:r>
        <w:t xml:space="preserve"> Tạo ra một mã accessToken và refreshToken mới người dùng tiếp tục có thể sử dụng mã này để gọi các API cần authorization mà không cần đăng nhập.</w:t>
      </w:r>
    </w:p>
    <w:p w14:paraId="4470213C" w14:textId="77777777" w:rsidR="005843A8" w:rsidRPr="007B0B7B" w:rsidRDefault="005843A8" w:rsidP="005843A8">
      <w:pPr>
        <w:pStyle w:val="ListParagraph"/>
        <w:ind w:left="1224"/>
        <w:rPr>
          <w:b/>
        </w:rPr>
      </w:pPr>
      <w:r w:rsidRPr="007B0B7B">
        <w:rPr>
          <w:b/>
        </w:rPr>
        <w:t>Ví dụ:</w:t>
      </w:r>
    </w:p>
    <w:p w14:paraId="1CB7C44E" w14:textId="77777777" w:rsidR="005843A8" w:rsidRDefault="005843A8" w:rsidP="005843A8">
      <w:pPr>
        <w:pStyle w:val="HTMLPreformatted"/>
        <w:shd w:val="clear" w:color="auto" w:fill="333333"/>
        <w:tabs>
          <w:tab w:val="clear" w:pos="916"/>
          <w:tab w:val="left" w:pos="1418"/>
        </w:tabs>
        <w:ind w:left="1276"/>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50F29F14" w14:textId="77777777" w:rsidR="005843A8" w:rsidRDefault="005843A8" w:rsidP="005843A8">
      <w:pPr>
        <w:pStyle w:val="HTMLPreformatted"/>
        <w:shd w:val="clear" w:color="auto" w:fill="333333"/>
        <w:tabs>
          <w:tab w:val="clear" w:pos="916"/>
          <w:tab w:val="left" w:pos="1418"/>
        </w:tabs>
        <w:ind w:left="1276"/>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"success"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06CDABB2" w14:textId="77777777" w:rsidR="005843A8" w:rsidRDefault="005843A8" w:rsidP="005843A8">
      <w:pPr>
        <w:pStyle w:val="HTMLPreformatted"/>
        <w:shd w:val="clear" w:color="auto" w:fill="333333"/>
        <w:tabs>
          <w:tab w:val="clear" w:pos="916"/>
          <w:tab w:val="left" w:pos="1418"/>
        </w:tabs>
        <w:ind w:left="1276"/>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"message"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"Renew token success"</w:t>
      </w:r>
      <w:r>
        <w:rPr>
          <w:rStyle w:val="HTMLCode"/>
          <w:rFonts w:ascii="Consolas" w:eastAsiaTheme="majorEastAsia" w:hAnsi="Consolas"/>
          <w:b/>
          <w:bCs/>
          <w:color w:val="FFFFFF"/>
          <w:sz w:val="18"/>
          <w:szCs w:val="18"/>
        </w:rPr>
        <w:t>,</w:t>
      </w:r>
    </w:p>
    <w:p w14:paraId="1B406E95" w14:textId="77777777" w:rsidR="005843A8" w:rsidRDefault="005843A8" w:rsidP="005843A8">
      <w:pPr>
        <w:pStyle w:val="HTMLPreformatted"/>
        <w:shd w:val="clear" w:color="auto" w:fill="333333"/>
        <w:tabs>
          <w:tab w:val="clear" w:pos="916"/>
          <w:tab w:val="left" w:pos="1418"/>
        </w:tabs>
        <w:ind w:left="1276"/>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"data"</w:t>
      </w:r>
      <w:r>
        <w:rPr>
          <w:rStyle w:val="HTMLCode"/>
          <w:rFonts w:ascii="Consolas" w:eastAsiaTheme="majorEastAsia" w:hAnsi="Consolas"/>
          <w:b/>
          <w:bCs/>
          <w:color w:val="FFFFFF"/>
          <w:sz w:val="18"/>
          <w:szCs w:val="18"/>
        </w:rPr>
        <w:t>: {</w:t>
      </w:r>
    </w:p>
    <w:p w14:paraId="11DF1656" w14:textId="77777777" w:rsidR="005843A8" w:rsidRDefault="005843A8" w:rsidP="005843A8">
      <w:pPr>
        <w:pStyle w:val="HTMLPreformatted"/>
        <w:shd w:val="clear" w:color="auto" w:fill="333333"/>
        <w:tabs>
          <w:tab w:val="clear" w:pos="916"/>
          <w:tab w:val="left" w:pos="1418"/>
        </w:tabs>
        <w:ind w:left="1276"/>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"accessToken"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eyJhbGciOiJIUzUxMiIsInR5cCI6IkpXVCJ9.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.jyBascwk6lqcSfP28qCtmZrMjcPwS4Qx2j-UTM6Y8cR5h_p3iIpUuyqkMHqqQ581k56eE5PuRFeBRVWHCHwK0w"</w:t>
      </w:r>
      <w:r>
        <w:rPr>
          <w:rStyle w:val="HTMLCode"/>
          <w:rFonts w:ascii="Consolas" w:eastAsiaTheme="majorEastAsia" w:hAnsi="Consolas"/>
          <w:b/>
          <w:bCs/>
          <w:color w:val="FFFFFF"/>
          <w:sz w:val="18"/>
          <w:szCs w:val="18"/>
        </w:rPr>
        <w:t>,</w:t>
      </w:r>
    </w:p>
    <w:p w14:paraId="36688A4E" w14:textId="77777777" w:rsidR="005843A8" w:rsidRDefault="005843A8" w:rsidP="005843A8">
      <w:pPr>
        <w:pStyle w:val="HTMLPreformatted"/>
        <w:shd w:val="clear" w:color="auto" w:fill="333333"/>
        <w:tabs>
          <w:tab w:val="clear" w:pos="916"/>
          <w:tab w:val="left" w:pos="1418"/>
        </w:tabs>
        <w:ind w:left="1276"/>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"refreshToken"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"12TTDioCk5cpVRq4xasPYitAIHHsVAELxyAmFLwNgXw="</w:t>
      </w:r>
    </w:p>
    <w:p w14:paraId="638E9A7D" w14:textId="77777777" w:rsidR="005843A8" w:rsidRDefault="005843A8" w:rsidP="005843A8">
      <w:pPr>
        <w:pStyle w:val="HTMLPreformatted"/>
        <w:shd w:val="clear" w:color="auto" w:fill="333333"/>
        <w:tabs>
          <w:tab w:val="clear" w:pos="916"/>
          <w:tab w:val="left" w:pos="1418"/>
        </w:tabs>
        <w:ind w:left="1276"/>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70C9AA8A" w14:textId="77777777" w:rsidR="005843A8" w:rsidRDefault="005843A8" w:rsidP="005843A8">
      <w:pPr>
        <w:pStyle w:val="HTMLPreformatted"/>
        <w:shd w:val="clear" w:color="auto" w:fill="333333"/>
        <w:tabs>
          <w:tab w:val="clear" w:pos="916"/>
          <w:tab w:val="left" w:pos="1418"/>
        </w:tabs>
        <w:ind w:left="1276"/>
        <w:rPr>
          <w:b/>
          <w:bCs/>
          <w:color w:val="FFFFFF"/>
          <w:sz w:val="18"/>
          <w:szCs w:val="18"/>
        </w:rPr>
      </w:pPr>
      <w:r>
        <w:rPr>
          <w:rStyle w:val="HTMLCode"/>
          <w:rFonts w:ascii="Consolas" w:eastAsiaTheme="majorEastAsia" w:hAnsi="Consolas"/>
          <w:b/>
          <w:bCs/>
          <w:color w:val="FFFFFF"/>
          <w:sz w:val="18"/>
          <w:szCs w:val="18"/>
        </w:rPr>
        <w:t>}</w:t>
      </w:r>
    </w:p>
    <w:p w14:paraId="03A05703" w14:textId="77777777" w:rsidR="005843A8" w:rsidRDefault="005843A8" w:rsidP="005843A8">
      <w:pPr>
        <w:pStyle w:val="ListParagraph"/>
        <w:ind w:left="709" w:firstLine="142"/>
        <w:rPr>
          <w:rStyle w:val="opblock-summary-path"/>
          <w:rFonts w:ascii="Courier New" w:hAnsi="Courier New" w:cs="Courier New"/>
          <w:b/>
          <w:bCs/>
          <w:color w:val="3B4151"/>
          <w:shd w:val="clear" w:color="auto" w:fill="FAFAFA"/>
        </w:rPr>
      </w:pPr>
      <w:r>
        <w:rPr>
          <w:rStyle w:val="opblock-summary-method"/>
          <w:rFonts w:ascii="Arial" w:hAnsi="Arial" w:cs="Arial"/>
          <w:bCs/>
          <w:color w:val="FFFFFF"/>
          <w:sz w:val="21"/>
          <w:szCs w:val="21"/>
          <w:shd w:val="clear" w:color="auto" w:fill="61AFFE"/>
        </w:rPr>
        <w:t>3</w:t>
      </w:r>
      <w:r w:rsidRPr="00893A38">
        <w:rPr>
          <w:rStyle w:val="opblock-summary-method"/>
          <w:rFonts w:ascii="Arial" w:hAnsi="Arial" w:cs="Arial"/>
          <w:bCs/>
          <w:color w:val="FFFFFF"/>
          <w:sz w:val="21"/>
          <w:szCs w:val="21"/>
          <w:shd w:val="clear" w:color="auto" w:fill="61AFFE"/>
        </w:rPr>
        <w:t xml:space="preserve"> GET</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/api</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/User</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/GetAppRole</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/{id}</w:t>
      </w:r>
    </w:p>
    <w:p w14:paraId="3936D0B4" w14:textId="77777777" w:rsidR="005843A8" w:rsidRDefault="005843A8" w:rsidP="005843A8">
      <w:r w:rsidRPr="0067692D">
        <w:rPr>
          <w:b/>
        </w:rPr>
        <w:t>- Restful API</w:t>
      </w:r>
      <w:r>
        <w:t>: http://IP_GW</w:t>
      </w:r>
      <w:r w:rsidRPr="007B0B7B">
        <w:t xml:space="preserve">/api/User/ </w:t>
      </w:r>
      <w:r w:rsidRPr="00142286">
        <w:t>GetAppRole/{id}</w:t>
      </w:r>
    </w:p>
    <w:p w14:paraId="06F14F3A" w14:textId="77777777" w:rsidR="005843A8" w:rsidRDefault="005843A8" w:rsidP="005843A8">
      <w:r w:rsidRPr="0067692D">
        <w:rPr>
          <w:b/>
        </w:rPr>
        <w:t>- Mothod:</w:t>
      </w:r>
      <w:r>
        <w:t xml:space="preserve"> GET</w:t>
      </w:r>
    </w:p>
    <w:p w14:paraId="727922A2" w14:textId="77777777" w:rsidR="005843A8" w:rsidRDefault="005843A8" w:rsidP="005843A8">
      <w:r w:rsidRPr="0067692D">
        <w:rPr>
          <w:b/>
        </w:rPr>
        <w:t>- Tham số:</w:t>
      </w:r>
      <w:r>
        <w:t xml:space="preserve"> Tham số gồm id người dùng</w:t>
      </w:r>
    </w:p>
    <w:p w14:paraId="2C329464" w14:textId="77777777" w:rsidR="005843A8" w:rsidRDefault="005843A8" w:rsidP="005843A8">
      <w:r w:rsidRPr="0067692D">
        <w:rPr>
          <w:b/>
        </w:rPr>
        <w:t>- Mô tả:</w:t>
      </w:r>
      <w:r>
        <w:t xml:space="preserve"> Sử dụng khi cần xem thông tin liên quan tới người dùng có những quyền gì tương ứng với các app và feature tương ứng (Thường dùng để xem quyền người dùng cũng như view các menu trên frontend) hệ thống bên gọi API này để yêu cầu bên gateway cung cấp.</w:t>
      </w:r>
    </w:p>
    <w:p w14:paraId="2B739DC4" w14:textId="77777777" w:rsidR="005843A8" w:rsidRPr="0067692D" w:rsidRDefault="005843A8" w:rsidP="005843A8">
      <w:pPr>
        <w:rPr>
          <w:b/>
        </w:rPr>
      </w:pPr>
      <w:r w:rsidRPr="0067692D">
        <w:rPr>
          <w:b/>
        </w:rPr>
        <w:t xml:space="preserve">- Header Params: </w:t>
      </w:r>
    </w:p>
    <w:tbl>
      <w:tblPr>
        <w:tblStyle w:val="TableGrid"/>
        <w:tblW w:w="0" w:type="auto"/>
        <w:tblInd w:w="988" w:type="dxa"/>
        <w:tblLook w:val="04A0" w:firstRow="1" w:lastRow="0" w:firstColumn="1" w:lastColumn="0" w:noHBand="0" w:noVBand="1"/>
      </w:tblPr>
      <w:tblGrid>
        <w:gridCol w:w="1298"/>
        <w:gridCol w:w="2290"/>
        <w:gridCol w:w="2225"/>
        <w:gridCol w:w="2209"/>
      </w:tblGrid>
      <w:tr w:rsidR="005843A8" w14:paraId="43FFCE53" w14:textId="77777777" w:rsidTr="005843A8">
        <w:tc>
          <w:tcPr>
            <w:tcW w:w="1349" w:type="dxa"/>
          </w:tcPr>
          <w:p w14:paraId="0D782F17" w14:textId="77777777" w:rsidR="005843A8" w:rsidRPr="00BC52A4" w:rsidRDefault="005843A8" w:rsidP="005843A8">
            <w:pPr>
              <w:jc w:val="center"/>
              <w:rPr>
                <w:b/>
              </w:rPr>
            </w:pPr>
            <w:r w:rsidRPr="00BC52A4">
              <w:rPr>
                <w:b/>
              </w:rPr>
              <w:t>STT</w:t>
            </w:r>
          </w:p>
        </w:tc>
        <w:tc>
          <w:tcPr>
            <w:tcW w:w="2337" w:type="dxa"/>
          </w:tcPr>
          <w:p w14:paraId="56B33263" w14:textId="77777777" w:rsidR="005843A8" w:rsidRPr="00BC52A4" w:rsidRDefault="005843A8" w:rsidP="005843A8">
            <w:pPr>
              <w:jc w:val="center"/>
              <w:rPr>
                <w:b/>
              </w:rPr>
            </w:pPr>
            <w:r w:rsidRPr="00BC52A4">
              <w:rPr>
                <w:b/>
              </w:rPr>
              <w:t>Thuộc tính</w:t>
            </w:r>
          </w:p>
        </w:tc>
        <w:tc>
          <w:tcPr>
            <w:tcW w:w="2338" w:type="dxa"/>
          </w:tcPr>
          <w:p w14:paraId="33A0E02D" w14:textId="77777777" w:rsidR="005843A8" w:rsidRPr="00BC52A4" w:rsidRDefault="005843A8" w:rsidP="005843A8">
            <w:pPr>
              <w:jc w:val="center"/>
              <w:rPr>
                <w:b/>
              </w:rPr>
            </w:pPr>
            <w:r w:rsidRPr="00BC52A4">
              <w:rPr>
                <w:b/>
              </w:rPr>
              <w:t>Yêu cầu</w:t>
            </w:r>
          </w:p>
        </w:tc>
        <w:tc>
          <w:tcPr>
            <w:tcW w:w="2338" w:type="dxa"/>
          </w:tcPr>
          <w:p w14:paraId="3DC4DA84" w14:textId="77777777" w:rsidR="005843A8" w:rsidRPr="00BC52A4" w:rsidRDefault="005843A8" w:rsidP="005843A8">
            <w:pPr>
              <w:jc w:val="center"/>
              <w:rPr>
                <w:b/>
              </w:rPr>
            </w:pPr>
            <w:r w:rsidRPr="00BC52A4">
              <w:rPr>
                <w:b/>
              </w:rPr>
              <w:t>Kiểu DL</w:t>
            </w:r>
          </w:p>
        </w:tc>
      </w:tr>
      <w:tr w:rsidR="005843A8" w14:paraId="0A8D07C6" w14:textId="77777777" w:rsidTr="005843A8">
        <w:tc>
          <w:tcPr>
            <w:tcW w:w="1349" w:type="dxa"/>
          </w:tcPr>
          <w:p w14:paraId="479B0DDC" w14:textId="77777777" w:rsidR="005843A8" w:rsidRDefault="005843A8" w:rsidP="005843A8">
            <w:pPr>
              <w:jc w:val="center"/>
            </w:pPr>
            <w:r>
              <w:t>1</w:t>
            </w:r>
          </w:p>
        </w:tc>
        <w:tc>
          <w:tcPr>
            <w:tcW w:w="2337" w:type="dxa"/>
          </w:tcPr>
          <w:p w14:paraId="226F843F" w14:textId="77777777" w:rsidR="005843A8" w:rsidRDefault="005843A8" w:rsidP="005843A8">
            <w:pPr>
              <w:jc w:val="center"/>
            </w:pPr>
            <w:r>
              <w:t>Authorization</w:t>
            </w:r>
          </w:p>
        </w:tc>
        <w:tc>
          <w:tcPr>
            <w:tcW w:w="2338" w:type="dxa"/>
          </w:tcPr>
          <w:p w14:paraId="2B3117C4" w14:textId="77777777" w:rsidR="005843A8" w:rsidRDefault="005843A8" w:rsidP="005843A8">
            <w:pPr>
              <w:jc w:val="center"/>
            </w:pPr>
            <w:r>
              <w:t>Không</w:t>
            </w:r>
          </w:p>
        </w:tc>
        <w:tc>
          <w:tcPr>
            <w:tcW w:w="2338" w:type="dxa"/>
          </w:tcPr>
          <w:p w14:paraId="15697A7F" w14:textId="77777777" w:rsidR="005843A8" w:rsidRDefault="005843A8" w:rsidP="005843A8">
            <w:pPr>
              <w:jc w:val="center"/>
            </w:pPr>
            <w:r>
              <w:t>JWT</w:t>
            </w:r>
          </w:p>
        </w:tc>
      </w:tr>
    </w:tbl>
    <w:p w14:paraId="5F6FDBCB" w14:textId="77777777" w:rsidR="005843A8" w:rsidRPr="00142286" w:rsidRDefault="005843A8" w:rsidP="005843A8">
      <w:pPr>
        <w:pStyle w:val="ListParagraph"/>
        <w:numPr>
          <w:ilvl w:val="0"/>
          <w:numId w:val="8"/>
        </w:numPr>
        <w:spacing w:before="120" w:after="120" w:line="240" w:lineRule="auto"/>
        <w:jc w:val="both"/>
      </w:pPr>
      <w:r w:rsidRPr="0067692D">
        <w:rPr>
          <w:b/>
        </w:rPr>
        <w:t>Kiểu trả về:</w:t>
      </w:r>
      <w:r>
        <w:t xml:space="preserve"> Trả về kiểu dữ liệu </w:t>
      </w:r>
      <w:r>
        <w:rPr>
          <w:rFonts w:ascii="Consolas" w:hAnsi="Consolas" w:cs="Consolas"/>
          <w:color w:val="2B91AF"/>
          <w:sz w:val="19"/>
          <w:szCs w:val="19"/>
        </w:rPr>
        <w:t>App_RoleFeature gồm:</w:t>
      </w:r>
    </w:p>
    <w:p w14:paraId="614FE2AC" w14:textId="77777777" w:rsidR="005843A8" w:rsidRPr="00142286" w:rsidRDefault="005843A8" w:rsidP="005843A8">
      <w:pPr>
        <w:pStyle w:val="ListParagraph"/>
        <w:autoSpaceDE w:val="0"/>
        <w:autoSpaceDN w:val="0"/>
        <w:adjustRightInd w:val="0"/>
        <w:spacing w:after="0"/>
        <w:ind w:left="1224"/>
        <w:rPr>
          <w:rFonts w:ascii="Consolas" w:hAnsi="Consolas" w:cs="Consolas"/>
          <w:color w:val="000000"/>
          <w:sz w:val="19"/>
          <w:szCs w:val="19"/>
        </w:rPr>
      </w:pPr>
      <w:r w:rsidRPr="00142286">
        <w:rPr>
          <w:rFonts w:ascii="Consolas" w:hAnsi="Consolas" w:cs="Consolas"/>
          <w:color w:val="0000FF"/>
          <w:sz w:val="19"/>
          <w:szCs w:val="19"/>
        </w:rPr>
        <w:t>string</w:t>
      </w:r>
      <w:r w:rsidRPr="00142286">
        <w:rPr>
          <w:rFonts w:ascii="Consolas" w:hAnsi="Consolas" w:cs="Consolas"/>
          <w:color w:val="000000"/>
          <w:sz w:val="19"/>
          <w:szCs w:val="19"/>
        </w:rPr>
        <w:t xml:space="preserve"> tenApp</w:t>
      </w:r>
      <w:r>
        <w:rPr>
          <w:rFonts w:ascii="Consolas" w:hAnsi="Consolas" w:cs="Consolas"/>
          <w:color w:val="000000"/>
          <w:sz w:val="19"/>
          <w:szCs w:val="19"/>
        </w:rPr>
        <w:t>;</w:t>
      </w:r>
    </w:p>
    <w:p w14:paraId="50B7B7DA" w14:textId="77777777" w:rsidR="005843A8" w:rsidRPr="00142286" w:rsidRDefault="005843A8" w:rsidP="005843A8">
      <w:pPr>
        <w:pStyle w:val="ListParagraph"/>
        <w:ind w:left="1224"/>
        <w:rPr>
          <w:b/>
        </w:rPr>
      </w:pPr>
      <w:r w:rsidRPr="00142286">
        <w:rPr>
          <w:rFonts w:ascii="Consolas" w:hAnsi="Consolas" w:cs="Consolas"/>
          <w:color w:val="000000"/>
          <w:sz w:val="19"/>
          <w:szCs w:val="19"/>
        </w:rPr>
        <w:t>L</w:t>
      </w:r>
      <w:r>
        <w:rPr>
          <w:rFonts w:ascii="Consolas" w:hAnsi="Consolas" w:cs="Consolas"/>
          <w:color w:val="000000"/>
          <w:sz w:val="19"/>
          <w:szCs w:val="19"/>
        </w:rPr>
        <w:t>ist&lt;Role_Feature&gt; role_features;</w:t>
      </w:r>
    </w:p>
    <w:p w14:paraId="3314F818" w14:textId="77777777" w:rsidR="005843A8" w:rsidRPr="00142286" w:rsidRDefault="005843A8" w:rsidP="005843A8">
      <w:pPr>
        <w:pStyle w:val="ListParagraph"/>
        <w:numPr>
          <w:ilvl w:val="0"/>
          <w:numId w:val="8"/>
        </w:numPr>
        <w:spacing w:before="120" w:after="120" w:line="240" w:lineRule="auto"/>
        <w:ind w:firstLine="0"/>
        <w:jc w:val="both"/>
        <w:rPr>
          <w:b/>
        </w:rPr>
      </w:pPr>
      <w:r w:rsidRPr="00142286">
        <w:rPr>
          <w:b/>
        </w:rPr>
        <w:t>Ví dụ:</w:t>
      </w:r>
    </w:p>
    <w:p w14:paraId="467E78A6"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7CE76087"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536F0E4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"tenApp"</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"Quản lý kênh"</w:t>
      </w:r>
      <w:r>
        <w:rPr>
          <w:rStyle w:val="HTMLCode"/>
          <w:rFonts w:ascii="Consolas" w:eastAsiaTheme="majorEastAsia" w:hAnsi="Consolas"/>
          <w:b/>
          <w:bCs/>
          <w:color w:val="FFFFFF"/>
          <w:sz w:val="18"/>
          <w:szCs w:val="18"/>
        </w:rPr>
        <w:t>,</w:t>
      </w:r>
    </w:p>
    <w:p w14:paraId="6683C81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"role_features"</w:t>
      </w:r>
      <w:r>
        <w:rPr>
          <w:rStyle w:val="HTMLCode"/>
          <w:rFonts w:ascii="Consolas" w:eastAsiaTheme="majorEastAsia" w:hAnsi="Consolas"/>
          <w:b/>
          <w:bCs/>
          <w:color w:val="FFFFFF"/>
          <w:sz w:val="18"/>
          <w:szCs w:val="18"/>
        </w:rPr>
        <w:t>: []</w:t>
      </w:r>
    </w:p>
    <w:p w14:paraId="689FA4F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4F899C8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6D46FBB3"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lastRenderedPageBreak/>
        <w:t xml:space="preserve">    </w:t>
      </w:r>
      <w:r>
        <w:rPr>
          <w:rStyle w:val="hljs-attr"/>
          <w:rFonts w:ascii="Consolas" w:hAnsi="Consolas"/>
          <w:b/>
          <w:bCs/>
          <w:color w:val="FFFFFF"/>
          <w:sz w:val="18"/>
          <w:szCs w:val="18"/>
        </w:rPr>
        <w:t>"tenApp"</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"Quản trị danh mục"</w:t>
      </w:r>
      <w:r>
        <w:rPr>
          <w:rStyle w:val="HTMLCode"/>
          <w:rFonts w:ascii="Consolas" w:eastAsiaTheme="majorEastAsia" w:hAnsi="Consolas"/>
          <w:b/>
          <w:bCs/>
          <w:color w:val="FFFFFF"/>
          <w:sz w:val="18"/>
          <w:szCs w:val="18"/>
        </w:rPr>
        <w:t>,</w:t>
      </w:r>
    </w:p>
    <w:p w14:paraId="5732EA40"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"role_features"</w:t>
      </w:r>
      <w:r>
        <w:rPr>
          <w:rStyle w:val="HTMLCode"/>
          <w:rFonts w:ascii="Consolas" w:eastAsiaTheme="majorEastAsia" w:hAnsi="Consolas"/>
          <w:b/>
          <w:bCs/>
          <w:color w:val="FFFFFF"/>
          <w:sz w:val="18"/>
          <w:szCs w:val="18"/>
        </w:rPr>
        <w:t>: [</w:t>
      </w:r>
    </w:p>
    <w:p w14:paraId="57518C90"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6E8A5F0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"Chucvu"</w:t>
      </w:r>
      <w:r>
        <w:rPr>
          <w:rStyle w:val="HTMLCode"/>
          <w:rFonts w:ascii="Consolas" w:eastAsiaTheme="majorEastAsia" w:hAnsi="Consolas"/>
          <w:b/>
          <w:bCs/>
          <w:color w:val="FFFFFF"/>
          <w:sz w:val="18"/>
          <w:szCs w:val="18"/>
        </w:rPr>
        <w:t>,</w:t>
      </w:r>
    </w:p>
    <w:p w14:paraId="4D6D87C2"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"appId"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"E680169E-7C1C-4BE3-8158-4146DDC1C587"</w:t>
      </w:r>
      <w:r>
        <w:rPr>
          <w:rStyle w:val="HTMLCode"/>
          <w:rFonts w:ascii="Consolas" w:eastAsiaTheme="majorEastAsia" w:hAnsi="Consolas"/>
          <w:b/>
          <w:bCs/>
          <w:color w:val="FFFFFF"/>
          <w:sz w:val="18"/>
          <w:szCs w:val="18"/>
        </w:rPr>
        <w:t>,</w:t>
      </w:r>
    </w:p>
    <w:p w14:paraId="7DFDF810"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"allowView"</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13226ECF"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"allowEdit"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2B01AB61"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"allowDelete"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7A187A3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"allowAdd"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1815388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"allowDuyet"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p>
    <w:p w14:paraId="01260423"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2A796093"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0D7AA12D"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"Canbo"</w:t>
      </w:r>
      <w:r>
        <w:rPr>
          <w:rStyle w:val="HTMLCode"/>
          <w:rFonts w:ascii="Consolas" w:eastAsiaTheme="majorEastAsia" w:hAnsi="Consolas"/>
          <w:b/>
          <w:bCs/>
          <w:color w:val="FFFFFF"/>
          <w:sz w:val="18"/>
          <w:szCs w:val="18"/>
        </w:rPr>
        <w:t>,</w:t>
      </w:r>
    </w:p>
    <w:p w14:paraId="3485FC0D"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"appId"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"E680169E-7C1C-4BE3-8158-4146DDC1C587"</w:t>
      </w:r>
      <w:r>
        <w:rPr>
          <w:rStyle w:val="HTMLCode"/>
          <w:rFonts w:ascii="Consolas" w:eastAsiaTheme="majorEastAsia" w:hAnsi="Consolas"/>
          <w:b/>
          <w:bCs/>
          <w:color w:val="FFFFFF"/>
          <w:sz w:val="18"/>
          <w:szCs w:val="18"/>
        </w:rPr>
        <w:t>,</w:t>
      </w:r>
    </w:p>
    <w:p w14:paraId="13233F80"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"allowView"</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A47D93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"allowEdit"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1660982"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"allowDelete"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0287AAA1"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"allowAdd"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29A9934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"allowDuyet"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p>
    <w:p w14:paraId="69837B0F"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7414D9BE"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5EF2526C"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"Donvi"</w:t>
      </w:r>
      <w:r>
        <w:rPr>
          <w:rStyle w:val="HTMLCode"/>
          <w:rFonts w:ascii="Consolas" w:eastAsiaTheme="majorEastAsia" w:hAnsi="Consolas"/>
          <w:b/>
          <w:bCs/>
          <w:color w:val="FFFFFF"/>
          <w:sz w:val="18"/>
          <w:szCs w:val="18"/>
        </w:rPr>
        <w:t>,</w:t>
      </w:r>
    </w:p>
    <w:p w14:paraId="1150D19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"appId"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"E680169E-7C1C-4BE3-8158-4146DDC1C587"</w:t>
      </w:r>
      <w:r>
        <w:rPr>
          <w:rStyle w:val="HTMLCode"/>
          <w:rFonts w:ascii="Consolas" w:eastAsiaTheme="majorEastAsia" w:hAnsi="Consolas"/>
          <w:b/>
          <w:bCs/>
          <w:color w:val="FFFFFF"/>
          <w:sz w:val="18"/>
          <w:szCs w:val="18"/>
        </w:rPr>
        <w:t>,</w:t>
      </w:r>
    </w:p>
    <w:p w14:paraId="6484D42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"allowView"</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56CC07F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"allowEdit"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6C5AEEE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"allowDelete"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778C72D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"allowAdd"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621E178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"allowDuyet"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p>
    <w:p w14:paraId="3779F1F5"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5C442243"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3CE35183"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"ten"</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"Capbac"</w:t>
      </w:r>
      <w:r>
        <w:rPr>
          <w:rStyle w:val="HTMLCode"/>
          <w:rFonts w:ascii="Consolas" w:eastAsiaTheme="majorEastAsia" w:hAnsi="Consolas"/>
          <w:b/>
          <w:bCs/>
          <w:color w:val="FFFFFF"/>
          <w:sz w:val="18"/>
          <w:szCs w:val="18"/>
        </w:rPr>
        <w:t>,</w:t>
      </w:r>
    </w:p>
    <w:p w14:paraId="77BADB03"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"appId"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"E680169E-7C1C-4BE3-8158-4146DDC1C587"</w:t>
      </w:r>
      <w:r>
        <w:rPr>
          <w:rStyle w:val="HTMLCode"/>
          <w:rFonts w:ascii="Consolas" w:eastAsiaTheme="majorEastAsia" w:hAnsi="Consolas"/>
          <w:b/>
          <w:bCs/>
          <w:color w:val="FFFFFF"/>
          <w:sz w:val="18"/>
          <w:szCs w:val="18"/>
        </w:rPr>
        <w:t>,</w:t>
      </w:r>
    </w:p>
    <w:p w14:paraId="56710CC8"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"allowView"</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A0436E3"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"allowEdit"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1EBA8154"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"allowDelete"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74002557"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"allowAdd"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r>
        <w:rPr>
          <w:rStyle w:val="HTMLCode"/>
          <w:rFonts w:ascii="Consolas" w:eastAsiaTheme="majorEastAsia" w:hAnsi="Consolas"/>
          <w:b/>
          <w:bCs/>
          <w:color w:val="FFFFFF"/>
          <w:sz w:val="18"/>
          <w:szCs w:val="18"/>
        </w:rPr>
        <w:t>,</w:t>
      </w:r>
    </w:p>
    <w:p w14:paraId="44A572CA"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"allowDuyet"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FCC28C"/>
          <w:sz w:val="18"/>
          <w:szCs w:val="18"/>
        </w:rPr>
        <w:t>true</w:t>
      </w:r>
    </w:p>
    <w:p w14:paraId="1A3196B6"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7B6F8A19" w14:textId="77777777" w:rsidR="005843A8" w:rsidRDefault="005843A8" w:rsidP="005843A8">
      <w:pPr>
        <w:pStyle w:val="HTMLPreformatted"/>
        <w:shd w:val="clear" w:color="auto" w:fill="333333"/>
        <w:ind w:left="864"/>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0111D3F4" w14:textId="77777777" w:rsidR="005843A8" w:rsidRPr="00142286" w:rsidRDefault="005843A8" w:rsidP="005843A8">
      <w:pPr>
        <w:pStyle w:val="HTMLPreformatted"/>
        <w:shd w:val="clear" w:color="auto" w:fill="333333"/>
        <w:ind w:left="864"/>
        <w:rPr>
          <w:b/>
          <w:bCs/>
          <w:color w:val="FFFFFF"/>
          <w:sz w:val="18"/>
          <w:szCs w:val="18"/>
        </w:rPr>
      </w:pPr>
      <w:r>
        <w:rPr>
          <w:rStyle w:val="HTMLCode"/>
          <w:rFonts w:ascii="Consolas" w:eastAsiaTheme="majorEastAsia" w:hAnsi="Consolas"/>
          <w:b/>
          <w:bCs/>
          <w:color w:val="FFFFFF"/>
          <w:sz w:val="18"/>
          <w:szCs w:val="18"/>
        </w:rPr>
        <w:t xml:space="preserve">  }</w:t>
      </w:r>
    </w:p>
    <w:p w14:paraId="23FCD64A" w14:textId="77777777" w:rsidR="005843A8" w:rsidRPr="00893A3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61AFFE"/>
        </w:rPr>
        <w:t xml:space="preserve">4.  </w:t>
      </w:r>
      <w:r w:rsidRPr="00893A38">
        <w:rPr>
          <w:rStyle w:val="opblock-summary-method"/>
          <w:rFonts w:ascii="Arial" w:hAnsi="Arial" w:cs="Arial"/>
          <w:bCs/>
          <w:color w:val="FFFFFF"/>
          <w:sz w:val="21"/>
          <w:szCs w:val="21"/>
          <w:shd w:val="clear" w:color="auto" w:fill="61AFFE"/>
        </w:rPr>
        <w:t>GET</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/api</w:t>
      </w:r>
      <w:r w:rsidRPr="00893A38">
        <w:rPr>
          <w:rStyle w:val="opblock-summary-path"/>
          <w:rFonts w:ascii="Cambria Math" w:hAnsi="Cambria Math" w:cs="Cambria Math"/>
          <w:b/>
          <w:bCs/>
          <w:color w:val="3B4151"/>
          <w:shd w:val="clear" w:color="auto" w:fill="FAFAFA"/>
        </w:rPr>
        <w:t>​</w:t>
      </w:r>
      <w:r w:rsidRPr="00893A38">
        <w:rPr>
          <w:rStyle w:val="opblock-summary-path"/>
          <w:rFonts w:ascii="Courier New" w:hAnsi="Courier New" w:cs="Courier New"/>
          <w:b/>
          <w:bCs/>
          <w:color w:val="3B4151"/>
          <w:shd w:val="clear" w:color="auto" w:fill="FAFAFA"/>
        </w:rPr>
        <w:t>/User</w:t>
      </w:r>
    </w:p>
    <w:p w14:paraId="35B59386"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49CC90"/>
        </w:rPr>
        <w:t>5. POST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/User</w:t>
      </w:r>
    </w:p>
    <w:p w14:paraId="11E95B54"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61AFFE"/>
        </w:rPr>
        <w:t>6. GET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/User</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40616701"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FCA130"/>
        </w:rPr>
        <w:t>7. PUT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/User</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73B961C2"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F93E3E"/>
        </w:rPr>
        <w:t>8. DELETE</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/User</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29E84BDC" w14:textId="77777777" w:rsidR="005843A8" w:rsidRDefault="005843A8" w:rsidP="005843A8">
      <w:pPr>
        <w:pStyle w:val="Heading1"/>
        <w:rPr>
          <w:shd w:val="clear" w:color="auto" w:fill="FAFAFA"/>
        </w:rPr>
      </w:pPr>
      <w:r>
        <w:rPr>
          <w:shd w:val="clear" w:color="auto" w:fill="FAFAFA"/>
        </w:rPr>
        <w:t>V. DmRole</w:t>
      </w:r>
    </w:p>
    <w:p w14:paraId="4FB2FE7A"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61AFFE"/>
        </w:rPr>
        <w:t>GET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/DmRole</w:t>
      </w:r>
    </w:p>
    <w:p w14:paraId="20D97A12"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49CC90"/>
        </w:rPr>
        <w:t>POST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/DmRole</w:t>
      </w:r>
    </w:p>
    <w:p w14:paraId="522CBFA8"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61AFFE"/>
        </w:rPr>
        <w:t>GET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/DmRole</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19C175F0"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FCA130"/>
        </w:rPr>
        <w:t>PUT</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/DmRole</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2DD62CDD" w14:textId="77777777" w:rsidR="005843A8" w:rsidRDefault="005843A8" w:rsidP="005843A8">
      <w:pPr>
        <w:rPr>
          <w:sz w:val="27"/>
          <w:szCs w:val="27"/>
          <w:shd w:val="clear" w:color="auto" w:fill="FAFAFA"/>
        </w:rPr>
      </w:pPr>
      <w:r>
        <w:rPr>
          <w:rStyle w:val="opblock-summary-method"/>
          <w:rFonts w:ascii="Arial" w:hAnsi="Arial" w:cs="Arial"/>
          <w:bCs/>
          <w:color w:val="FFFFFF"/>
          <w:sz w:val="21"/>
          <w:szCs w:val="21"/>
          <w:shd w:val="clear" w:color="auto" w:fill="F93E3E"/>
        </w:rPr>
        <w:t>DELETE</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/api</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/DmRole</w:t>
      </w:r>
      <w:r>
        <w:rPr>
          <w:rStyle w:val="opblock-summary-path"/>
          <w:rFonts w:ascii="Cambria Math" w:hAnsi="Cambria Math" w:cs="Cambria Math"/>
          <w:b/>
          <w:bCs/>
          <w:color w:val="3B4151"/>
          <w:shd w:val="clear" w:color="auto" w:fill="FAFAFA"/>
        </w:rPr>
        <w:t>​</w:t>
      </w:r>
      <w:r>
        <w:rPr>
          <w:rStyle w:val="opblock-summary-path"/>
          <w:rFonts w:ascii="Courier New" w:hAnsi="Courier New" w:cs="Courier New"/>
          <w:b/>
          <w:bCs/>
          <w:color w:val="3B4151"/>
          <w:shd w:val="clear" w:color="auto" w:fill="FAFAFA"/>
        </w:rPr>
        <w:t>/{id}</w:t>
      </w:r>
    </w:p>
    <w:p w14:paraId="2C9AE3EC" w14:textId="77777777" w:rsidR="00B35C22" w:rsidRPr="00CC1B65" w:rsidRDefault="00B35C22" w:rsidP="00B35C22">
      <w:pPr>
        <w:rPr>
          <w:rStyle w:val="SubtleEmphasis"/>
          <w:i w:val="0"/>
          <w:iCs w:val="0"/>
          <w:color w:val="auto"/>
          <w:szCs w:val="28"/>
        </w:rPr>
      </w:pPr>
    </w:p>
    <w:p w14:paraId="077B7418" w14:textId="405CDD3F" w:rsidR="009D33DD" w:rsidRPr="00CC1B65" w:rsidRDefault="009D33DD" w:rsidP="00B35C22">
      <w:pPr>
        <w:rPr>
          <w:rStyle w:val="SubtleEmphasis"/>
          <w:i w:val="0"/>
          <w:iCs w:val="0"/>
          <w:color w:val="auto"/>
          <w:szCs w:val="28"/>
        </w:rPr>
      </w:pPr>
      <w:r w:rsidRPr="00CC1B65">
        <w:rPr>
          <w:rStyle w:val="SubtleEmphasis"/>
          <w:i w:val="0"/>
          <w:iCs w:val="0"/>
          <w:color w:val="auto"/>
          <w:szCs w:val="28"/>
        </w:rPr>
        <w:t>b. Xây dự</w:t>
      </w:r>
      <w:r w:rsidR="009E0110">
        <w:rPr>
          <w:rStyle w:val="SubtleEmphasis"/>
          <w:i w:val="0"/>
          <w:iCs w:val="0"/>
          <w:color w:val="auto"/>
          <w:szCs w:val="28"/>
        </w:rPr>
        <w:t xml:space="preserve">ng Front </w:t>
      </w:r>
      <w:r w:rsidRPr="00CC1B65">
        <w:rPr>
          <w:rStyle w:val="SubtleEmphasis"/>
          <w:i w:val="0"/>
          <w:iCs w:val="0"/>
          <w:color w:val="auto"/>
          <w:szCs w:val="28"/>
        </w:rPr>
        <w:t>end</w:t>
      </w:r>
    </w:p>
    <w:p w14:paraId="0C527BA4" w14:textId="375BE92A" w:rsidR="00B35C22" w:rsidRDefault="00B35C22" w:rsidP="005843A8">
      <w:pPr>
        <w:pStyle w:val="Heading2"/>
        <w:rPr>
          <w:rStyle w:val="SubtleEmphasis"/>
          <w:i w:val="0"/>
          <w:iCs w:val="0"/>
          <w:color w:val="auto"/>
          <w:szCs w:val="28"/>
        </w:rPr>
      </w:pPr>
      <w:r w:rsidRPr="00CC1B65">
        <w:rPr>
          <w:rStyle w:val="SubtleEmphasis"/>
          <w:i w:val="0"/>
          <w:iCs w:val="0"/>
          <w:color w:val="auto"/>
          <w:szCs w:val="28"/>
        </w:rPr>
        <w:t xml:space="preserve">2.2. </w:t>
      </w:r>
      <w:r w:rsidR="009D33DD" w:rsidRPr="00CC1B65">
        <w:rPr>
          <w:rStyle w:val="SubtleEmphasis"/>
          <w:i w:val="0"/>
          <w:iCs w:val="0"/>
          <w:color w:val="auto"/>
          <w:szCs w:val="28"/>
        </w:rPr>
        <w:t>Xây dựng External gate</w:t>
      </w:r>
    </w:p>
    <w:p w14:paraId="5C0CD064" w14:textId="77777777" w:rsidR="005843A8" w:rsidRPr="005843A8" w:rsidRDefault="005843A8" w:rsidP="005843A8"/>
    <w:p w14:paraId="0604F49E" w14:textId="2438BBA6" w:rsidR="006B3BB9" w:rsidRPr="00CC1B65" w:rsidRDefault="00B35C22" w:rsidP="00B35C22">
      <w:pPr>
        <w:pStyle w:val="Heading2"/>
        <w:rPr>
          <w:rStyle w:val="SubtleEmphasis"/>
          <w:i w:val="0"/>
          <w:iCs w:val="0"/>
          <w:color w:val="auto"/>
          <w:szCs w:val="28"/>
        </w:rPr>
      </w:pPr>
      <w:r w:rsidRPr="00CC1B65">
        <w:rPr>
          <w:rStyle w:val="SubtleEmphasis"/>
          <w:i w:val="0"/>
          <w:iCs w:val="0"/>
          <w:color w:val="auto"/>
          <w:szCs w:val="28"/>
        </w:rPr>
        <w:t xml:space="preserve">2.3. </w:t>
      </w:r>
      <w:r w:rsidR="006B3BB9" w:rsidRPr="00CC1B65">
        <w:rPr>
          <w:rStyle w:val="SubtleEmphasis"/>
          <w:i w:val="0"/>
          <w:iCs w:val="0"/>
          <w:color w:val="auto"/>
          <w:szCs w:val="28"/>
        </w:rPr>
        <w:t xml:space="preserve">Xây dựng </w:t>
      </w:r>
      <w:r w:rsidR="009D33DD" w:rsidRPr="00CC1B65">
        <w:rPr>
          <w:rStyle w:val="SubtleEmphasis"/>
          <w:i w:val="0"/>
          <w:iCs w:val="0"/>
          <w:color w:val="auto"/>
          <w:szCs w:val="28"/>
        </w:rPr>
        <w:t>phần mềm quản trị OTT</w:t>
      </w:r>
    </w:p>
    <w:p w14:paraId="6520010D" w14:textId="6393D97F" w:rsidR="00B22B1F" w:rsidRPr="00CC1B65" w:rsidRDefault="00B35C22" w:rsidP="00B35C22">
      <w:pPr>
        <w:pStyle w:val="Heading2"/>
        <w:rPr>
          <w:rStyle w:val="SubtleEmphasis"/>
          <w:i w:val="0"/>
          <w:iCs w:val="0"/>
          <w:color w:val="auto"/>
          <w:szCs w:val="28"/>
        </w:rPr>
      </w:pPr>
      <w:r w:rsidRPr="00CC1B65">
        <w:rPr>
          <w:rStyle w:val="SubtleEmphasis"/>
          <w:i w:val="0"/>
          <w:iCs w:val="0"/>
          <w:color w:val="auto"/>
          <w:szCs w:val="28"/>
        </w:rPr>
        <w:t xml:space="preserve">2.4. </w:t>
      </w:r>
      <w:r w:rsidR="009D33DD" w:rsidRPr="00CC1B65">
        <w:rPr>
          <w:rStyle w:val="SubtleEmphasis"/>
          <w:i w:val="0"/>
          <w:iCs w:val="0"/>
          <w:color w:val="auto"/>
          <w:szCs w:val="28"/>
        </w:rPr>
        <w:t>Xây dựng phần mềm OTT</w:t>
      </w:r>
    </w:p>
    <w:p w14:paraId="429B3327" w14:textId="3E6B3A1C" w:rsidR="00337B7B" w:rsidRDefault="00B35C22" w:rsidP="00910D7F">
      <w:pPr>
        <w:pStyle w:val="Heading2"/>
        <w:rPr>
          <w:rStyle w:val="SubtleEmphasis"/>
          <w:i w:val="0"/>
          <w:iCs w:val="0"/>
          <w:color w:val="auto"/>
          <w:szCs w:val="28"/>
        </w:rPr>
      </w:pPr>
      <w:r w:rsidRPr="00CC1B65">
        <w:rPr>
          <w:rStyle w:val="SubtleEmphasis"/>
          <w:i w:val="0"/>
          <w:iCs w:val="0"/>
          <w:color w:val="auto"/>
          <w:szCs w:val="28"/>
        </w:rPr>
        <w:t xml:space="preserve">2.5. </w:t>
      </w:r>
      <w:r w:rsidR="009D33DD" w:rsidRPr="00CC1B65">
        <w:rPr>
          <w:rStyle w:val="SubtleEmphasis"/>
          <w:i w:val="0"/>
          <w:iCs w:val="0"/>
          <w:color w:val="auto"/>
          <w:szCs w:val="28"/>
        </w:rPr>
        <w:t>X</w:t>
      </w:r>
      <w:r w:rsidR="00ED31DA" w:rsidRPr="00CC1B65">
        <w:rPr>
          <w:rStyle w:val="SubtleEmphasis"/>
          <w:i w:val="0"/>
          <w:iCs w:val="0"/>
          <w:color w:val="auto"/>
          <w:szCs w:val="28"/>
        </w:rPr>
        <w:t>ây dựng dịch vụ Đồng bộ DB và file giữa hai mạng qua Datadiode</w:t>
      </w:r>
    </w:p>
    <w:p w14:paraId="32A115FF" w14:textId="1393F537" w:rsidR="00910D7F" w:rsidRPr="00910D7F" w:rsidRDefault="005843A8" w:rsidP="005843A8">
      <w:pPr>
        <w:jc w:val="both"/>
      </w:pPr>
      <w:r>
        <w:t xml:space="preserve">- </w:t>
      </w:r>
      <w:r w:rsidR="00910D7F">
        <w:t>Mục đích để sử dụng ứng dụng OTT nhận th</w:t>
      </w:r>
      <w:r>
        <w:t>ông báo, cập nhật danh sách người dùng hệ thống, cập nhật sổ quản lý kênh giữa hai vùng mạng.</w:t>
      </w:r>
    </w:p>
    <w:p w14:paraId="7FEC1205" w14:textId="0B078A24" w:rsidR="00910D7F" w:rsidRPr="000C0014" w:rsidRDefault="005843A8" w:rsidP="00910D7F">
      <w:pPr>
        <w:rPr>
          <w:b/>
        </w:rPr>
      </w:pPr>
      <w:r>
        <w:rPr>
          <w:b/>
        </w:rPr>
        <w:t xml:space="preserve">a. </w:t>
      </w:r>
      <w:r w:rsidR="00910D7F" w:rsidRPr="000C0014">
        <w:rPr>
          <w:b/>
        </w:rPr>
        <w:t xml:space="preserve"> Mô hình chung</w:t>
      </w:r>
    </w:p>
    <w:p w14:paraId="1E7C350B" w14:textId="77777777" w:rsidR="00910D7F" w:rsidRDefault="00910D7F" w:rsidP="00910D7F">
      <w:pPr>
        <w:jc w:val="center"/>
      </w:pPr>
      <w:r>
        <w:rPr>
          <w:noProof/>
        </w:rPr>
        <w:drawing>
          <wp:inline distT="0" distB="0" distL="0" distR="0" wp14:anchorId="3D41C977" wp14:editId="1FDABDBD">
            <wp:extent cx="4842662"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9837" cy="1640727"/>
                    </a:xfrm>
                    <a:prstGeom prst="rect">
                      <a:avLst/>
                    </a:prstGeom>
                  </pic:spPr>
                </pic:pic>
              </a:graphicData>
            </a:graphic>
          </wp:inline>
        </w:drawing>
      </w:r>
    </w:p>
    <w:p w14:paraId="1E0B97C7" w14:textId="77777777" w:rsidR="00910D7F" w:rsidRDefault="00910D7F" w:rsidP="00910D7F">
      <w:r>
        <w:t xml:space="preserve">- Trong đó: ứng dụng 1, ứng dụng </w:t>
      </w:r>
      <w:proofErr w:type="gramStart"/>
      <w:r>
        <w:t>2,…</w:t>
      </w:r>
      <w:proofErr w:type="gramEnd"/>
      <w:r>
        <w:t>,ứng dụng n là các ứng dụng sử dụng dịch vụ tin nhắn là các ứng dụng chạy trên mạng TSLqs như Chỉ đạo điều hành, chỉ đạo ngành….</w:t>
      </w:r>
    </w:p>
    <w:p w14:paraId="3DCA6A49" w14:textId="78376D81" w:rsidR="00910D7F" w:rsidRDefault="00910D7F" w:rsidP="00910D7F">
      <w:r w:rsidRPr="00205B12">
        <w:rPr>
          <w:b/>
        </w:rPr>
        <w:t>- Services:</w:t>
      </w:r>
      <w:r>
        <w:t xml:space="preserve"> là dịch vụ tích hợp trên Internal gate cho phép ứng dụng gọi để thực hiện nội dung</w:t>
      </w:r>
      <w:r w:rsidR="005843A8">
        <w:t>:</w:t>
      </w:r>
      <w:r>
        <w:t xml:space="preserve"> gửi tin nhắn ứng dụng</w:t>
      </w:r>
      <w:r w:rsidR="005843A8">
        <w:t xml:space="preserve"> (</w:t>
      </w:r>
      <w:r>
        <w:t>Khi gọi services để thực hiện gửi tin nhắn ứng dụ</w:t>
      </w:r>
      <w:r w:rsidR="005843A8">
        <w:t>ng), Tạo tài khoản cho sổ quản lý kênh (Khi một sổ kênh được kích hoạt), Xóa tài khoản kênh khi xóa sổ quản lý kênh (Khi một kênh hủy kích hoạt), Tạo tài khoản người dùng cho các số điện thoại đăng ký sử dụng kênh.</w:t>
      </w:r>
    </w:p>
    <w:p w14:paraId="195C46D1" w14:textId="58C37F20" w:rsidR="00910D7F" w:rsidRDefault="00910D7F" w:rsidP="00910D7F">
      <w:r w:rsidRPr="00205B12">
        <w:rPr>
          <w:b/>
        </w:rPr>
        <w:t>- Json file:</w:t>
      </w:r>
      <w:r>
        <w:t xml:space="preserve"> Là file json được tự động sinh ra khi có bản ghi tin nhắn mới (khi có ứng dụng gọi dịch vụ tin nhắn</w:t>
      </w:r>
      <w:r w:rsidR="005843A8">
        <w:t>, khi có thay đổi trạng thái kích hoạt sổ quản lý kênh, khi có upload danh sách người dùng, khi có thêm người dùng sổ quản lý kênh</w:t>
      </w:r>
      <w:r>
        <w:t>) từ cơ sở dữ liệu. Là các thông tin trong bả</w:t>
      </w:r>
      <w:r w:rsidR="005843A8">
        <w:t xml:space="preserve">ng DmThongbao, </w:t>
      </w:r>
      <w:r>
        <w:t>bả</w:t>
      </w:r>
      <w:r w:rsidR="005843A8">
        <w:t xml:space="preserve">ng DmThongbao_file, bảng Sổ quản lý kênh, bảng Danhsachnguoidung </w:t>
      </w:r>
      <w:r>
        <w:t>từ DB.</w:t>
      </w:r>
    </w:p>
    <w:p w14:paraId="041580AB" w14:textId="77777777" w:rsidR="00910D7F" w:rsidRDefault="00910D7F" w:rsidP="00910D7F">
      <w:r w:rsidRPr="00205B12">
        <w:rPr>
          <w:b/>
        </w:rPr>
        <w:t>- Service đồng bộ</w:t>
      </w:r>
      <w:r>
        <w:t>: Thực hiện thao tác đọc file json gửi từ datadiode là thông tin về phần tin nhắn (Liên tục kiểm tra các file đẩy từ datadiode về). Tại đây hệ thống nhận file và thực hiện parsing nội dung file json trích rút các tham số liên quan tự động insert các thông tin tương ứng vào DB của phần tin nhắn OTT để ứng dụng có thể gửi nhận tin nhắn được.</w:t>
      </w:r>
    </w:p>
    <w:p w14:paraId="47F5D133" w14:textId="320E18C4" w:rsidR="00910D7F" w:rsidRDefault="00624703" w:rsidP="00910D7F">
      <w:pPr>
        <w:rPr>
          <w:b/>
        </w:rPr>
      </w:pPr>
      <w:r>
        <w:rPr>
          <w:b/>
        </w:rPr>
        <w:lastRenderedPageBreak/>
        <w:t>b.</w:t>
      </w:r>
      <w:r w:rsidR="00910D7F" w:rsidRPr="00205B12">
        <w:rPr>
          <w:b/>
        </w:rPr>
        <w:t xml:space="preserve"> Lựa chọn giải pháp</w:t>
      </w:r>
    </w:p>
    <w:p w14:paraId="55CBB476" w14:textId="77777777" w:rsidR="005843A8" w:rsidRDefault="00910D7F" w:rsidP="00910D7F">
      <w:pPr>
        <w:rPr>
          <w:b/>
        </w:rPr>
      </w:pPr>
      <w:r w:rsidRPr="005D011D">
        <w:rPr>
          <w:b/>
        </w:rPr>
        <w:t xml:space="preserve">-Giải pháp: </w:t>
      </w:r>
    </w:p>
    <w:p w14:paraId="71ADB126" w14:textId="77777777" w:rsidR="005843A8" w:rsidRDefault="005843A8" w:rsidP="00910D7F">
      <w:r>
        <w:rPr>
          <w:b/>
        </w:rPr>
        <w:t xml:space="preserve">+ Bên mạng trong: </w:t>
      </w:r>
      <w:r w:rsidR="00910D7F" w:rsidRPr="005D011D">
        <w:t>Sử dụng windows services thực hiệ</w:t>
      </w:r>
      <w:r w:rsidR="00910D7F">
        <w:t xml:space="preserve">n xử lý file json và sinh ra Json để chuyền qua DataDiode </w:t>
      </w:r>
      <w:r w:rsidR="00910D7F" w:rsidRPr="005D011D">
        <w:t>(</w:t>
      </w:r>
      <w:r w:rsidR="00910D7F">
        <w:t>c</w:t>
      </w:r>
      <w:r w:rsidR="00910D7F" w:rsidRPr="005D011D">
        <w:t>hạy giống như services của windows không có giao diện nên người dùng không chỉnh sửa hay tác động. Chỉ cần cài đ</w:t>
      </w:r>
      <w:r w:rsidR="00910D7F">
        <w:t>ặ</w:t>
      </w:r>
      <w:r w:rsidR="00910D7F" w:rsidRPr="005D011D">
        <w:t>t một lần có thể cho khởi động cùng windows</w:t>
      </w:r>
      <w:r w:rsidR="00910D7F">
        <w:t xml:space="preserve"> dễ dàng hơn trong quá trình triển khai</w:t>
      </w:r>
      <w:r w:rsidR="00910D7F" w:rsidRPr="005D011D">
        <w:t>)</w:t>
      </w:r>
      <w:r w:rsidR="00910D7F">
        <w:t xml:space="preserve">; </w:t>
      </w:r>
    </w:p>
    <w:p w14:paraId="364CF2E2" w14:textId="6239BCE1" w:rsidR="005843A8" w:rsidRDefault="005843A8" w:rsidP="00910D7F">
      <w:r w:rsidRPr="005843A8">
        <w:rPr>
          <w:b/>
        </w:rPr>
        <w:t>+ Bên mạng Internet</w:t>
      </w:r>
      <w:r>
        <w:t>: Sử dụng dịch vụ dạng Script bằng ngôn ngữ Python khởi chạy cùng hệ thống cài đặt cơ sở dữ liệu và ứng dụng OTT.</w:t>
      </w:r>
    </w:p>
    <w:p w14:paraId="3C676A65" w14:textId="5E8FBD24" w:rsidR="00910D7F" w:rsidRPr="009F632A" w:rsidRDefault="00910D7F" w:rsidP="00910D7F">
      <w:pPr>
        <w:rPr>
          <w:b/>
        </w:rPr>
      </w:pPr>
      <w:r w:rsidRPr="005D011D">
        <w:t>Cài đặt dịch vụ trên chính máy chủ CSDL của Internal gate</w:t>
      </w:r>
      <w:r>
        <w:t xml:space="preserve">, </w:t>
      </w:r>
      <w:r w:rsidR="00624703">
        <w:t>Ex</w:t>
      </w:r>
      <w:r>
        <w:t>ternal Gate.</w:t>
      </w:r>
    </w:p>
    <w:p w14:paraId="66696880" w14:textId="21A028AF" w:rsidR="00910D7F" w:rsidRPr="005D011D" w:rsidRDefault="00910D7F" w:rsidP="00910D7F">
      <w:r w:rsidRPr="005D011D">
        <w:rPr>
          <w:b/>
        </w:rPr>
        <w:t>- Ngôn ngữ lập trình</w:t>
      </w:r>
      <w:r>
        <w:t>: C#</w:t>
      </w:r>
      <w:r w:rsidR="00624703">
        <w:t>, python</w:t>
      </w:r>
      <w:r w:rsidRPr="005D011D">
        <w:t>.</w:t>
      </w:r>
    </w:p>
    <w:p w14:paraId="74DADF19" w14:textId="0CC74540" w:rsidR="00910D7F" w:rsidRDefault="00910D7F" w:rsidP="00910D7F">
      <w:r w:rsidRPr="005D011D">
        <w:rPr>
          <w:b/>
        </w:rPr>
        <w:t>- Thành phần sử dụng</w:t>
      </w:r>
      <w:r>
        <w:t>: Hệ quản trị CSDL SQL 2016+,</w:t>
      </w:r>
      <w:r w:rsidR="00624703">
        <w:t xml:space="preserve"> Trigger sql,</w:t>
      </w:r>
      <w:r>
        <w:t xml:space="preserve"> Timmer trong c#, jsonconvert, Res API rocketchat</w:t>
      </w:r>
      <w:r w:rsidR="00624703">
        <w:t>, pymongo</w:t>
      </w:r>
      <w:r>
        <w:t>…</w:t>
      </w:r>
    </w:p>
    <w:p w14:paraId="0BADB1CE" w14:textId="77777777" w:rsidR="00910D7F" w:rsidRPr="005D011D" w:rsidRDefault="00910D7F" w:rsidP="00910D7F">
      <w:pPr>
        <w:rPr>
          <w:b/>
        </w:rPr>
      </w:pPr>
      <w:r w:rsidRPr="005D011D">
        <w:rPr>
          <w:b/>
        </w:rPr>
        <w:t>- Mô Hình:</w:t>
      </w:r>
    </w:p>
    <w:p w14:paraId="218AD8B8" w14:textId="77777777" w:rsidR="00910D7F" w:rsidRDefault="00910D7F" w:rsidP="00910D7F">
      <w:pPr>
        <w:jc w:val="center"/>
        <w:rPr>
          <w:b/>
        </w:rPr>
      </w:pPr>
      <w:r>
        <w:rPr>
          <w:noProof/>
        </w:rPr>
        <w:drawing>
          <wp:inline distT="0" distB="0" distL="0" distR="0" wp14:anchorId="25ADB788" wp14:editId="146694E8">
            <wp:extent cx="5943354" cy="26554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5814" cy="2660984"/>
                    </a:xfrm>
                    <a:prstGeom prst="rect">
                      <a:avLst/>
                    </a:prstGeom>
                  </pic:spPr>
                </pic:pic>
              </a:graphicData>
            </a:graphic>
          </wp:inline>
        </w:drawing>
      </w:r>
    </w:p>
    <w:p w14:paraId="66A8DD1D" w14:textId="77777777" w:rsidR="00910D7F" w:rsidRDefault="00910D7F" w:rsidP="00910D7F">
      <w:pPr>
        <w:rPr>
          <w:b/>
        </w:rPr>
      </w:pPr>
      <w:r>
        <w:rPr>
          <w:b/>
        </w:rPr>
        <w:t>Trong đó:</w:t>
      </w:r>
    </w:p>
    <w:p w14:paraId="77378C4E" w14:textId="77777777" w:rsidR="00910D7F" w:rsidRPr="00AA3F25" w:rsidRDefault="00910D7F" w:rsidP="00910D7F">
      <w:r w:rsidRPr="00AA3F25">
        <w:rPr>
          <w:b/>
        </w:rPr>
        <w:t>(0):</w:t>
      </w:r>
      <w:r w:rsidRPr="00AA3F25">
        <w:t xml:space="preserve"> Các bảng khi có sự thay đổi trong DB thuộc vùng Internal Gate gồm các bảng liên quan tới: Thông báo, DS người dùng kênh, Sổ quản lý kênh.</w:t>
      </w:r>
    </w:p>
    <w:p w14:paraId="290E8652" w14:textId="77777777" w:rsidR="00910D7F" w:rsidRPr="00AA3F25" w:rsidRDefault="00910D7F" w:rsidP="00910D7F">
      <w:r w:rsidRPr="00AA3F25">
        <w:rPr>
          <w:b/>
        </w:rPr>
        <w:t>(1)</w:t>
      </w:r>
      <w:r w:rsidRPr="00AA3F25">
        <w:t>: Là các file Json được sinh tự động trong SQL khi có bản ghi mới, update bản ghi từ các bảng liệt kê trong phần (0).</w:t>
      </w:r>
    </w:p>
    <w:p w14:paraId="2D43C68A" w14:textId="77777777" w:rsidR="00910D7F" w:rsidRDefault="00910D7F" w:rsidP="00910D7F">
      <w:r w:rsidRPr="00AA3F25">
        <w:rPr>
          <w:b/>
        </w:rPr>
        <w:t>(2):</w:t>
      </w:r>
      <w:r w:rsidRPr="00AA3F25">
        <w:t xml:space="preserve"> Là các file son sau khi services đã xử lý, đóng gói và gửi ra datadiode (Ví dụ:</w:t>
      </w:r>
      <w:r>
        <w:t xml:space="preserve"> </w:t>
      </w:r>
      <w:r w:rsidRPr="00AA3F25">
        <w:t xml:space="preserve">bảng DM thông báo khi có thay đổi phải gửi kèm cả file nếu như người dùng gửi cả file …. Các nội dung này xử lý bằng code). </w:t>
      </w:r>
    </w:p>
    <w:p w14:paraId="5E6C6859" w14:textId="478EBE4D" w:rsidR="00910D7F" w:rsidRPr="00910D7F" w:rsidRDefault="00910D7F" w:rsidP="00910D7F">
      <w:r w:rsidRPr="00624703">
        <w:rPr>
          <w:b/>
        </w:rPr>
        <w:lastRenderedPageBreak/>
        <w:t>Services</w:t>
      </w:r>
      <w:r>
        <w:t xml:space="preserve">: là các dịch vụ đặt tại các vùng mạng. Services vùng Internal Gate để lọc các thông tin cần truyền qua datadiode sang vùng External gate. Services vung External Gate thông qua file Json mà Datadiode gửi về lọc các thông tin cần thiết tương tác với DB của OTT thông qua các hàm Rest API của </w:t>
      </w:r>
      <w:r w:rsidR="00624703">
        <w:t>OTT.</w:t>
      </w:r>
    </w:p>
    <w:sectPr w:rsidR="00910D7F" w:rsidRPr="00910D7F" w:rsidSect="00B209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86A27"/>
    <w:multiLevelType w:val="hybridMultilevel"/>
    <w:tmpl w:val="8222E698"/>
    <w:lvl w:ilvl="0" w:tplc="526EAC60">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9C6ADE"/>
    <w:multiLevelType w:val="hybridMultilevel"/>
    <w:tmpl w:val="CB088E60"/>
    <w:lvl w:ilvl="0" w:tplc="26F6075C">
      <w:start w:val="1"/>
      <w:numFmt w:val="decimal"/>
      <w:lvlText w:val="%1."/>
      <w:lvlJc w:val="left"/>
      <w:pPr>
        <w:ind w:left="1224" w:hanging="360"/>
      </w:pPr>
      <w:rPr>
        <w:rFonts w:ascii="Arial" w:hAnsi="Arial" w:cs="Arial" w:hint="default"/>
        <w:color w:val="FFFFFF"/>
        <w:sz w:val="21"/>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 w15:restartNumberingAfterBreak="0">
    <w:nsid w:val="16520F86"/>
    <w:multiLevelType w:val="hybridMultilevel"/>
    <w:tmpl w:val="D1CAE5F0"/>
    <w:lvl w:ilvl="0" w:tplc="5F222242">
      <w:start w:val="5"/>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15:restartNumberingAfterBreak="0">
    <w:nsid w:val="1BCF169E"/>
    <w:multiLevelType w:val="hybridMultilevel"/>
    <w:tmpl w:val="EE5036C6"/>
    <w:lvl w:ilvl="0" w:tplc="F6C6C31E">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47791D"/>
    <w:multiLevelType w:val="hybridMultilevel"/>
    <w:tmpl w:val="9502F3D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60B67"/>
    <w:multiLevelType w:val="multilevel"/>
    <w:tmpl w:val="7A4C2BF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104"/>
        </w:tabs>
        <w:ind w:left="1104" w:hanging="390"/>
      </w:pPr>
      <w:rPr>
        <w:rFonts w:hint="default"/>
        <w:sz w:val="26"/>
      </w:rPr>
    </w:lvl>
    <w:lvl w:ilvl="2">
      <w:start w:val="1"/>
      <w:numFmt w:val="decimal"/>
      <w:isLgl/>
      <w:lvlText w:val="%1.%2.%3."/>
      <w:lvlJc w:val="left"/>
      <w:pPr>
        <w:tabs>
          <w:tab w:val="num" w:pos="1788"/>
        </w:tabs>
        <w:ind w:left="1788" w:hanging="720"/>
      </w:pPr>
      <w:rPr>
        <w:rFonts w:hint="default"/>
        <w:sz w:val="26"/>
      </w:rPr>
    </w:lvl>
    <w:lvl w:ilvl="3">
      <w:start w:val="1"/>
      <w:numFmt w:val="decimal"/>
      <w:isLgl/>
      <w:lvlText w:val="%1.%2.%3.%4."/>
      <w:lvlJc w:val="left"/>
      <w:pPr>
        <w:tabs>
          <w:tab w:val="num" w:pos="2142"/>
        </w:tabs>
        <w:ind w:left="2142" w:hanging="720"/>
      </w:pPr>
      <w:rPr>
        <w:rFonts w:hint="default"/>
        <w:sz w:val="26"/>
      </w:rPr>
    </w:lvl>
    <w:lvl w:ilvl="4">
      <w:start w:val="1"/>
      <w:numFmt w:val="decimal"/>
      <w:isLgl/>
      <w:lvlText w:val="%1.%2.%3.%4.%5."/>
      <w:lvlJc w:val="left"/>
      <w:pPr>
        <w:tabs>
          <w:tab w:val="num" w:pos="2856"/>
        </w:tabs>
        <w:ind w:left="2856" w:hanging="1080"/>
      </w:pPr>
      <w:rPr>
        <w:rFonts w:hint="default"/>
        <w:sz w:val="26"/>
      </w:rPr>
    </w:lvl>
    <w:lvl w:ilvl="5">
      <w:start w:val="1"/>
      <w:numFmt w:val="decimal"/>
      <w:isLgl/>
      <w:lvlText w:val="%1.%2.%3.%4.%5.%6."/>
      <w:lvlJc w:val="left"/>
      <w:pPr>
        <w:tabs>
          <w:tab w:val="num" w:pos="3210"/>
        </w:tabs>
        <w:ind w:left="3210" w:hanging="1080"/>
      </w:pPr>
      <w:rPr>
        <w:rFonts w:hint="default"/>
        <w:sz w:val="26"/>
      </w:rPr>
    </w:lvl>
    <w:lvl w:ilvl="6">
      <w:start w:val="1"/>
      <w:numFmt w:val="decimal"/>
      <w:isLgl/>
      <w:lvlText w:val="%1.%2.%3.%4.%5.%6.%7."/>
      <w:lvlJc w:val="left"/>
      <w:pPr>
        <w:tabs>
          <w:tab w:val="num" w:pos="3924"/>
        </w:tabs>
        <w:ind w:left="3924" w:hanging="1440"/>
      </w:pPr>
      <w:rPr>
        <w:rFonts w:hint="default"/>
        <w:sz w:val="26"/>
      </w:rPr>
    </w:lvl>
    <w:lvl w:ilvl="7">
      <w:start w:val="1"/>
      <w:numFmt w:val="decimal"/>
      <w:isLgl/>
      <w:lvlText w:val="%1.%2.%3.%4.%5.%6.%7.%8."/>
      <w:lvlJc w:val="left"/>
      <w:pPr>
        <w:tabs>
          <w:tab w:val="num" w:pos="4278"/>
        </w:tabs>
        <w:ind w:left="4278" w:hanging="1440"/>
      </w:pPr>
      <w:rPr>
        <w:rFonts w:hint="default"/>
        <w:sz w:val="26"/>
      </w:rPr>
    </w:lvl>
    <w:lvl w:ilvl="8">
      <w:start w:val="1"/>
      <w:numFmt w:val="decimal"/>
      <w:isLgl/>
      <w:lvlText w:val="%1.%2.%3.%4.%5.%6.%7.%8.%9."/>
      <w:lvlJc w:val="left"/>
      <w:pPr>
        <w:tabs>
          <w:tab w:val="num" w:pos="4992"/>
        </w:tabs>
        <w:ind w:left="4992" w:hanging="1800"/>
      </w:pPr>
      <w:rPr>
        <w:rFonts w:hint="default"/>
        <w:sz w:val="26"/>
      </w:rPr>
    </w:lvl>
  </w:abstractNum>
  <w:abstractNum w:abstractNumId="6" w15:restartNumberingAfterBreak="0">
    <w:nsid w:val="411D31F2"/>
    <w:multiLevelType w:val="hybridMultilevel"/>
    <w:tmpl w:val="5B6A7C68"/>
    <w:lvl w:ilvl="0" w:tplc="CF78A45E">
      <w:start w:val="5"/>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4F5E0275"/>
    <w:multiLevelType w:val="hybridMultilevel"/>
    <w:tmpl w:val="A1CCB60C"/>
    <w:lvl w:ilvl="0" w:tplc="FCB08B3A">
      <w:start w:val="1"/>
      <w:numFmt w:val="decimal"/>
      <w:lvlText w:val="%1."/>
      <w:lvlJc w:val="left"/>
      <w:pPr>
        <w:ind w:left="1224" w:hanging="360"/>
      </w:pPr>
      <w:rPr>
        <w:rFonts w:ascii="Arial" w:hAnsi="Arial" w:cs="Arial" w:hint="default"/>
        <w:b/>
        <w:color w:val="FFFFFF"/>
        <w:sz w:val="21"/>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15:restartNumberingAfterBreak="0">
    <w:nsid w:val="6E295DAA"/>
    <w:multiLevelType w:val="hybridMultilevel"/>
    <w:tmpl w:val="A46E7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3567752">
      <w:start w:val="2"/>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1B4268"/>
    <w:multiLevelType w:val="hybridMultilevel"/>
    <w:tmpl w:val="8E2A4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0"/>
  </w:num>
  <w:num w:numId="5">
    <w:abstractNumId w:val="3"/>
  </w:num>
  <w:num w:numId="6">
    <w:abstractNumId w:val="4"/>
  </w:num>
  <w:num w:numId="7">
    <w:abstractNumId w:val="6"/>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1DA"/>
    <w:rsid w:val="00000F3D"/>
    <w:rsid w:val="0004348F"/>
    <w:rsid w:val="000F6AC9"/>
    <w:rsid w:val="001C2563"/>
    <w:rsid w:val="001F54B3"/>
    <w:rsid w:val="001F6CD5"/>
    <w:rsid w:val="00257533"/>
    <w:rsid w:val="00337B7B"/>
    <w:rsid w:val="00340122"/>
    <w:rsid w:val="00372A5C"/>
    <w:rsid w:val="003C03A7"/>
    <w:rsid w:val="0050265B"/>
    <w:rsid w:val="005843A8"/>
    <w:rsid w:val="0062125B"/>
    <w:rsid w:val="00624703"/>
    <w:rsid w:val="006B3BB9"/>
    <w:rsid w:val="00705DDC"/>
    <w:rsid w:val="00740E5E"/>
    <w:rsid w:val="007A1728"/>
    <w:rsid w:val="00800D57"/>
    <w:rsid w:val="00861860"/>
    <w:rsid w:val="0087557F"/>
    <w:rsid w:val="008D2392"/>
    <w:rsid w:val="00907EE2"/>
    <w:rsid w:val="00910D7F"/>
    <w:rsid w:val="009A79E6"/>
    <w:rsid w:val="009D33DD"/>
    <w:rsid w:val="009E0110"/>
    <w:rsid w:val="00B209C0"/>
    <w:rsid w:val="00B22B1F"/>
    <w:rsid w:val="00B35C22"/>
    <w:rsid w:val="00C0716A"/>
    <w:rsid w:val="00C539FB"/>
    <w:rsid w:val="00C60D93"/>
    <w:rsid w:val="00C94781"/>
    <w:rsid w:val="00CC1B65"/>
    <w:rsid w:val="00D43180"/>
    <w:rsid w:val="00DB54BF"/>
    <w:rsid w:val="00ED31DA"/>
    <w:rsid w:val="00F50280"/>
    <w:rsid w:val="00FA72E9"/>
    <w:rsid w:val="00FE1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1AF8"/>
  <w15:chartTrackingRefBased/>
  <w15:docId w15:val="{0D7CA3EA-B8F2-4EA3-AEA3-56206F70B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C22"/>
    <w:rPr>
      <w:rFonts w:ascii="Times New Roman" w:hAnsi="Times New Roman"/>
      <w:sz w:val="28"/>
    </w:rPr>
  </w:style>
  <w:style w:type="paragraph" w:styleId="Heading1">
    <w:name w:val="heading 1"/>
    <w:basedOn w:val="Normal"/>
    <w:next w:val="Normal"/>
    <w:link w:val="Heading1Char"/>
    <w:uiPriority w:val="9"/>
    <w:qFormat/>
    <w:rsid w:val="00B35C22"/>
    <w:pPr>
      <w:keepNext/>
      <w:keepLines/>
      <w:spacing w:before="400" w:after="40" w:line="240" w:lineRule="auto"/>
      <w:jc w:val="both"/>
      <w:outlineLvl w:val="0"/>
    </w:pPr>
    <w:rPr>
      <w:rFonts w:eastAsiaTheme="majorEastAsia" w:cstheme="majorBidi"/>
      <w:b/>
      <w:szCs w:val="36"/>
    </w:rPr>
  </w:style>
  <w:style w:type="paragraph" w:styleId="Heading2">
    <w:name w:val="heading 2"/>
    <w:basedOn w:val="Normal"/>
    <w:next w:val="Normal"/>
    <w:link w:val="Heading2Char"/>
    <w:uiPriority w:val="9"/>
    <w:unhideWhenUsed/>
    <w:qFormat/>
    <w:rsid w:val="00B35C22"/>
    <w:pPr>
      <w:keepNext/>
      <w:keepLines/>
      <w:spacing w:before="40" w:after="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B35C22"/>
    <w:pPr>
      <w:keepNext/>
      <w:keepLines/>
      <w:spacing w:before="40" w:after="0" w:line="240" w:lineRule="auto"/>
      <w:outlineLvl w:val="2"/>
    </w:pPr>
    <w:rPr>
      <w:rFonts w:eastAsiaTheme="majorEastAsia" w:cstheme="majorBidi"/>
      <w:b/>
      <w:i/>
      <w:szCs w:val="28"/>
    </w:rPr>
  </w:style>
  <w:style w:type="paragraph" w:styleId="Heading4">
    <w:name w:val="heading 4"/>
    <w:basedOn w:val="Normal"/>
    <w:next w:val="Normal"/>
    <w:link w:val="Heading4Char"/>
    <w:uiPriority w:val="9"/>
    <w:semiHidden/>
    <w:unhideWhenUsed/>
    <w:qFormat/>
    <w:rsid w:val="00B22B1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22B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22B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22B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22B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22B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1DA"/>
    <w:pPr>
      <w:ind w:left="720"/>
      <w:contextualSpacing/>
    </w:pPr>
  </w:style>
  <w:style w:type="character" w:customStyle="1" w:styleId="Heading1Char">
    <w:name w:val="Heading 1 Char"/>
    <w:basedOn w:val="DefaultParagraphFont"/>
    <w:link w:val="Heading1"/>
    <w:uiPriority w:val="9"/>
    <w:rsid w:val="00B35C22"/>
    <w:rPr>
      <w:rFonts w:ascii="Times New Roman" w:eastAsiaTheme="majorEastAsia" w:hAnsi="Times New Roman" w:cstheme="majorBidi"/>
      <w:b/>
      <w:sz w:val="28"/>
      <w:szCs w:val="36"/>
    </w:rPr>
  </w:style>
  <w:style w:type="character" w:customStyle="1" w:styleId="Heading2Char">
    <w:name w:val="Heading 2 Char"/>
    <w:basedOn w:val="DefaultParagraphFont"/>
    <w:link w:val="Heading2"/>
    <w:uiPriority w:val="9"/>
    <w:rsid w:val="00B35C2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B35C22"/>
    <w:rPr>
      <w:rFonts w:ascii="Times New Roman" w:eastAsiaTheme="majorEastAsia" w:hAnsi="Times New Roman" w:cstheme="majorBidi"/>
      <w:b/>
      <w:i/>
      <w:sz w:val="28"/>
      <w:szCs w:val="28"/>
    </w:rPr>
  </w:style>
  <w:style w:type="character" w:customStyle="1" w:styleId="Heading4Char">
    <w:name w:val="Heading 4 Char"/>
    <w:basedOn w:val="DefaultParagraphFont"/>
    <w:link w:val="Heading4"/>
    <w:uiPriority w:val="9"/>
    <w:semiHidden/>
    <w:rsid w:val="00B22B1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22B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22B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22B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22B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22B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22B1F"/>
    <w:pPr>
      <w:spacing w:line="240" w:lineRule="auto"/>
    </w:pPr>
    <w:rPr>
      <w:b/>
      <w:bCs/>
      <w:smallCaps/>
      <w:color w:val="44546A" w:themeColor="text2"/>
    </w:rPr>
  </w:style>
  <w:style w:type="paragraph" w:styleId="Title">
    <w:name w:val="Title"/>
    <w:basedOn w:val="Normal"/>
    <w:next w:val="Normal"/>
    <w:link w:val="TitleChar"/>
    <w:uiPriority w:val="10"/>
    <w:qFormat/>
    <w:rsid w:val="00B22B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22B1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22B1F"/>
    <w:pPr>
      <w:numPr>
        <w:ilvl w:val="1"/>
      </w:numPr>
      <w:spacing w:after="240" w:line="240" w:lineRule="auto"/>
    </w:pPr>
    <w:rPr>
      <w:rFonts w:asciiTheme="majorHAnsi" w:eastAsiaTheme="majorEastAsia" w:hAnsiTheme="majorHAnsi" w:cstheme="majorBidi"/>
      <w:color w:val="4472C4" w:themeColor="accent1"/>
      <w:szCs w:val="28"/>
    </w:rPr>
  </w:style>
  <w:style w:type="character" w:customStyle="1" w:styleId="SubtitleChar">
    <w:name w:val="Subtitle Char"/>
    <w:basedOn w:val="DefaultParagraphFont"/>
    <w:link w:val="Subtitle"/>
    <w:uiPriority w:val="11"/>
    <w:rsid w:val="00B22B1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22B1F"/>
    <w:rPr>
      <w:b/>
      <w:bCs/>
    </w:rPr>
  </w:style>
  <w:style w:type="character" w:styleId="Emphasis">
    <w:name w:val="Emphasis"/>
    <w:basedOn w:val="DefaultParagraphFont"/>
    <w:uiPriority w:val="20"/>
    <w:qFormat/>
    <w:rsid w:val="00B22B1F"/>
    <w:rPr>
      <w:i/>
      <w:iCs/>
    </w:rPr>
  </w:style>
  <w:style w:type="paragraph" w:styleId="NoSpacing">
    <w:name w:val="No Spacing"/>
    <w:uiPriority w:val="1"/>
    <w:qFormat/>
    <w:rsid w:val="00B22B1F"/>
    <w:pPr>
      <w:spacing w:after="0" w:line="240" w:lineRule="auto"/>
    </w:pPr>
  </w:style>
  <w:style w:type="paragraph" w:styleId="Quote">
    <w:name w:val="Quote"/>
    <w:basedOn w:val="Normal"/>
    <w:next w:val="Normal"/>
    <w:link w:val="QuoteChar"/>
    <w:uiPriority w:val="29"/>
    <w:qFormat/>
    <w:rsid w:val="00B22B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22B1F"/>
    <w:rPr>
      <w:color w:val="44546A" w:themeColor="text2"/>
      <w:sz w:val="24"/>
      <w:szCs w:val="24"/>
    </w:rPr>
  </w:style>
  <w:style w:type="paragraph" w:styleId="IntenseQuote">
    <w:name w:val="Intense Quote"/>
    <w:basedOn w:val="Normal"/>
    <w:next w:val="Normal"/>
    <w:link w:val="IntenseQuoteChar"/>
    <w:uiPriority w:val="30"/>
    <w:qFormat/>
    <w:rsid w:val="00B22B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22B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22B1F"/>
    <w:rPr>
      <w:i/>
      <w:iCs/>
      <w:color w:val="595959" w:themeColor="text1" w:themeTint="A6"/>
    </w:rPr>
  </w:style>
  <w:style w:type="character" w:styleId="IntenseEmphasis">
    <w:name w:val="Intense Emphasis"/>
    <w:basedOn w:val="DefaultParagraphFont"/>
    <w:uiPriority w:val="21"/>
    <w:qFormat/>
    <w:rsid w:val="00B22B1F"/>
    <w:rPr>
      <w:b/>
      <w:bCs/>
      <w:i/>
      <w:iCs/>
    </w:rPr>
  </w:style>
  <w:style w:type="character" w:styleId="SubtleReference">
    <w:name w:val="Subtle Reference"/>
    <w:basedOn w:val="DefaultParagraphFont"/>
    <w:uiPriority w:val="31"/>
    <w:qFormat/>
    <w:rsid w:val="00B22B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22B1F"/>
    <w:rPr>
      <w:b/>
      <w:bCs/>
      <w:smallCaps/>
      <w:color w:val="44546A" w:themeColor="text2"/>
      <w:u w:val="single"/>
    </w:rPr>
  </w:style>
  <w:style w:type="character" w:styleId="BookTitle">
    <w:name w:val="Book Title"/>
    <w:basedOn w:val="DefaultParagraphFont"/>
    <w:uiPriority w:val="33"/>
    <w:qFormat/>
    <w:rsid w:val="00B22B1F"/>
    <w:rPr>
      <w:b/>
      <w:bCs/>
      <w:smallCaps/>
      <w:spacing w:val="10"/>
    </w:rPr>
  </w:style>
  <w:style w:type="paragraph" w:styleId="TOCHeading">
    <w:name w:val="TOC Heading"/>
    <w:basedOn w:val="Heading1"/>
    <w:next w:val="Normal"/>
    <w:uiPriority w:val="39"/>
    <w:semiHidden/>
    <w:unhideWhenUsed/>
    <w:qFormat/>
    <w:rsid w:val="00B22B1F"/>
    <w:pPr>
      <w:outlineLvl w:val="9"/>
    </w:pPr>
  </w:style>
  <w:style w:type="character" w:customStyle="1" w:styleId="opblock-summary-method">
    <w:name w:val="opblock-summary-method"/>
    <w:basedOn w:val="DefaultParagraphFont"/>
    <w:rsid w:val="005843A8"/>
  </w:style>
  <w:style w:type="character" w:customStyle="1" w:styleId="opblock-summary-path">
    <w:name w:val="opblock-summary-path"/>
    <w:basedOn w:val="DefaultParagraphFont"/>
    <w:rsid w:val="005843A8"/>
  </w:style>
  <w:style w:type="table" w:styleId="TableGrid">
    <w:name w:val="Table Grid"/>
    <w:basedOn w:val="TableNormal"/>
    <w:uiPriority w:val="39"/>
    <w:rsid w:val="005843A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84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43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43A8"/>
    <w:rPr>
      <w:rFonts w:ascii="Courier New" w:eastAsia="Times New Roman" w:hAnsi="Courier New" w:cs="Courier New"/>
      <w:sz w:val="20"/>
      <w:szCs w:val="20"/>
    </w:rPr>
  </w:style>
  <w:style w:type="character" w:customStyle="1" w:styleId="hljs-attr">
    <w:name w:val="hljs-attr"/>
    <w:basedOn w:val="DefaultParagraphFont"/>
    <w:rsid w:val="00584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FAAD3-A947-49F6-8E4F-AD78F9DAC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4677</TotalTime>
  <Pages>24</Pages>
  <Words>3811</Words>
  <Characters>21728</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Lisa</cp:lastModifiedBy>
  <cp:revision>8</cp:revision>
  <dcterms:created xsi:type="dcterms:W3CDTF">2022-10-11T12:36:00Z</dcterms:created>
  <dcterms:modified xsi:type="dcterms:W3CDTF">2022-10-17T00:48:00Z</dcterms:modified>
</cp:coreProperties>
</file>